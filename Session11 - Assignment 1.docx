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CEC" w:rsidRDefault="00496CEC" w:rsidP="00A71C4A"/>
    <w:p w:rsidR="00496CEC" w:rsidRDefault="00496CEC"/>
    <w:p w:rsidR="00496CEC" w:rsidRDefault="00496CEC"/>
    <w:p w:rsidR="00496CEC" w:rsidRDefault="00496CEC" w:rsidP="003611AA">
      <w:pPr>
        <w:jc w:val="center"/>
      </w:pPr>
    </w:p>
    <w:p w:rsidR="00496CEC" w:rsidRDefault="00496CEC"/>
    <w:p w:rsidR="00496CEC" w:rsidRDefault="00496CEC"/>
    <w:p w:rsidR="00496CEC" w:rsidRDefault="00496CEC"/>
    <w:p w:rsidR="00496CEC" w:rsidRDefault="00496CEC"/>
    <w:p w:rsidR="00496CEC" w:rsidRDefault="00496CEC">
      <w:pPr>
        <w:pStyle w:val="Header"/>
        <w:tabs>
          <w:tab w:val="clear" w:pos="4153"/>
          <w:tab w:val="clear" w:pos="8306"/>
        </w:tabs>
      </w:pPr>
    </w:p>
    <w:p w:rsidR="00496CEC" w:rsidRDefault="00176E26">
      <w:pPr>
        <w:jc w:val="center"/>
        <w:rPr>
          <w:rFonts w:cs="Arial"/>
          <w:sz w:val="56"/>
        </w:rPr>
      </w:pPr>
      <w:r>
        <w:rPr>
          <w:rFonts w:cs="Arial"/>
          <w:sz w:val="56"/>
        </w:rPr>
        <w:t xml:space="preserve">Session </w:t>
      </w:r>
      <w:r w:rsidR="00297006">
        <w:rPr>
          <w:rFonts w:cs="Arial"/>
          <w:sz w:val="56"/>
        </w:rPr>
        <w:t>1</w:t>
      </w:r>
      <w:r w:rsidR="007D43B6">
        <w:rPr>
          <w:rFonts w:cs="Arial"/>
          <w:sz w:val="56"/>
        </w:rPr>
        <w:t>1</w:t>
      </w:r>
      <w:r>
        <w:rPr>
          <w:rFonts w:cs="Arial"/>
          <w:sz w:val="56"/>
        </w:rPr>
        <w:t xml:space="preserve"> </w:t>
      </w:r>
    </w:p>
    <w:p w:rsidR="00176E26" w:rsidRDefault="00176E26">
      <w:pPr>
        <w:jc w:val="center"/>
        <w:rPr>
          <w:rFonts w:cs="Arial"/>
          <w:sz w:val="56"/>
        </w:rPr>
      </w:pPr>
      <w:r>
        <w:rPr>
          <w:rFonts w:cs="Arial"/>
          <w:sz w:val="56"/>
        </w:rPr>
        <w:t xml:space="preserve">Assignment </w:t>
      </w:r>
      <w:r w:rsidR="00B14547">
        <w:rPr>
          <w:rFonts w:cs="Arial"/>
          <w:sz w:val="56"/>
        </w:rPr>
        <w:t>1</w:t>
      </w:r>
    </w:p>
    <w:p w:rsidR="00496CEC" w:rsidRDefault="00496CEC">
      <w:pPr>
        <w:jc w:val="center"/>
      </w:pPr>
    </w:p>
    <w:p w:rsidR="00496CEC" w:rsidRDefault="00496CEC">
      <w:pPr>
        <w:pStyle w:val="Header"/>
        <w:tabs>
          <w:tab w:val="clear" w:pos="4153"/>
          <w:tab w:val="clear" w:pos="8306"/>
        </w:tabs>
      </w:pPr>
    </w:p>
    <w:p w:rsidR="00496CEC" w:rsidRDefault="00496CEC">
      <w:pPr>
        <w:pStyle w:val="Header"/>
        <w:tabs>
          <w:tab w:val="clear" w:pos="4153"/>
          <w:tab w:val="clear" w:pos="8306"/>
        </w:tabs>
      </w:pPr>
    </w:p>
    <w:p w:rsidR="00496CEC" w:rsidRDefault="00496CEC">
      <w:pPr>
        <w:pStyle w:val="Header"/>
        <w:tabs>
          <w:tab w:val="clear" w:pos="4153"/>
          <w:tab w:val="clear" w:pos="8306"/>
        </w:tabs>
      </w:pPr>
    </w:p>
    <w:p w:rsidR="00496CEC" w:rsidRDefault="00CC005C">
      <w:pPr>
        <w:pStyle w:val="Header"/>
        <w:tabs>
          <w:tab w:val="clear" w:pos="4153"/>
          <w:tab w:val="clear" w:pos="8306"/>
        </w:tabs>
      </w:pPr>
      <w:r>
        <w:rPr>
          <w:noProof/>
          <w:lang w:val="en-US"/>
        </w:rPr>
        <mc:AlternateContent>
          <mc:Choice Requires="wps">
            <w:drawing>
              <wp:anchor distT="0" distB="0" distL="114300" distR="114300" simplePos="0" relativeHeight="251660288" behindDoc="1" locked="0" layoutInCell="1" allowOverlap="1">
                <wp:simplePos x="0" y="0"/>
                <wp:positionH relativeFrom="column">
                  <wp:posOffset>1121410</wp:posOffset>
                </wp:positionH>
                <wp:positionV relativeFrom="paragraph">
                  <wp:posOffset>127635</wp:posOffset>
                </wp:positionV>
                <wp:extent cx="4404360" cy="2962275"/>
                <wp:effectExtent l="0" t="0" r="15240" b="2857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04360" cy="2962275"/>
                        </a:xfrm>
                        <a:prstGeom prst="rect">
                          <a:avLst/>
                        </a:prstGeom>
                        <a:solidFill>
                          <a:srgbClr val="F3F3F3"/>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88.3pt;margin-top:10.05pt;width:346.8pt;height:233.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" fillcolor="#f3f3f3"/>
            </w:pict>
          </mc:Fallback>
        </mc:AlternateContent>
      </w:r>
    </w:p>
    <w:tbl>
      <w:tblPr>
        <w:tblW w:w="0" w:type="auto"/>
        <w:jc w:val="center"/>
        <w:tblLook w:val="0000" w:firstRow="0" w:lastRow="0" w:firstColumn="0" w:lastColumn="0" w:noHBand="0" w:noVBand="0"/>
      </w:tblPr>
      <w:tblGrid>
        <w:gridCol w:w="3120"/>
        <w:gridCol w:w="3575"/>
      </w:tblGrid>
      <w:tr w:rsidR="00496CEC" w:rsidTr="00A71C4A">
        <w:trPr>
          <w:jc w:val="center"/>
        </w:trPr>
        <w:tc>
          <w:tcPr>
            <w:tcW w:w="3120" w:type="dxa"/>
          </w:tcPr>
          <w:p w:rsidR="00496CEC" w:rsidRDefault="00496CEC">
            <w:pPr>
              <w:rPr>
                <w:b/>
                <w:bCs/>
              </w:rPr>
            </w:pPr>
            <w:r>
              <w:rPr>
                <w:b/>
                <w:bCs/>
              </w:rPr>
              <w:t>Prepared For:</w:t>
            </w:r>
          </w:p>
        </w:tc>
        <w:tc>
          <w:tcPr>
            <w:tcW w:w="3575" w:type="dxa"/>
          </w:tcPr>
          <w:p w:rsidR="00496CEC" w:rsidRPr="00183252" w:rsidRDefault="00176E26" w:rsidP="00500AB2">
            <w:pPr>
              <w:pStyle w:val="Heading5"/>
              <w:numPr>
                <w:ilvl w:val="0"/>
                <w:numId w:val="0"/>
              </w:numPr>
              <w:spacing w:before="0" w:after="0"/>
            </w:pPr>
            <w:proofErr w:type="spellStart"/>
            <w:r>
              <w:t>AcadGild</w:t>
            </w:r>
            <w:proofErr w:type="spellEnd"/>
          </w:p>
        </w:tc>
      </w:tr>
      <w:tr w:rsidR="00496CEC" w:rsidTr="00A71C4A">
        <w:trPr>
          <w:jc w:val="center"/>
        </w:trPr>
        <w:tc>
          <w:tcPr>
            <w:tcW w:w="3120" w:type="dxa"/>
          </w:tcPr>
          <w:p w:rsidR="00496CEC" w:rsidRDefault="00496CEC">
            <w:pPr>
              <w:rPr>
                <w:b/>
                <w:bCs/>
              </w:rPr>
            </w:pPr>
          </w:p>
        </w:tc>
        <w:tc>
          <w:tcPr>
            <w:tcW w:w="3575" w:type="dxa"/>
          </w:tcPr>
          <w:p w:rsidR="00496CEC" w:rsidRPr="00183252" w:rsidRDefault="00496CEC">
            <w:pPr>
              <w:pStyle w:val="Header"/>
              <w:tabs>
                <w:tab w:val="clear" w:pos="4153"/>
                <w:tab w:val="clear" w:pos="8306"/>
              </w:tabs>
              <w:rPr>
                <w:b/>
              </w:rPr>
            </w:pPr>
          </w:p>
        </w:tc>
      </w:tr>
      <w:tr w:rsidR="00496CEC" w:rsidTr="00A71C4A">
        <w:trPr>
          <w:jc w:val="center"/>
        </w:trPr>
        <w:tc>
          <w:tcPr>
            <w:tcW w:w="3120" w:type="dxa"/>
          </w:tcPr>
          <w:p w:rsidR="00496CEC" w:rsidRDefault="009C4D99" w:rsidP="009C4D99">
            <w:pPr>
              <w:jc w:val="left"/>
              <w:rPr>
                <w:b/>
                <w:bCs/>
              </w:rPr>
            </w:pPr>
            <w:r>
              <w:rPr>
                <w:b/>
                <w:bCs/>
              </w:rPr>
              <w:t>Document Approval</w:t>
            </w:r>
            <w:r w:rsidR="00496CEC">
              <w:rPr>
                <w:b/>
                <w:bCs/>
              </w:rPr>
              <w:t>:</w:t>
            </w:r>
          </w:p>
        </w:tc>
        <w:tc>
          <w:tcPr>
            <w:tcW w:w="3575" w:type="dxa"/>
          </w:tcPr>
          <w:p w:rsidR="00496CEC" w:rsidRPr="00183252" w:rsidRDefault="00176E26" w:rsidP="005D7C67">
            <w:pPr>
              <w:pStyle w:val="Header"/>
              <w:rPr>
                <w:b/>
              </w:rPr>
            </w:pPr>
            <w:proofErr w:type="spellStart"/>
            <w:r>
              <w:rPr>
                <w:b/>
              </w:rPr>
              <w:t>AcadGild</w:t>
            </w:r>
            <w:proofErr w:type="spellEnd"/>
          </w:p>
        </w:tc>
      </w:tr>
      <w:tr w:rsidR="00496CEC" w:rsidTr="00A71C4A">
        <w:trPr>
          <w:jc w:val="center"/>
        </w:trPr>
        <w:tc>
          <w:tcPr>
            <w:tcW w:w="3120" w:type="dxa"/>
          </w:tcPr>
          <w:p w:rsidR="00496CEC" w:rsidRDefault="00496CEC">
            <w:pPr>
              <w:rPr>
                <w:b/>
                <w:bCs/>
              </w:rPr>
            </w:pPr>
          </w:p>
        </w:tc>
        <w:tc>
          <w:tcPr>
            <w:tcW w:w="3575" w:type="dxa"/>
          </w:tcPr>
          <w:p w:rsidR="00496CEC" w:rsidRPr="00183252" w:rsidRDefault="00496CEC">
            <w:pPr>
              <w:pStyle w:val="Header"/>
              <w:rPr>
                <w:b/>
              </w:rPr>
            </w:pP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496CEC">
            <w:pPr>
              <w:rPr>
                <w:b/>
                <w:bCs/>
              </w:rPr>
            </w:pPr>
          </w:p>
        </w:tc>
        <w:tc>
          <w:tcPr>
            <w:tcW w:w="3575" w:type="dxa"/>
          </w:tcPr>
          <w:p w:rsidR="00496CEC" w:rsidRDefault="00496CEC" w:rsidP="00765542"/>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496CEC">
            <w:pPr>
              <w:rPr>
                <w:b/>
                <w:bCs/>
              </w:rPr>
            </w:pPr>
            <w:r>
              <w:rPr>
                <w:b/>
                <w:bCs/>
              </w:rPr>
              <w:t>Project Title:</w:t>
            </w:r>
          </w:p>
        </w:tc>
        <w:tc>
          <w:tcPr>
            <w:tcW w:w="3575" w:type="dxa"/>
          </w:tcPr>
          <w:p w:rsidR="00496CEC" w:rsidRDefault="00176E26" w:rsidP="007D43B6">
            <w:pPr>
              <w:pStyle w:val="Heading5"/>
              <w:numPr>
                <w:ilvl w:val="0"/>
                <w:numId w:val="0"/>
              </w:numPr>
              <w:spacing w:before="0" w:after="0"/>
              <w:rPr>
                <w:b w:val="0"/>
              </w:rPr>
            </w:pPr>
            <w:r>
              <w:rPr>
                <w:b w:val="0"/>
              </w:rPr>
              <w:t xml:space="preserve">Session </w:t>
            </w:r>
            <w:r w:rsidR="00297006">
              <w:rPr>
                <w:b w:val="0"/>
              </w:rPr>
              <w:t>1</w:t>
            </w:r>
            <w:r w:rsidR="007D43B6">
              <w:rPr>
                <w:b w:val="0"/>
              </w:rPr>
              <w:t>1</w:t>
            </w:r>
            <w:r>
              <w:rPr>
                <w:b w:val="0"/>
              </w:rPr>
              <w:t xml:space="preserve"> – Assignment 1</w:t>
            </w:r>
            <w:r w:rsidR="00515538">
              <w:rPr>
                <w:b w:val="0"/>
              </w:rPr>
              <w:t xml:space="preserve"> </w:t>
            </w:r>
          </w:p>
        </w:tc>
      </w:tr>
      <w:tr w:rsidR="00496CEC" w:rsidTr="00A71C4A">
        <w:trPr>
          <w:jc w:val="center"/>
        </w:trPr>
        <w:tc>
          <w:tcPr>
            <w:tcW w:w="3120" w:type="dxa"/>
          </w:tcPr>
          <w:p w:rsidR="00496CEC" w:rsidRDefault="00496CEC">
            <w:pPr>
              <w:rPr>
                <w:b/>
                <w:bCs/>
              </w:rPr>
            </w:pPr>
          </w:p>
        </w:tc>
        <w:tc>
          <w:tcPr>
            <w:tcW w:w="3575" w:type="dxa"/>
          </w:tcPr>
          <w:p w:rsidR="00496CEC" w:rsidRDefault="00496CEC">
            <w:pPr>
              <w:pStyle w:val="Heading5"/>
              <w:numPr>
                <w:ilvl w:val="0"/>
                <w:numId w:val="0"/>
              </w:numPr>
              <w:spacing w:before="0" w:after="0"/>
              <w:rPr>
                <w:bCs/>
              </w:rPr>
            </w:pPr>
          </w:p>
        </w:tc>
      </w:tr>
      <w:tr w:rsidR="00496CEC" w:rsidTr="00A71C4A">
        <w:trPr>
          <w:jc w:val="center"/>
        </w:trPr>
        <w:tc>
          <w:tcPr>
            <w:tcW w:w="3120" w:type="dxa"/>
          </w:tcPr>
          <w:p w:rsidR="00496CEC" w:rsidRDefault="00496CEC">
            <w:pPr>
              <w:rPr>
                <w:b/>
                <w:bCs/>
              </w:rPr>
            </w:pPr>
            <w:r>
              <w:rPr>
                <w:b/>
                <w:bCs/>
              </w:rPr>
              <w:t>Prepared By:</w:t>
            </w:r>
          </w:p>
        </w:tc>
        <w:tc>
          <w:tcPr>
            <w:tcW w:w="3575" w:type="dxa"/>
          </w:tcPr>
          <w:p w:rsidR="00496CEC" w:rsidRDefault="00FF06AF">
            <w:pPr>
              <w:pStyle w:val="Heading5"/>
              <w:numPr>
                <w:ilvl w:val="0"/>
                <w:numId w:val="0"/>
              </w:numPr>
              <w:spacing w:before="0" w:after="0"/>
              <w:rPr>
                <w:b w:val="0"/>
              </w:rPr>
            </w:pPr>
            <w:r>
              <w:rPr>
                <w:b w:val="0"/>
              </w:rPr>
              <w:t>Duncan Burgess</w:t>
            </w: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496CEC">
            <w:pPr>
              <w:rPr>
                <w:b/>
                <w:bCs/>
              </w:rPr>
            </w:pPr>
          </w:p>
        </w:tc>
        <w:tc>
          <w:tcPr>
            <w:tcW w:w="3575" w:type="dxa"/>
          </w:tcPr>
          <w:p w:rsidR="00496CEC" w:rsidRPr="007928BF" w:rsidRDefault="00176E26" w:rsidP="00176E26">
            <w:pPr>
              <w:rPr>
                <w:color w:val="E1680D"/>
              </w:rPr>
            </w:pPr>
            <w:r>
              <w:rPr>
                <w:color w:val="E1680D"/>
              </w:rPr>
              <w:t>dburgess@duncb.com</w:t>
            </w: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496CEC">
            <w:pPr>
              <w:rPr>
                <w:b/>
                <w:bCs/>
              </w:rPr>
            </w:pPr>
            <w:r>
              <w:rPr>
                <w:b/>
                <w:bCs/>
              </w:rPr>
              <w:t>Primary Engineer:</w:t>
            </w:r>
          </w:p>
        </w:tc>
        <w:tc>
          <w:tcPr>
            <w:tcW w:w="3575" w:type="dxa"/>
          </w:tcPr>
          <w:p w:rsidR="00496CEC" w:rsidRDefault="004B3E3B">
            <w:r>
              <w:t>Duncan Burgess</w:t>
            </w: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496CEC">
            <w:pPr>
              <w:rPr>
                <w:b/>
                <w:bCs/>
              </w:rPr>
            </w:pPr>
            <w:r>
              <w:rPr>
                <w:b/>
                <w:bCs/>
              </w:rPr>
              <w:t>Document Reference:</w:t>
            </w:r>
          </w:p>
        </w:tc>
        <w:tc>
          <w:tcPr>
            <w:tcW w:w="3575" w:type="dxa"/>
          </w:tcPr>
          <w:p w:rsidR="00496CEC" w:rsidRDefault="00176E26" w:rsidP="00297006">
            <w:r>
              <w:rPr>
                <w:b/>
              </w:rPr>
              <w:t xml:space="preserve">Session </w:t>
            </w:r>
            <w:r w:rsidR="00297006">
              <w:rPr>
                <w:b/>
              </w:rPr>
              <w:t>10</w:t>
            </w:r>
            <w:r>
              <w:rPr>
                <w:b/>
              </w:rPr>
              <w:t xml:space="preserve"> – Assignment </w:t>
            </w:r>
            <w:r w:rsidR="00EF070B">
              <w:rPr>
                <w:b/>
              </w:rPr>
              <w:t>1</w:t>
            </w:r>
            <w:r>
              <w:t xml:space="preserve"> </w:t>
            </w: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DA2D28">
            <w:pPr>
              <w:rPr>
                <w:b/>
                <w:bCs/>
              </w:rPr>
            </w:pPr>
            <w:r>
              <w:rPr>
                <w:b/>
                <w:bCs/>
              </w:rPr>
              <w:t xml:space="preserve">Start </w:t>
            </w:r>
            <w:r w:rsidR="00496CEC">
              <w:rPr>
                <w:b/>
                <w:bCs/>
              </w:rPr>
              <w:t>Date:</w:t>
            </w:r>
          </w:p>
        </w:tc>
        <w:tc>
          <w:tcPr>
            <w:tcW w:w="3575" w:type="dxa"/>
          </w:tcPr>
          <w:p w:rsidR="00496CEC" w:rsidRDefault="00297006">
            <w:r>
              <w:t>0</w:t>
            </w:r>
            <w:r w:rsidR="007D43B6">
              <w:t>6</w:t>
            </w:r>
            <w:r w:rsidR="00176E26">
              <w:t>/</w:t>
            </w:r>
            <w:r>
              <w:t>10</w:t>
            </w:r>
            <w:r w:rsidR="00176E26">
              <w:t>/2017</w:t>
            </w:r>
          </w:p>
          <w:p w:rsidR="000A231C" w:rsidRDefault="000A231C"/>
          <w:p w:rsidR="000A231C" w:rsidRDefault="000A231C"/>
          <w:p w:rsidR="000A231C" w:rsidRDefault="000A231C" w:rsidP="000A231C"/>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945F67" w:rsidTr="00A71C4A">
        <w:trPr>
          <w:jc w:val="center"/>
        </w:trPr>
        <w:tc>
          <w:tcPr>
            <w:tcW w:w="3120" w:type="dxa"/>
          </w:tcPr>
          <w:p w:rsidR="00945F67" w:rsidRDefault="00945F67">
            <w:pPr>
              <w:rPr>
                <w:b/>
                <w:bCs/>
              </w:rPr>
            </w:pPr>
          </w:p>
        </w:tc>
        <w:tc>
          <w:tcPr>
            <w:tcW w:w="3575" w:type="dxa"/>
          </w:tcPr>
          <w:p w:rsidR="00945F67" w:rsidRDefault="00945F67">
            <w:pPr>
              <w:rPr>
                <w:lang w:val="en-US"/>
              </w:rPr>
            </w:pPr>
          </w:p>
        </w:tc>
      </w:tr>
    </w:tbl>
    <w:p w:rsidR="00496CEC" w:rsidRDefault="00496CEC">
      <w:pPr>
        <w:pStyle w:val="Header"/>
        <w:tabs>
          <w:tab w:val="clear" w:pos="4153"/>
          <w:tab w:val="clear" w:pos="8306"/>
        </w:tabs>
      </w:pPr>
    </w:p>
    <w:p w:rsidR="00496CEC" w:rsidRDefault="00496CEC">
      <w:pPr>
        <w:pStyle w:val="Header"/>
        <w:tabs>
          <w:tab w:val="clear" w:pos="4153"/>
          <w:tab w:val="clear" w:pos="8306"/>
        </w:tabs>
      </w:pPr>
    </w:p>
    <w:p w:rsidR="0032531A" w:rsidRDefault="007D43B6" w:rsidP="007D43B6">
      <w:pPr>
        <w:jc w:val="center"/>
      </w:pPr>
      <w:r>
        <w:rPr>
          <w:noProof/>
          <w:lang w:val="en-US"/>
        </w:rPr>
        <w:drawing>
          <wp:inline distT="0" distB="0" distL="0" distR="0">
            <wp:extent cx="4162425" cy="1095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2425" cy="1095375"/>
                    </a:xfrm>
                    <a:prstGeom prst="rect">
                      <a:avLst/>
                    </a:prstGeom>
                    <a:noFill/>
                    <a:ln>
                      <a:noFill/>
                    </a:ln>
                  </pic:spPr>
                </pic:pic>
              </a:graphicData>
            </a:graphic>
          </wp:inline>
        </w:drawing>
      </w:r>
      <w:r w:rsidR="0032531A">
        <w:br w:type="page"/>
      </w:r>
    </w:p>
    <w:p w:rsidR="000A231C" w:rsidRDefault="000A231C">
      <w:pPr>
        <w:pStyle w:val="Heading1"/>
        <w:numPr>
          <w:ilvl w:val="0"/>
          <w:numId w:val="0"/>
        </w:numPr>
      </w:pPr>
      <w:bookmarkStart w:id="0" w:name="_Toc73154031"/>
    </w:p>
    <w:p w:rsidR="00496CEC" w:rsidRDefault="00496CEC">
      <w:pPr>
        <w:pStyle w:val="Heading1"/>
        <w:numPr>
          <w:ilvl w:val="0"/>
          <w:numId w:val="0"/>
        </w:numPr>
      </w:pPr>
      <w:bookmarkStart w:id="1" w:name="_Toc495040013"/>
      <w:r>
        <w:t>Contents</w:t>
      </w:r>
      <w:bookmarkEnd w:id="0"/>
      <w:bookmarkEnd w:id="1"/>
    </w:p>
    <w:p w:rsidR="00496CEC" w:rsidRDefault="00496CEC"/>
    <w:p w:rsidR="00827E4A" w:rsidRDefault="002B621F">
      <w:pPr>
        <w:pStyle w:val="TOC1"/>
        <w:tabs>
          <w:tab w:val="right" w:leader="dot" w:pos="10478"/>
        </w:tabs>
        <w:rPr>
          <w:rFonts w:asciiTheme="minorHAnsi" w:eastAsiaTheme="minorEastAsia" w:hAnsiTheme="minorHAnsi" w:cstheme="minorBidi"/>
          <w:b w:val="0"/>
          <w:bCs w:val="0"/>
          <w:caps w:val="0"/>
          <w:noProof/>
          <w:sz w:val="22"/>
          <w:szCs w:val="22"/>
          <w:lang w:val="en-US"/>
        </w:rPr>
      </w:pPr>
      <w:r>
        <w:fldChar w:fldCharType="begin"/>
      </w:r>
      <w:r w:rsidR="00496CEC">
        <w:instrText xml:space="preserve"> TOC \o "1-3" \h \z </w:instrText>
      </w:r>
      <w:r>
        <w:fldChar w:fldCharType="separate"/>
      </w:r>
      <w:hyperlink w:anchor="_Toc495040013" w:history="1">
        <w:r w:rsidR="00827E4A" w:rsidRPr="00D87B17">
          <w:rPr>
            <w:rStyle w:val="Hyperlink"/>
            <w:noProof/>
          </w:rPr>
          <w:t>Contents</w:t>
        </w:r>
        <w:r w:rsidR="00827E4A">
          <w:rPr>
            <w:noProof/>
            <w:webHidden/>
          </w:rPr>
          <w:tab/>
        </w:r>
        <w:r w:rsidR="00827E4A">
          <w:rPr>
            <w:noProof/>
            <w:webHidden/>
          </w:rPr>
          <w:fldChar w:fldCharType="begin"/>
        </w:r>
        <w:r w:rsidR="00827E4A">
          <w:rPr>
            <w:noProof/>
            <w:webHidden/>
          </w:rPr>
          <w:instrText xml:space="preserve"> PAGEREF _Toc495040013 \h </w:instrText>
        </w:r>
        <w:r w:rsidR="00827E4A">
          <w:rPr>
            <w:noProof/>
            <w:webHidden/>
          </w:rPr>
        </w:r>
        <w:r w:rsidR="00827E4A">
          <w:rPr>
            <w:noProof/>
            <w:webHidden/>
          </w:rPr>
          <w:fldChar w:fldCharType="separate"/>
        </w:r>
        <w:r w:rsidR="00827E4A">
          <w:rPr>
            <w:noProof/>
            <w:webHidden/>
          </w:rPr>
          <w:t>2</w:t>
        </w:r>
        <w:r w:rsidR="00827E4A">
          <w:rPr>
            <w:noProof/>
            <w:webHidden/>
          </w:rPr>
          <w:fldChar w:fldCharType="end"/>
        </w:r>
      </w:hyperlink>
    </w:p>
    <w:p w:rsidR="00827E4A" w:rsidRDefault="000F1406">
      <w:pPr>
        <w:pStyle w:val="TOC1"/>
        <w:tabs>
          <w:tab w:val="right" w:leader="dot" w:pos="10478"/>
        </w:tabs>
        <w:rPr>
          <w:rFonts w:asciiTheme="minorHAnsi" w:eastAsiaTheme="minorEastAsia" w:hAnsiTheme="minorHAnsi" w:cstheme="minorBidi"/>
          <w:b w:val="0"/>
          <w:bCs w:val="0"/>
          <w:caps w:val="0"/>
          <w:noProof/>
          <w:sz w:val="22"/>
          <w:szCs w:val="22"/>
          <w:lang w:val="en-US"/>
        </w:rPr>
      </w:pPr>
      <w:hyperlink w:anchor="_Toc495040014" w:history="1">
        <w:r w:rsidR="00827E4A" w:rsidRPr="00D87B17">
          <w:rPr>
            <w:rStyle w:val="Hyperlink"/>
            <w:noProof/>
          </w:rPr>
          <w:t>Change History</w:t>
        </w:r>
        <w:r w:rsidR="00827E4A">
          <w:rPr>
            <w:noProof/>
            <w:webHidden/>
          </w:rPr>
          <w:tab/>
        </w:r>
        <w:r w:rsidR="00827E4A">
          <w:rPr>
            <w:noProof/>
            <w:webHidden/>
          </w:rPr>
          <w:fldChar w:fldCharType="begin"/>
        </w:r>
        <w:r w:rsidR="00827E4A">
          <w:rPr>
            <w:noProof/>
            <w:webHidden/>
          </w:rPr>
          <w:instrText xml:space="preserve"> PAGEREF _Toc495040014 \h </w:instrText>
        </w:r>
        <w:r w:rsidR="00827E4A">
          <w:rPr>
            <w:noProof/>
            <w:webHidden/>
          </w:rPr>
        </w:r>
        <w:r w:rsidR="00827E4A">
          <w:rPr>
            <w:noProof/>
            <w:webHidden/>
          </w:rPr>
          <w:fldChar w:fldCharType="separate"/>
        </w:r>
        <w:r w:rsidR="00827E4A">
          <w:rPr>
            <w:noProof/>
            <w:webHidden/>
          </w:rPr>
          <w:t>3</w:t>
        </w:r>
        <w:r w:rsidR="00827E4A">
          <w:rPr>
            <w:noProof/>
            <w:webHidden/>
          </w:rPr>
          <w:fldChar w:fldCharType="end"/>
        </w:r>
      </w:hyperlink>
    </w:p>
    <w:p w:rsidR="00827E4A" w:rsidRDefault="000F1406">
      <w:pPr>
        <w:pStyle w:val="TOC1"/>
        <w:tabs>
          <w:tab w:val="left" w:pos="400"/>
          <w:tab w:val="right" w:leader="dot" w:pos="10478"/>
        </w:tabs>
        <w:rPr>
          <w:rFonts w:asciiTheme="minorHAnsi" w:eastAsiaTheme="minorEastAsia" w:hAnsiTheme="minorHAnsi" w:cstheme="minorBidi"/>
          <w:b w:val="0"/>
          <w:bCs w:val="0"/>
          <w:caps w:val="0"/>
          <w:noProof/>
          <w:sz w:val="22"/>
          <w:szCs w:val="22"/>
          <w:lang w:val="en-US"/>
        </w:rPr>
      </w:pPr>
      <w:hyperlink w:anchor="_Toc495040015" w:history="1">
        <w:r w:rsidR="00827E4A" w:rsidRPr="00D87B17">
          <w:rPr>
            <w:rStyle w:val="Hyperlink"/>
            <w:noProof/>
          </w:rPr>
          <w:t>1.</w:t>
        </w:r>
        <w:r w:rsidR="00827E4A">
          <w:rPr>
            <w:rFonts w:asciiTheme="minorHAnsi" w:eastAsiaTheme="minorEastAsia" w:hAnsiTheme="minorHAnsi" w:cstheme="minorBidi"/>
            <w:b w:val="0"/>
            <w:bCs w:val="0"/>
            <w:caps w:val="0"/>
            <w:noProof/>
            <w:sz w:val="22"/>
            <w:szCs w:val="22"/>
            <w:lang w:val="en-US"/>
          </w:rPr>
          <w:tab/>
        </w:r>
        <w:r w:rsidR="00827E4A" w:rsidRPr="00D87B17">
          <w:rPr>
            <w:rStyle w:val="Hyperlink"/>
            <w:noProof/>
          </w:rPr>
          <w:t>Problem Statement</w:t>
        </w:r>
        <w:r w:rsidR="00827E4A">
          <w:rPr>
            <w:noProof/>
            <w:webHidden/>
          </w:rPr>
          <w:tab/>
        </w:r>
        <w:r w:rsidR="00827E4A">
          <w:rPr>
            <w:noProof/>
            <w:webHidden/>
          </w:rPr>
          <w:fldChar w:fldCharType="begin"/>
        </w:r>
        <w:r w:rsidR="00827E4A">
          <w:rPr>
            <w:noProof/>
            <w:webHidden/>
          </w:rPr>
          <w:instrText xml:space="preserve"> PAGEREF _Toc495040015 \h </w:instrText>
        </w:r>
        <w:r w:rsidR="00827E4A">
          <w:rPr>
            <w:noProof/>
            <w:webHidden/>
          </w:rPr>
        </w:r>
        <w:r w:rsidR="00827E4A">
          <w:rPr>
            <w:noProof/>
            <w:webHidden/>
          </w:rPr>
          <w:fldChar w:fldCharType="separate"/>
        </w:r>
        <w:r w:rsidR="00827E4A">
          <w:rPr>
            <w:noProof/>
            <w:webHidden/>
          </w:rPr>
          <w:t>4</w:t>
        </w:r>
        <w:r w:rsidR="00827E4A">
          <w:rPr>
            <w:noProof/>
            <w:webHidden/>
          </w:rPr>
          <w:fldChar w:fldCharType="end"/>
        </w:r>
      </w:hyperlink>
    </w:p>
    <w:p w:rsidR="00827E4A" w:rsidRDefault="000F1406">
      <w:pPr>
        <w:pStyle w:val="TOC1"/>
        <w:tabs>
          <w:tab w:val="left" w:pos="400"/>
          <w:tab w:val="right" w:leader="dot" w:pos="10478"/>
        </w:tabs>
        <w:rPr>
          <w:rFonts w:asciiTheme="minorHAnsi" w:eastAsiaTheme="minorEastAsia" w:hAnsiTheme="minorHAnsi" w:cstheme="minorBidi"/>
          <w:b w:val="0"/>
          <w:bCs w:val="0"/>
          <w:caps w:val="0"/>
          <w:noProof/>
          <w:sz w:val="22"/>
          <w:szCs w:val="22"/>
          <w:lang w:val="en-US"/>
        </w:rPr>
      </w:pPr>
      <w:hyperlink w:anchor="_Toc495040016" w:history="1">
        <w:r w:rsidR="00827E4A" w:rsidRPr="00D87B17">
          <w:rPr>
            <w:rStyle w:val="Hyperlink"/>
            <w:noProof/>
          </w:rPr>
          <w:t>2.</w:t>
        </w:r>
        <w:r w:rsidR="00827E4A">
          <w:rPr>
            <w:rFonts w:asciiTheme="minorHAnsi" w:eastAsiaTheme="minorEastAsia" w:hAnsiTheme="minorHAnsi" w:cstheme="minorBidi"/>
            <w:b w:val="0"/>
            <w:bCs w:val="0"/>
            <w:caps w:val="0"/>
            <w:noProof/>
            <w:sz w:val="22"/>
            <w:szCs w:val="22"/>
            <w:lang w:val="en-US"/>
          </w:rPr>
          <w:tab/>
        </w:r>
        <w:r w:rsidR="00827E4A" w:rsidRPr="00D87B17">
          <w:rPr>
            <w:rStyle w:val="Hyperlink"/>
            <w:noProof/>
          </w:rPr>
          <w:t>Dataset</w:t>
        </w:r>
        <w:r w:rsidR="00827E4A">
          <w:rPr>
            <w:noProof/>
            <w:webHidden/>
          </w:rPr>
          <w:tab/>
        </w:r>
        <w:r w:rsidR="00827E4A">
          <w:rPr>
            <w:noProof/>
            <w:webHidden/>
          </w:rPr>
          <w:fldChar w:fldCharType="begin"/>
        </w:r>
        <w:r w:rsidR="00827E4A">
          <w:rPr>
            <w:noProof/>
            <w:webHidden/>
          </w:rPr>
          <w:instrText xml:space="preserve"> PAGEREF _Toc495040016 \h </w:instrText>
        </w:r>
        <w:r w:rsidR="00827E4A">
          <w:rPr>
            <w:noProof/>
            <w:webHidden/>
          </w:rPr>
        </w:r>
        <w:r w:rsidR="00827E4A">
          <w:rPr>
            <w:noProof/>
            <w:webHidden/>
          </w:rPr>
          <w:fldChar w:fldCharType="separate"/>
        </w:r>
        <w:r w:rsidR="00827E4A">
          <w:rPr>
            <w:noProof/>
            <w:webHidden/>
          </w:rPr>
          <w:t>5</w:t>
        </w:r>
        <w:r w:rsidR="00827E4A">
          <w:rPr>
            <w:noProof/>
            <w:webHidden/>
          </w:rPr>
          <w:fldChar w:fldCharType="end"/>
        </w:r>
      </w:hyperlink>
    </w:p>
    <w:p w:rsidR="00827E4A" w:rsidRDefault="000F1406">
      <w:pPr>
        <w:pStyle w:val="TOC1"/>
        <w:tabs>
          <w:tab w:val="left" w:pos="400"/>
          <w:tab w:val="right" w:leader="dot" w:pos="10478"/>
        </w:tabs>
        <w:rPr>
          <w:rFonts w:asciiTheme="minorHAnsi" w:eastAsiaTheme="minorEastAsia" w:hAnsiTheme="minorHAnsi" w:cstheme="minorBidi"/>
          <w:b w:val="0"/>
          <w:bCs w:val="0"/>
          <w:caps w:val="0"/>
          <w:noProof/>
          <w:sz w:val="22"/>
          <w:szCs w:val="22"/>
          <w:lang w:val="en-US"/>
        </w:rPr>
      </w:pPr>
      <w:hyperlink w:anchor="_Toc495040017" w:history="1">
        <w:r w:rsidR="00827E4A" w:rsidRPr="00D87B17">
          <w:rPr>
            <w:rStyle w:val="Hyperlink"/>
            <w:noProof/>
          </w:rPr>
          <w:t>3.</w:t>
        </w:r>
        <w:r w:rsidR="00827E4A">
          <w:rPr>
            <w:rFonts w:asciiTheme="minorHAnsi" w:eastAsiaTheme="minorEastAsia" w:hAnsiTheme="minorHAnsi" w:cstheme="minorBidi"/>
            <w:b w:val="0"/>
            <w:bCs w:val="0"/>
            <w:caps w:val="0"/>
            <w:noProof/>
            <w:sz w:val="22"/>
            <w:szCs w:val="22"/>
            <w:lang w:val="en-US"/>
          </w:rPr>
          <w:tab/>
        </w:r>
        <w:r w:rsidR="00827E4A" w:rsidRPr="00D87B17">
          <w:rPr>
            <w:rStyle w:val="Hyperlink"/>
            <w:noProof/>
          </w:rPr>
          <w:t>Solution</w:t>
        </w:r>
        <w:r w:rsidR="00827E4A">
          <w:rPr>
            <w:noProof/>
            <w:webHidden/>
          </w:rPr>
          <w:tab/>
        </w:r>
        <w:r w:rsidR="00827E4A">
          <w:rPr>
            <w:noProof/>
            <w:webHidden/>
          </w:rPr>
          <w:fldChar w:fldCharType="begin"/>
        </w:r>
        <w:r w:rsidR="00827E4A">
          <w:rPr>
            <w:noProof/>
            <w:webHidden/>
          </w:rPr>
          <w:instrText xml:space="preserve"> PAGEREF _Toc495040017 \h </w:instrText>
        </w:r>
        <w:r w:rsidR="00827E4A">
          <w:rPr>
            <w:noProof/>
            <w:webHidden/>
          </w:rPr>
        </w:r>
        <w:r w:rsidR="00827E4A">
          <w:rPr>
            <w:noProof/>
            <w:webHidden/>
          </w:rPr>
          <w:fldChar w:fldCharType="separate"/>
        </w:r>
        <w:r w:rsidR="00827E4A">
          <w:rPr>
            <w:noProof/>
            <w:webHidden/>
          </w:rPr>
          <w:t>5</w:t>
        </w:r>
        <w:r w:rsidR="00827E4A">
          <w:rPr>
            <w:noProof/>
            <w:webHidden/>
          </w:rPr>
          <w:fldChar w:fldCharType="end"/>
        </w:r>
      </w:hyperlink>
    </w:p>
    <w:p w:rsidR="00827E4A" w:rsidRDefault="000F1406">
      <w:pPr>
        <w:pStyle w:val="TOC2"/>
        <w:tabs>
          <w:tab w:val="left" w:pos="800"/>
          <w:tab w:val="right" w:leader="dot" w:pos="10478"/>
        </w:tabs>
        <w:rPr>
          <w:rFonts w:asciiTheme="minorHAnsi" w:eastAsiaTheme="minorEastAsia" w:hAnsiTheme="minorHAnsi" w:cstheme="minorBidi"/>
          <w:smallCaps w:val="0"/>
          <w:noProof/>
          <w:sz w:val="22"/>
          <w:szCs w:val="22"/>
          <w:lang w:val="en-US"/>
        </w:rPr>
      </w:pPr>
      <w:hyperlink w:anchor="_Toc495040018" w:history="1">
        <w:r w:rsidR="00827E4A" w:rsidRPr="00D87B17">
          <w:rPr>
            <w:rStyle w:val="Hyperlink"/>
            <w:noProof/>
          </w:rPr>
          <w:t>3.1.</w:t>
        </w:r>
        <w:r w:rsidR="00827E4A">
          <w:rPr>
            <w:rFonts w:asciiTheme="minorHAnsi" w:eastAsiaTheme="minorEastAsia" w:hAnsiTheme="minorHAnsi" w:cstheme="minorBidi"/>
            <w:smallCaps w:val="0"/>
            <w:noProof/>
            <w:sz w:val="22"/>
            <w:szCs w:val="22"/>
            <w:lang w:val="en-US"/>
          </w:rPr>
          <w:tab/>
        </w:r>
        <w:r w:rsidR="00827E4A" w:rsidRPr="00D87B17">
          <w:rPr>
            <w:rStyle w:val="Hyperlink"/>
            <w:noProof/>
          </w:rPr>
          <w:t>Transfer data between MySQL and HDFS (Import and Export) using Sqoop</w:t>
        </w:r>
        <w:r w:rsidR="00827E4A">
          <w:rPr>
            <w:noProof/>
            <w:webHidden/>
          </w:rPr>
          <w:tab/>
        </w:r>
        <w:r w:rsidR="00827E4A">
          <w:rPr>
            <w:noProof/>
            <w:webHidden/>
          </w:rPr>
          <w:fldChar w:fldCharType="begin"/>
        </w:r>
        <w:r w:rsidR="00827E4A">
          <w:rPr>
            <w:noProof/>
            <w:webHidden/>
          </w:rPr>
          <w:instrText xml:space="preserve"> PAGEREF _Toc495040018 \h </w:instrText>
        </w:r>
        <w:r w:rsidR="00827E4A">
          <w:rPr>
            <w:noProof/>
            <w:webHidden/>
          </w:rPr>
        </w:r>
        <w:r w:rsidR="00827E4A">
          <w:rPr>
            <w:noProof/>
            <w:webHidden/>
          </w:rPr>
          <w:fldChar w:fldCharType="separate"/>
        </w:r>
        <w:r w:rsidR="00827E4A">
          <w:rPr>
            <w:noProof/>
            <w:webHidden/>
          </w:rPr>
          <w:t>5</w:t>
        </w:r>
        <w:r w:rsidR="00827E4A">
          <w:rPr>
            <w:noProof/>
            <w:webHidden/>
          </w:rPr>
          <w:fldChar w:fldCharType="end"/>
        </w:r>
      </w:hyperlink>
    </w:p>
    <w:p w:rsidR="00827E4A" w:rsidRDefault="000F1406">
      <w:pPr>
        <w:pStyle w:val="TOC3"/>
        <w:tabs>
          <w:tab w:val="left" w:pos="1200"/>
          <w:tab w:val="right" w:leader="dot" w:pos="10478"/>
        </w:tabs>
        <w:rPr>
          <w:rFonts w:asciiTheme="minorHAnsi" w:eastAsiaTheme="minorEastAsia" w:hAnsiTheme="minorHAnsi" w:cstheme="minorBidi"/>
          <w:i w:val="0"/>
          <w:iCs w:val="0"/>
          <w:noProof/>
          <w:sz w:val="22"/>
          <w:szCs w:val="22"/>
          <w:lang w:val="en-US"/>
        </w:rPr>
      </w:pPr>
      <w:hyperlink w:anchor="_Toc495040019" w:history="1">
        <w:r w:rsidR="00827E4A" w:rsidRPr="00D87B17">
          <w:rPr>
            <w:rStyle w:val="Hyperlink"/>
            <w:noProof/>
          </w:rPr>
          <w:t>3.1.1.</w:t>
        </w:r>
        <w:r w:rsidR="00827E4A">
          <w:rPr>
            <w:rFonts w:asciiTheme="minorHAnsi" w:eastAsiaTheme="minorEastAsia" w:hAnsiTheme="minorHAnsi" w:cstheme="minorBidi"/>
            <w:i w:val="0"/>
            <w:iCs w:val="0"/>
            <w:noProof/>
            <w:sz w:val="22"/>
            <w:szCs w:val="22"/>
            <w:lang w:val="en-US"/>
          </w:rPr>
          <w:tab/>
        </w:r>
        <w:r w:rsidR="00827E4A" w:rsidRPr="00D87B17">
          <w:rPr>
            <w:rStyle w:val="Hyperlink"/>
            <w:noProof/>
          </w:rPr>
          <w:t>Preparing Mysql</w:t>
        </w:r>
        <w:r w:rsidR="00827E4A">
          <w:rPr>
            <w:noProof/>
            <w:webHidden/>
          </w:rPr>
          <w:tab/>
        </w:r>
        <w:r w:rsidR="00827E4A">
          <w:rPr>
            <w:noProof/>
            <w:webHidden/>
          </w:rPr>
          <w:fldChar w:fldCharType="begin"/>
        </w:r>
        <w:r w:rsidR="00827E4A">
          <w:rPr>
            <w:noProof/>
            <w:webHidden/>
          </w:rPr>
          <w:instrText xml:space="preserve"> PAGEREF _Toc495040019 \h </w:instrText>
        </w:r>
        <w:r w:rsidR="00827E4A">
          <w:rPr>
            <w:noProof/>
            <w:webHidden/>
          </w:rPr>
        </w:r>
        <w:r w:rsidR="00827E4A">
          <w:rPr>
            <w:noProof/>
            <w:webHidden/>
          </w:rPr>
          <w:fldChar w:fldCharType="separate"/>
        </w:r>
        <w:r w:rsidR="00827E4A">
          <w:rPr>
            <w:noProof/>
            <w:webHidden/>
          </w:rPr>
          <w:t>5</w:t>
        </w:r>
        <w:r w:rsidR="00827E4A">
          <w:rPr>
            <w:noProof/>
            <w:webHidden/>
          </w:rPr>
          <w:fldChar w:fldCharType="end"/>
        </w:r>
      </w:hyperlink>
    </w:p>
    <w:p w:rsidR="00827E4A" w:rsidRDefault="000F1406">
      <w:pPr>
        <w:pStyle w:val="TOC3"/>
        <w:tabs>
          <w:tab w:val="left" w:pos="1200"/>
          <w:tab w:val="right" w:leader="dot" w:pos="10478"/>
        </w:tabs>
        <w:rPr>
          <w:rFonts w:asciiTheme="minorHAnsi" w:eastAsiaTheme="minorEastAsia" w:hAnsiTheme="minorHAnsi" w:cstheme="minorBidi"/>
          <w:i w:val="0"/>
          <w:iCs w:val="0"/>
          <w:noProof/>
          <w:sz w:val="22"/>
          <w:szCs w:val="22"/>
          <w:lang w:val="en-US"/>
        </w:rPr>
      </w:pPr>
      <w:hyperlink w:anchor="_Toc495040020" w:history="1">
        <w:r w:rsidR="00827E4A" w:rsidRPr="00D87B17">
          <w:rPr>
            <w:rStyle w:val="Hyperlink"/>
            <w:noProof/>
          </w:rPr>
          <w:t>3.1.2.</w:t>
        </w:r>
        <w:r w:rsidR="00827E4A">
          <w:rPr>
            <w:rFonts w:asciiTheme="minorHAnsi" w:eastAsiaTheme="minorEastAsia" w:hAnsiTheme="minorHAnsi" w:cstheme="minorBidi"/>
            <w:i w:val="0"/>
            <w:iCs w:val="0"/>
            <w:noProof/>
            <w:sz w:val="22"/>
            <w:szCs w:val="22"/>
            <w:lang w:val="en-US"/>
          </w:rPr>
          <w:tab/>
        </w:r>
        <w:r w:rsidR="00827E4A" w:rsidRPr="00D87B17">
          <w:rPr>
            <w:rStyle w:val="Hyperlink"/>
            <w:noProof/>
            <w:u w:color="000000"/>
          </w:rPr>
          <w:t>IMPORT FROM MySQL to HDFS:</w:t>
        </w:r>
        <w:r w:rsidR="00827E4A">
          <w:rPr>
            <w:noProof/>
            <w:webHidden/>
          </w:rPr>
          <w:tab/>
        </w:r>
        <w:r w:rsidR="00827E4A">
          <w:rPr>
            <w:noProof/>
            <w:webHidden/>
          </w:rPr>
          <w:fldChar w:fldCharType="begin"/>
        </w:r>
        <w:r w:rsidR="00827E4A">
          <w:rPr>
            <w:noProof/>
            <w:webHidden/>
          </w:rPr>
          <w:instrText xml:space="preserve"> PAGEREF _Toc495040020 \h </w:instrText>
        </w:r>
        <w:r w:rsidR="00827E4A">
          <w:rPr>
            <w:noProof/>
            <w:webHidden/>
          </w:rPr>
        </w:r>
        <w:r w:rsidR="00827E4A">
          <w:rPr>
            <w:noProof/>
            <w:webHidden/>
          </w:rPr>
          <w:fldChar w:fldCharType="separate"/>
        </w:r>
        <w:r w:rsidR="00827E4A">
          <w:rPr>
            <w:noProof/>
            <w:webHidden/>
          </w:rPr>
          <w:t>6</w:t>
        </w:r>
        <w:r w:rsidR="00827E4A">
          <w:rPr>
            <w:noProof/>
            <w:webHidden/>
          </w:rPr>
          <w:fldChar w:fldCharType="end"/>
        </w:r>
      </w:hyperlink>
    </w:p>
    <w:p w:rsidR="00827E4A" w:rsidRDefault="000F1406">
      <w:pPr>
        <w:pStyle w:val="TOC3"/>
        <w:tabs>
          <w:tab w:val="left" w:pos="1200"/>
          <w:tab w:val="right" w:leader="dot" w:pos="10478"/>
        </w:tabs>
        <w:rPr>
          <w:rFonts w:asciiTheme="minorHAnsi" w:eastAsiaTheme="minorEastAsia" w:hAnsiTheme="minorHAnsi" w:cstheme="minorBidi"/>
          <w:i w:val="0"/>
          <w:iCs w:val="0"/>
          <w:noProof/>
          <w:sz w:val="22"/>
          <w:szCs w:val="22"/>
          <w:lang w:val="en-US"/>
        </w:rPr>
      </w:pPr>
      <w:hyperlink w:anchor="_Toc495040021" w:history="1">
        <w:r w:rsidR="00827E4A" w:rsidRPr="00D87B17">
          <w:rPr>
            <w:rStyle w:val="Hyperlink"/>
            <w:noProof/>
          </w:rPr>
          <w:t>3.1.3.</w:t>
        </w:r>
        <w:r w:rsidR="00827E4A">
          <w:rPr>
            <w:rFonts w:asciiTheme="minorHAnsi" w:eastAsiaTheme="minorEastAsia" w:hAnsiTheme="minorHAnsi" w:cstheme="minorBidi"/>
            <w:i w:val="0"/>
            <w:iCs w:val="0"/>
            <w:noProof/>
            <w:sz w:val="22"/>
            <w:szCs w:val="22"/>
            <w:lang w:val="en-US"/>
          </w:rPr>
          <w:tab/>
        </w:r>
        <w:r w:rsidR="00827E4A" w:rsidRPr="00D87B17">
          <w:rPr>
            <w:rStyle w:val="Hyperlink"/>
            <w:noProof/>
          </w:rPr>
          <w:t>IMPORT FROM MySQL to HDFS</w:t>
        </w:r>
        <w:r w:rsidR="00827E4A">
          <w:rPr>
            <w:noProof/>
            <w:webHidden/>
          </w:rPr>
          <w:tab/>
        </w:r>
        <w:r w:rsidR="00827E4A">
          <w:rPr>
            <w:noProof/>
            <w:webHidden/>
          </w:rPr>
          <w:fldChar w:fldCharType="begin"/>
        </w:r>
        <w:r w:rsidR="00827E4A">
          <w:rPr>
            <w:noProof/>
            <w:webHidden/>
          </w:rPr>
          <w:instrText xml:space="preserve"> PAGEREF _Toc495040021 \h </w:instrText>
        </w:r>
        <w:r w:rsidR="00827E4A">
          <w:rPr>
            <w:noProof/>
            <w:webHidden/>
          </w:rPr>
        </w:r>
        <w:r w:rsidR="00827E4A">
          <w:rPr>
            <w:noProof/>
            <w:webHidden/>
          </w:rPr>
          <w:fldChar w:fldCharType="separate"/>
        </w:r>
        <w:r w:rsidR="00827E4A">
          <w:rPr>
            <w:noProof/>
            <w:webHidden/>
          </w:rPr>
          <w:t>8</w:t>
        </w:r>
        <w:r w:rsidR="00827E4A">
          <w:rPr>
            <w:noProof/>
            <w:webHidden/>
          </w:rPr>
          <w:fldChar w:fldCharType="end"/>
        </w:r>
      </w:hyperlink>
    </w:p>
    <w:p w:rsidR="00827E4A" w:rsidRDefault="000F1406">
      <w:pPr>
        <w:pStyle w:val="TOC3"/>
        <w:tabs>
          <w:tab w:val="left" w:pos="1200"/>
          <w:tab w:val="right" w:leader="dot" w:pos="10478"/>
        </w:tabs>
        <w:rPr>
          <w:rFonts w:asciiTheme="minorHAnsi" w:eastAsiaTheme="minorEastAsia" w:hAnsiTheme="minorHAnsi" w:cstheme="minorBidi"/>
          <w:i w:val="0"/>
          <w:iCs w:val="0"/>
          <w:noProof/>
          <w:sz w:val="22"/>
          <w:szCs w:val="22"/>
          <w:lang w:val="en-US"/>
        </w:rPr>
      </w:pPr>
      <w:hyperlink w:anchor="_Toc495040022" w:history="1">
        <w:r w:rsidR="00827E4A" w:rsidRPr="00D87B17">
          <w:rPr>
            <w:rStyle w:val="Hyperlink"/>
            <w:noProof/>
          </w:rPr>
          <w:t>3.1.4.</w:t>
        </w:r>
        <w:r w:rsidR="00827E4A">
          <w:rPr>
            <w:rFonts w:asciiTheme="minorHAnsi" w:eastAsiaTheme="minorEastAsia" w:hAnsiTheme="minorHAnsi" w:cstheme="minorBidi"/>
            <w:i w:val="0"/>
            <w:iCs w:val="0"/>
            <w:noProof/>
            <w:sz w:val="22"/>
            <w:szCs w:val="22"/>
            <w:lang w:val="en-US"/>
          </w:rPr>
          <w:tab/>
        </w:r>
        <w:r w:rsidR="00827E4A" w:rsidRPr="00D87B17">
          <w:rPr>
            <w:rStyle w:val="Hyperlink"/>
            <w:noProof/>
          </w:rPr>
          <w:t>Export FROM HDFS to MYSQL</w:t>
        </w:r>
        <w:r w:rsidR="00827E4A">
          <w:rPr>
            <w:noProof/>
            <w:webHidden/>
          </w:rPr>
          <w:tab/>
        </w:r>
        <w:r w:rsidR="00827E4A">
          <w:rPr>
            <w:noProof/>
            <w:webHidden/>
          </w:rPr>
          <w:fldChar w:fldCharType="begin"/>
        </w:r>
        <w:r w:rsidR="00827E4A">
          <w:rPr>
            <w:noProof/>
            <w:webHidden/>
          </w:rPr>
          <w:instrText xml:space="preserve"> PAGEREF _Toc495040022 \h </w:instrText>
        </w:r>
        <w:r w:rsidR="00827E4A">
          <w:rPr>
            <w:noProof/>
            <w:webHidden/>
          </w:rPr>
        </w:r>
        <w:r w:rsidR="00827E4A">
          <w:rPr>
            <w:noProof/>
            <w:webHidden/>
          </w:rPr>
          <w:fldChar w:fldCharType="separate"/>
        </w:r>
        <w:r w:rsidR="00827E4A">
          <w:rPr>
            <w:noProof/>
            <w:webHidden/>
          </w:rPr>
          <w:t>9</w:t>
        </w:r>
        <w:r w:rsidR="00827E4A">
          <w:rPr>
            <w:noProof/>
            <w:webHidden/>
          </w:rPr>
          <w:fldChar w:fldCharType="end"/>
        </w:r>
      </w:hyperlink>
    </w:p>
    <w:p w:rsidR="00827E4A" w:rsidRDefault="000F1406">
      <w:pPr>
        <w:pStyle w:val="TOC3"/>
        <w:tabs>
          <w:tab w:val="left" w:pos="1200"/>
          <w:tab w:val="right" w:leader="dot" w:pos="10478"/>
        </w:tabs>
        <w:rPr>
          <w:rFonts w:asciiTheme="minorHAnsi" w:eastAsiaTheme="minorEastAsia" w:hAnsiTheme="minorHAnsi" w:cstheme="minorBidi"/>
          <w:i w:val="0"/>
          <w:iCs w:val="0"/>
          <w:noProof/>
          <w:sz w:val="22"/>
          <w:szCs w:val="22"/>
          <w:lang w:val="en-US"/>
        </w:rPr>
      </w:pPr>
      <w:hyperlink w:anchor="_Toc495040023" w:history="1">
        <w:r w:rsidR="00827E4A" w:rsidRPr="00D87B17">
          <w:rPr>
            <w:rStyle w:val="Hyperlink"/>
            <w:noProof/>
          </w:rPr>
          <w:t>3.1.5.</w:t>
        </w:r>
        <w:r w:rsidR="00827E4A">
          <w:rPr>
            <w:rFonts w:asciiTheme="minorHAnsi" w:eastAsiaTheme="minorEastAsia" w:hAnsiTheme="minorHAnsi" w:cstheme="minorBidi"/>
            <w:i w:val="0"/>
            <w:iCs w:val="0"/>
            <w:noProof/>
            <w:sz w:val="22"/>
            <w:szCs w:val="22"/>
            <w:lang w:val="en-US"/>
          </w:rPr>
          <w:tab/>
        </w:r>
        <w:r w:rsidR="00827E4A" w:rsidRPr="00D87B17">
          <w:rPr>
            <w:rStyle w:val="Hyperlink"/>
            <w:noProof/>
          </w:rPr>
          <w:t>Transfer data between MySQL and Hive (Import and Export only selected columns) using Sqoop</w:t>
        </w:r>
        <w:r w:rsidR="00827E4A">
          <w:rPr>
            <w:noProof/>
            <w:webHidden/>
          </w:rPr>
          <w:tab/>
        </w:r>
        <w:r w:rsidR="00827E4A">
          <w:rPr>
            <w:noProof/>
            <w:webHidden/>
          </w:rPr>
          <w:fldChar w:fldCharType="begin"/>
        </w:r>
        <w:r w:rsidR="00827E4A">
          <w:rPr>
            <w:noProof/>
            <w:webHidden/>
          </w:rPr>
          <w:instrText xml:space="preserve"> PAGEREF _Toc495040023 \h </w:instrText>
        </w:r>
        <w:r w:rsidR="00827E4A">
          <w:rPr>
            <w:noProof/>
            <w:webHidden/>
          </w:rPr>
        </w:r>
        <w:r w:rsidR="00827E4A">
          <w:rPr>
            <w:noProof/>
            <w:webHidden/>
          </w:rPr>
          <w:fldChar w:fldCharType="separate"/>
        </w:r>
        <w:r w:rsidR="00827E4A">
          <w:rPr>
            <w:noProof/>
            <w:webHidden/>
          </w:rPr>
          <w:t>10</w:t>
        </w:r>
        <w:r w:rsidR="00827E4A">
          <w:rPr>
            <w:noProof/>
            <w:webHidden/>
          </w:rPr>
          <w:fldChar w:fldCharType="end"/>
        </w:r>
      </w:hyperlink>
    </w:p>
    <w:p w:rsidR="00827E4A" w:rsidRDefault="000F1406">
      <w:pPr>
        <w:pStyle w:val="TOC3"/>
        <w:tabs>
          <w:tab w:val="left" w:pos="1200"/>
          <w:tab w:val="right" w:leader="dot" w:pos="10478"/>
        </w:tabs>
        <w:rPr>
          <w:rFonts w:asciiTheme="minorHAnsi" w:eastAsiaTheme="minorEastAsia" w:hAnsiTheme="minorHAnsi" w:cstheme="minorBidi"/>
          <w:i w:val="0"/>
          <w:iCs w:val="0"/>
          <w:noProof/>
          <w:sz w:val="22"/>
          <w:szCs w:val="22"/>
          <w:lang w:val="en-US"/>
        </w:rPr>
      </w:pPr>
      <w:hyperlink w:anchor="_Toc495040024" w:history="1">
        <w:r w:rsidR="00827E4A" w:rsidRPr="00D87B17">
          <w:rPr>
            <w:rStyle w:val="Hyperlink"/>
            <w:noProof/>
            <w:u w:color="000000"/>
          </w:rPr>
          <w:t>3.1.6.</w:t>
        </w:r>
        <w:r w:rsidR="00827E4A">
          <w:rPr>
            <w:rFonts w:asciiTheme="minorHAnsi" w:eastAsiaTheme="minorEastAsia" w:hAnsiTheme="minorHAnsi" w:cstheme="minorBidi"/>
            <w:i w:val="0"/>
            <w:iCs w:val="0"/>
            <w:noProof/>
            <w:sz w:val="22"/>
            <w:szCs w:val="22"/>
            <w:lang w:val="en-US"/>
          </w:rPr>
          <w:tab/>
        </w:r>
        <w:r w:rsidR="00827E4A" w:rsidRPr="00D87B17">
          <w:rPr>
            <w:rStyle w:val="Hyperlink"/>
            <w:noProof/>
            <w:u w:color="000000"/>
          </w:rPr>
          <w:t>IMPORT FROM HIVE to MySQL:</w:t>
        </w:r>
        <w:r w:rsidR="00827E4A">
          <w:rPr>
            <w:noProof/>
            <w:webHidden/>
          </w:rPr>
          <w:tab/>
        </w:r>
        <w:r w:rsidR="00827E4A">
          <w:rPr>
            <w:noProof/>
            <w:webHidden/>
          </w:rPr>
          <w:fldChar w:fldCharType="begin"/>
        </w:r>
        <w:r w:rsidR="00827E4A">
          <w:rPr>
            <w:noProof/>
            <w:webHidden/>
          </w:rPr>
          <w:instrText xml:space="preserve"> PAGEREF _Toc495040024 \h </w:instrText>
        </w:r>
        <w:r w:rsidR="00827E4A">
          <w:rPr>
            <w:noProof/>
            <w:webHidden/>
          </w:rPr>
        </w:r>
        <w:r w:rsidR="00827E4A">
          <w:rPr>
            <w:noProof/>
            <w:webHidden/>
          </w:rPr>
          <w:fldChar w:fldCharType="separate"/>
        </w:r>
        <w:r w:rsidR="00827E4A">
          <w:rPr>
            <w:noProof/>
            <w:webHidden/>
          </w:rPr>
          <w:t>12</w:t>
        </w:r>
        <w:r w:rsidR="00827E4A">
          <w:rPr>
            <w:noProof/>
            <w:webHidden/>
          </w:rPr>
          <w:fldChar w:fldCharType="end"/>
        </w:r>
      </w:hyperlink>
    </w:p>
    <w:p w:rsidR="00496CEC" w:rsidRDefault="002B621F">
      <w:r>
        <w:fldChar w:fldCharType="end"/>
      </w:r>
    </w:p>
    <w:p w:rsidR="00496CEC" w:rsidRDefault="00496CEC"/>
    <w:p w:rsidR="00496CEC" w:rsidRDefault="00496CEC">
      <w:pPr>
        <w:pStyle w:val="Heading1"/>
        <w:numPr>
          <w:ilvl w:val="0"/>
          <w:numId w:val="0"/>
        </w:numPr>
      </w:pPr>
      <w:r>
        <w:br w:type="page"/>
      </w:r>
      <w:bookmarkStart w:id="2" w:name="_Toc495040014"/>
      <w:bookmarkStart w:id="3" w:name="_Toc71517007"/>
      <w:bookmarkStart w:id="4" w:name="_Toc73154032"/>
      <w:r>
        <w:lastRenderedPageBreak/>
        <w:t>Change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8"/>
        <w:gridCol w:w="1322"/>
        <w:gridCol w:w="1240"/>
        <w:gridCol w:w="1311"/>
        <w:gridCol w:w="2119"/>
        <w:gridCol w:w="3374"/>
      </w:tblGrid>
      <w:tr w:rsidR="004C0F05" w:rsidTr="007928BF">
        <w:tc>
          <w:tcPr>
            <w:tcW w:w="1338" w:type="dxa"/>
            <w:shd w:val="clear" w:color="auto" w:fill="E1680D"/>
          </w:tcPr>
          <w:p w:rsidR="004C0F05" w:rsidRPr="00124DC9" w:rsidRDefault="004C0F05">
            <w:pPr>
              <w:jc w:val="left"/>
              <w:rPr>
                <w:b/>
                <w:bCs/>
                <w:color w:val="FFFFFF"/>
              </w:rPr>
            </w:pPr>
            <w:r w:rsidRPr="00124DC9">
              <w:rPr>
                <w:b/>
                <w:bCs/>
                <w:color w:val="FFFFFF"/>
              </w:rPr>
              <w:t>Document Revision</w:t>
            </w:r>
          </w:p>
        </w:tc>
        <w:tc>
          <w:tcPr>
            <w:tcW w:w="1322" w:type="dxa"/>
            <w:shd w:val="clear" w:color="auto" w:fill="E1680D"/>
          </w:tcPr>
          <w:p w:rsidR="004C0F05" w:rsidRPr="00124DC9" w:rsidRDefault="004C0F05">
            <w:pPr>
              <w:jc w:val="left"/>
              <w:rPr>
                <w:b/>
                <w:bCs/>
                <w:color w:val="FFFFFF"/>
              </w:rPr>
            </w:pPr>
            <w:r w:rsidRPr="00124DC9">
              <w:rPr>
                <w:b/>
                <w:bCs/>
                <w:color w:val="FFFFFF"/>
              </w:rPr>
              <w:t>Date</w:t>
            </w:r>
          </w:p>
        </w:tc>
        <w:tc>
          <w:tcPr>
            <w:tcW w:w="1240" w:type="dxa"/>
            <w:shd w:val="clear" w:color="auto" w:fill="E1680D"/>
          </w:tcPr>
          <w:p w:rsidR="004C0F05" w:rsidRPr="00124DC9" w:rsidRDefault="004C0F05">
            <w:pPr>
              <w:jc w:val="left"/>
              <w:rPr>
                <w:b/>
                <w:bCs/>
                <w:color w:val="FFFFFF"/>
              </w:rPr>
            </w:pPr>
            <w:r>
              <w:rPr>
                <w:b/>
                <w:bCs/>
                <w:color w:val="FFFFFF"/>
              </w:rPr>
              <w:t>Authored By</w:t>
            </w:r>
          </w:p>
        </w:tc>
        <w:tc>
          <w:tcPr>
            <w:tcW w:w="1311" w:type="dxa"/>
            <w:shd w:val="clear" w:color="auto" w:fill="E1680D"/>
          </w:tcPr>
          <w:p w:rsidR="004C0F05" w:rsidRPr="00124DC9" w:rsidRDefault="004C0F05">
            <w:pPr>
              <w:jc w:val="left"/>
              <w:rPr>
                <w:b/>
                <w:bCs/>
                <w:color w:val="FFFFFF"/>
              </w:rPr>
            </w:pPr>
            <w:r>
              <w:rPr>
                <w:b/>
                <w:bCs/>
                <w:color w:val="FFFFFF"/>
              </w:rPr>
              <w:t>Authorised By</w:t>
            </w:r>
          </w:p>
        </w:tc>
        <w:tc>
          <w:tcPr>
            <w:tcW w:w="2119" w:type="dxa"/>
            <w:shd w:val="clear" w:color="auto" w:fill="E1680D"/>
          </w:tcPr>
          <w:p w:rsidR="004C0F05" w:rsidRPr="00124DC9" w:rsidRDefault="004C0F05">
            <w:pPr>
              <w:jc w:val="left"/>
              <w:rPr>
                <w:b/>
                <w:bCs/>
                <w:color w:val="FFFFFF"/>
              </w:rPr>
            </w:pPr>
            <w:r w:rsidRPr="00124DC9">
              <w:rPr>
                <w:b/>
                <w:bCs/>
                <w:color w:val="FFFFFF"/>
              </w:rPr>
              <w:t>Sections Affected</w:t>
            </w:r>
          </w:p>
        </w:tc>
        <w:tc>
          <w:tcPr>
            <w:tcW w:w="3374" w:type="dxa"/>
            <w:shd w:val="clear" w:color="auto" w:fill="E1680D"/>
          </w:tcPr>
          <w:p w:rsidR="004C0F05" w:rsidRPr="00124DC9" w:rsidRDefault="004C0F05" w:rsidP="00392DBA">
            <w:pPr>
              <w:rPr>
                <w:b/>
                <w:color w:val="FFFFFF"/>
              </w:rPr>
            </w:pPr>
            <w:r w:rsidRPr="00124DC9">
              <w:rPr>
                <w:b/>
                <w:color w:val="FFFFFF"/>
              </w:rPr>
              <w:t>Reason for Change</w:t>
            </w:r>
          </w:p>
        </w:tc>
      </w:tr>
      <w:tr w:rsidR="004C0F05" w:rsidTr="007928BF">
        <w:tc>
          <w:tcPr>
            <w:tcW w:w="1338" w:type="dxa"/>
          </w:tcPr>
          <w:p w:rsidR="004C0F05" w:rsidRDefault="004C0F05" w:rsidP="00B255A6">
            <w:pPr>
              <w:jc w:val="left"/>
            </w:pPr>
            <w:r>
              <w:t>Rev 0</w:t>
            </w:r>
            <w:r w:rsidR="00B255A6">
              <w:t>1</w:t>
            </w:r>
          </w:p>
        </w:tc>
        <w:tc>
          <w:tcPr>
            <w:tcW w:w="1322" w:type="dxa"/>
          </w:tcPr>
          <w:p w:rsidR="004C0F05" w:rsidRDefault="00297006" w:rsidP="007D43B6">
            <w:pPr>
              <w:jc w:val="left"/>
            </w:pPr>
            <w:r>
              <w:t>0</w:t>
            </w:r>
            <w:r w:rsidR="007D43B6">
              <w:t>6</w:t>
            </w:r>
            <w:r w:rsidR="00515538">
              <w:t>/</w:t>
            </w:r>
            <w:r>
              <w:t>10</w:t>
            </w:r>
            <w:r w:rsidR="00515538">
              <w:t>/2017</w:t>
            </w:r>
          </w:p>
        </w:tc>
        <w:tc>
          <w:tcPr>
            <w:tcW w:w="1240" w:type="dxa"/>
          </w:tcPr>
          <w:p w:rsidR="004C0F05" w:rsidRDefault="00FF06AF">
            <w:pPr>
              <w:jc w:val="left"/>
            </w:pPr>
            <w:r>
              <w:t>Duncan Burgess</w:t>
            </w:r>
          </w:p>
        </w:tc>
        <w:tc>
          <w:tcPr>
            <w:tcW w:w="1311" w:type="dxa"/>
          </w:tcPr>
          <w:p w:rsidR="004C0F05" w:rsidRDefault="004C0F05">
            <w:pPr>
              <w:jc w:val="left"/>
            </w:pPr>
          </w:p>
        </w:tc>
        <w:tc>
          <w:tcPr>
            <w:tcW w:w="2119" w:type="dxa"/>
          </w:tcPr>
          <w:p w:rsidR="004C0F05" w:rsidRDefault="004C0F05">
            <w:pPr>
              <w:jc w:val="left"/>
            </w:pPr>
            <w:r>
              <w:t>All</w:t>
            </w:r>
          </w:p>
        </w:tc>
        <w:tc>
          <w:tcPr>
            <w:tcW w:w="3374" w:type="dxa"/>
          </w:tcPr>
          <w:p w:rsidR="004C0F05" w:rsidRDefault="004C0F05">
            <w:pPr>
              <w:jc w:val="left"/>
            </w:pPr>
            <w:r>
              <w:t>Initial release.</w:t>
            </w:r>
          </w:p>
        </w:tc>
      </w:tr>
      <w:tr w:rsidR="004C0F05" w:rsidTr="007928BF">
        <w:tc>
          <w:tcPr>
            <w:tcW w:w="1338" w:type="dxa"/>
          </w:tcPr>
          <w:p w:rsidR="004C0F05" w:rsidRDefault="004C0F05">
            <w:pPr>
              <w:jc w:val="left"/>
            </w:pPr>
          </w:p>
        </w:tc>
        <w:tc>
          <w:tcPr>
            <w:tcW w:w="1322" w:type="dxa"/>
          </w:tcPr>
          <w:p w:rsidR="004C0F05" w:rsidRDefault="004C0F05">
            <w:pPr>
              <w:jc w:val="left"/>
            </w:pPr>
          </w:p>
        </w:tc>
        <w:tc>
          <w:tcPr>
            <w:tcW w:w="1240" w:type="dxa"/>
          </w:tcPr>
          <w:p w:rsidR="004C0F05" w:rsidRDefault="004C0F05">
            <w:pPr>
              <w:jc w:val="left"/>
            </w:pPr>
          </w:p>
        </w:tc>
        <w:tc>
          <w:tcPr>
            <w:tcW w:w="1311" w:type="dxa"/>
          </w:tcPr>
          <w:p w:rsidR="004C0F05" w:rsidRDefault="004C0F05">
            <w:pPr>
              <w:jc w:val="left"/>
            </w:pPr>
          </w:p>
        </w:tc>
        <w:tc>
          <w:tcPr>
            <w:tcW w:w="2119" w:type="dxa"/>
          </w:tcPr>
          <w:p w:rsidR="004C0F05" w:rsidRDefault="004C0F05">
            <w:pPr>
              <w:jc w:val="left"/>
            </w:pPr>
          </w:p>
        </w:tc>
        <w:tc>
          <w:tcPr>
            <w:tcW w:w="3374" w:type="dxa"/>
          </w:tcPr>
          <w:p w:rsidR="004C0F05" w:rsidRDefault="004C0F05">
            <w:pPr>
              <w:jc w:val="left"/>
            </w:pPr>
          </w:p>
        </w:tc>
      </w:tr>
      <w:tr w:rsidR="004C0F05" w:rsidTr="007928BF">
        <w:tc>
          <w:tcPr>
            <w:tcW w:w="1338" w:type="dxa"/>
          </w:tcPr>
          <w:p w:rsidR="004C0F05" w:rsidRDefault="004C0F05" w:rsidP="008A3B42">
            <w:pPr>
              <w:jc w:val="left"/>
            </w:pPr>
          </w:p>
        </w:tc>
        <w:tc>
          <w:tcPr>
            <w:tcW w:w="1322" w:type="dxa"/>
          </w:tcPr>
          <w:p w:rsidR="004C0F05" w:rsidRDefault="004C0F05">
            <w:pPr>
              <w:jc w:val="left"/>
            </w:pPr>
          </w:p>
        </w:tc>
        <w:tc>
          <w:tcPr>
            <w:tcW w:w="1240" w:type="dxa"/>
          </w:tcPr>
          <w:p w:rsidR="004C0F05" w:rsidRDefault="004C0F05">
            <w:pPr>
              <w:jc w:val="left"/>
            </w:pPr>
          </w:p>
        </w:tc>
        <w:tc>
          <w:tcPr>
            <w:tcW w:w="1311" w:type="dxa"/>
          </w:tcPr>
          <w:p w:rsidR="004C0F05" w:rsidRDefault="004C0F05">
            <w:pPr>
              <w:jc w:val="left"/>
            </w:pPr>
          </w:p>
        </w:tc>
        <w:tc>
          <w:tcPr>
            <w:tcW w:w="2119" w:type="dxa"/>
          </w:tcPr>
          <w:p w:rsidR="004C0F05" w:rsidRDefault="004C0F05">
            <w:pPr>
              <w:jc w:val="left"/>
            </w:pPr>
          </w:p>
        </w:tc>
        <w:tc>
          <w:tcPr>
            <w:tcW w:w="3374" w:type="dxa"/>
          </w:tcPr>
          <w:p w:rsidR="004C0F05" w:rsidRDefault="004C0F05">
            <w:pPr>
              <w:jc w:val="left"/>
            </w:pPr>
          </w:p>
        </w:tc>
      </w:tr>
      <w:tr w:rsidR="004C0F05" w:rsidTr="007928BF">
        <w:tc>
          <w:tcPr>
            <w:tcW w:w="1338" w:type="dxa"/>
          </w:tcPr>
          <w:p w:rsidR="004C0F05" w:rsidRDefault="004C0F05">
            <w:pPr>
              <w:jc w:val="left"/>
            </w:pPr>
          </w:p>
        </w:tc>
        <w:tc>
          <w:tcPr>
            <w:tcW w:w="1322" w:type="dxa"/>
          </w:tcPr>
          <w:p w:rsidR="004C0F05" w:rsidRDefault="004C0F05">
            <w:pPr>
              <w:jc w:val="left"/>
            </w:pPr>
          </w:p>
        </w:tc>
        <w:tc>
          <w:tcPr>
            <w:tcW w:w="1240" w:type="dxa"/>
          </w:tcPr>
          <w:p w:rsidR="004C0F05" w:rsidRDefault="004C0F05">
            <w:pPr>
              <w:jc w:val="left"/>
            </w:pPr>
          </w:p>
        </w:tc>
        <w:tc>
          <w:tcPr>
            <w:tcW w:w="1311" w:type="dxa"/>
          </w:tcPr>
          <w:p w:rsidR="004C0F05" w:rsidRDefault="004C0F05">
            <w:pPr>
              <w:jc w:val="left"/>
            </w:pPr>
          </w:p>
        </w:tc>
        <w:tc>
          <w:tcPr>
            <w:tcW w:w="2119" w:type="dxa"/>
          </w:tcPr>
          <w:p w:rsidR="004C0F05" w:rsidRDefault="004C0F05">
            <w:pPr>
              <w:jc w:val="left"/>
            </w:pPr>
          </w:p>
        </w:tc>
        <w:tc>
          <w:tcPr>
            <w:tcW w:w="3374" w:type="dxa"/>
          </w:tcPr>
          <w:p w:rsidR="004C0F05" w:rsidRDefault="004C0F05" w:rsidP="005F221D">
            <w:pPr>
              <w:ind w:left="-360"/>
              <w:jc w:val="left"/>
            </w:pPr>
          </w:p>
        </w:tc>
      </w:tr>
      <w:bookmarkEnd w:id="3"/>
      <w:bookmarkEnd w:id="4"/>
    </w:tbl>
    <w:p w:rsidR="00DB4D2F" w:rsidRDefault="00496CEC" w:rsidP="00DB4D2F">
      <w:pPr>
        <w:pStyle w:val="Heading1"/>
      </w:pPr>
      <w:r>
        <w:rPr>
          <w:bCs/>
        </w:rPr>
        <w:br w:type="page"/>
      </w:r>
      <w:bookmarkStart w:id="5" w:name="_Toc495040015"/>
      <w:r w:rsidR="00DB4D2F">
        <w:lastRenderedPageBreak/>
        <w:t>Problem Statement</w:t>
      </w:r>
      <w:bookmarkEnd w:id="5"/>
    </w:p>
    <w:p w:rsidR="00B14547" w:rsidRDefault="00B14547" w:rsidP="00B14547"/>
    <w:p w:rsidR="007D43B6" w:rsidRDefault="007D43B6" w:rsidP="007D43B6">
      <w:pPr>
        <w:rPr>
          <w:sz w:val="10"/>
          <w:szCs w:val="10"/>
        </w:rPr>
      </w:pPr>
      <w:r>
        <w:t>Perform and explain the code flow and the associated result for the below tasks. Candidates should create and use their own employee dataset for the same. Share the screenshot of the commands used and its associated result.</w:t>
      </w:r>
    </w:p>
    <w:p w:rsidR="007D43B6" w:rsidRDefault="007D43B6" w:rsidP="007D43B6">
      <w:pPr>
        <w:rPr>
          <w:sz w:val="10"/>
          <w:szCs w:val="10"/>
        </w:rPr>
      </w:pPr>
    </w:p>
    <w:p w:rsidR="007D43B6" w:rsidRDefault="007D43B6" w:rsidP="006D4C51">
      <w:pPr>
        <w:pStyle w:val="ListParagraph"/>
        <w:numPr>
          <w:ilvl w:val="0"/>
          <w:numId w:val="29"/>
        </w:numPr>
      </w:pPr>
      <w:r>
        <w:t xml:space="preserve">Transfer data between MySQL and HDFS (Import and Export) using </w:t>
      </w:r>
      <w:proofErr w:type="spellStart"/>
      <w:r>
        <w:t>Sqoop</w:t>
      </w:r>
      <w:proofErr w:type="spellEnd"/>
      <w:r>
        <w:t>.</w:t>
      </w:r>
    </w:p>
    <w:p w:rsidR="007D43B6" w:rsidRDefault="007D43B6" w:rsidP="006D4C51">
      <w:pPr>
        <w:pStyle w:val="ListParagraph"/>
        <w:numPr>
          <w:ilvl w:val="0"/>
          <w:numId w:val="29"/>
        </w:numPr>
      </w:pPr>
      <w:r>
        <w:t xml:space="preserve">Transfer data between MySQL and Hive (Import and Export only selected columns) using </w:t>
      </w:r>
      <w:proofErr w:type="spellStart"/>
      <w:r>
        <w:t>Sqoop</w:t>
      </w:r>
      <w:proofErr w:type="spellEnd"/>
      <w:r w:rsidR="006D4C51">
        <w:t>.</w:t>
      </w:r>
      <w:bookmarkStart w:id="6" w:name="_GoBack"/>
      <w:bookmarkEnd w:id="6"/>
    </w:p>
    <w:p w:rsidR="00DB4D2F" w:rsidRDefault="00DB4D2F" w:rsidP="00297006">
      <w:pPr>
        <w:ind w:left="432"/>
      </w:pPr>
      <w:r>
        <w:br w:type="page"/>
      </w:r>
    </w:p>
    <w:p w:rsidR="007D43B6" w:rsidRDefault="007D43B6" w:rsidP="005F2D5A">
      <w:pPr>
        <w:pStyle w:val="Heading1"/>
      </w:pPr>
      <w:bookmarkStart w:id="7" w:name="_Toc495040016"/>
      <w:r>
        <w:lastRenderedPageBreak/>
        <w:t>Dataset</w:t>
      </w:r>
      <w:bookmarkEnd w:id="7"/>
    </w:p>
    <w:p w:rsidR="007D43B6" w:rsidRDefault="007D43B6" w:rsidP="007D43B6">
      <w:r>
        <w:t>The following Dataset was used for this assignment</w:t>
      </w:r>
    </w:p>
    <w:p w:rsidR="007D43B6" w:rsidRDefault="007D43B6" w:rsidP="007D43B6"/>
    <w:p w:rsidR="007D43B6" w:rsidRDefault="007D43B6" w:rsidP="007D43B6">
      <w:pPr>
        <w:tabs>
          <w:tab w:val="left" w:pos="450"/>
        </w:tabs>
        <w:spacing w:line="100" w:lineRule="atLeast"/>
        <w:rPr>
          <w:rFonts w:ascii="Times New Roman" w:hAnsi="Times New Roman"/>
          <w:szCs w:val="20"/>
        </w:rPr>
      </w:pPr>
      <w:r>
        <w:rPr>
          <w:rFonts w:ascii="Times New Roman" w:hAnsi="Times New Roman"/>
          <w:b/>
          <w:bCs/>
          <w:szCs w:val="20"/>
        </w:rPr>
        <w:t>optuminf.txt</w:t>
      </w:r>
    </w:p>
    <w:p w:rsidR="007D43B6" w:rsidRDefault="007D43B6" w:rsidP="007D43B6">
      <w:pPr>
        <w:tabs>
          <w:tab w:val="left" w:pos="450"/>
        </w:tabs>
        <w:spacing w:line="100" w:lineRule="atLeast"/>
        <w:rPr>
          <w:rFonts w:ascii="Times New Roman" w:hAnsi="Times New Roman"/>
          <w:szCs w:val="20"/>
        </w:rPr>
      </w:pPr>
    </w:p>
    <w:p w:rsidR="007D43B6" w:rsidRDefault="007D43B6" w:rsidP="007D43B6">
      <w:pPr>
        <w:tabs>
          <w:tab w:val="left" w:pos="450"/>
        </w:tabs>
        <w:spacing w:line="100" w:lineRule="atLeast"/>
        <w:rPr>
          <w:rFonts w:ascii="Times New Roman" w:hAnsi="Times New Roman"/>
          <w:szCs w:val="20"/>
        </w:rPr>
      </w:pPr>
      <w:r>
        <w:rPr>
          <w:rFonts w:ascii="Times New Roman" w:hAnsi="Times New Roman"/>
          <w:szCs w:val="20"/>
        </w:rPr>
        <w:t>1</w:t>
      </w:r>
      <w:proofErr w:type="gramStart"/>
      <w:r>
        <w:rPr>
          <w:rFonts w:ascii="Times New Roman" w:hAnsi="Times New Roman"/>
          <w:szCs w:val="20"/>
        </w:rPr>
        <w:t>,Optumuk,Duncan,Burgess,52,9848022337,Mawsley,89,windows</w:t>
      </w:r>
      <w:proofErr w:type="gramEnd"/>
    </w:p>
    <w:p w:rsidR="007D43B6" w:rsidRDefault="007D43B6" w:rsidP="007D43B6">
      <w:pPr>
        <w:tabs>
          <w:tab w:val="left" w:pos="450"/>
        </w:tabs>
        <w:spacing w:line="100" w:lineRule="atLeast"/>
        <w:rPr>
          <w:rFonts w:ascii="Times New Roman" w:hAnsi="Times New Roman"/>
          <w:szCs w:val="20"/>
        </w:rPr>
      </w:pPr>
      <w:r>
        <w:rPr>
          <w:rFonts w:ascii="Times New Roman" w:hAnsi="Times New Roman"/>
          <w:szCs w:val="20"/>
        </w:rPr>
        <w:t>2</w:t>
      </w:r>
      <w:proofErr w:type="gramStart"/>
      <w:r>
        <w:rPr>
          <w:rFonts w:ascii="Times New Roman" w:hAnsi="Times New Roman"/>
          <w:szCs w:val="20"/>
        </w:rPr>
        <w:t>,Optumuk,Mike,Tartaglia,32,9848022338,Burton</w:t>
      </w:r>
      <w:proofErr w:type="gramEnd"/>
      <w:r>
        <w:rPr>
          <w:rFonts w:ascii="Times New Roman" w:hAnsi="Times New Roman"/>
          <w:szCs w:val="20"/>
        </w:rPr>
        <w:t xml:space="preserve"> Latimer,78,windows</w:t>
      </w:r>
    </w:p>
    <w:p w:rsidR="007D43B6" w:rsidRDefault="007D43B6" w:rsidP="007D43B6">
      <w:pPr>
        <w:tabs>
          <w:tab w:val="left" w:pos="450"/>
        </w:tabs>
        <w:spacing w:line="100" w:lineRule="atLeast"/>
        <w:rPr>
          <w:rFonts w:ascii="Times New Roman" w:hAnsi="Times New Roman"/>
          <w:szCs w:val="20"/>
        </w:rPr>
      </w:pPr>
      <w:r>
        <w:rPr>
          <w:rFonts w:ascii="Times New Roman" w:hAnsi="Times New Roman"/>
          <w:szCs w:val="20"/>
        </w:rPr>
        <w:t>3</w:t>
      </w:r>
      <w:proofErr w:type="gramStart"/>
      <w:r>
        <w:rPr>
          <w:rFonts w:ascii="Times New Roman" w:hAnsi="Times New Roman"/>
          <w:szCs w:val="20"/>
        </w:rPr>
        <w:t>,Optumuk,Ben,Ludford,22,9848022339,Swindon,90,windows</w:t>
      </w:r>
      <w:proofErr w:type="gramEnd"/>
    </w:p>
    <w:p w:rsidR="007D43B6" w:rsidRDefault="007D43B6" w:rsidP="007D43B6">
      <w:pPr>
        <w:tabs>
          <w:tab w:val="left" w:pos="450"/>
        </w:tabs>
        <w:spacing w:line="100" w:lineRule="atLeast"/>
        <w:rPr>
          <w:rFonts w:ascii="Times New Roman" w:hAnsi="Times New Roman"/>
          <w:szCs w:val="20"/>
        </w:rPr>
      </w:pPr>
      <w:r>
        <w:rPr>
          <w:rFonts w:ascii="Times New Roman" w:hAnsi="Times New Roman"/>
          <w:szCs w:val="20"/>
        </w:rPr>
        <w:t>4</w:t>
      </w:r>
      <w:proofErr w:type="gramStart"/>
      <w:r>
        <w:rPr>
          <w:rFonts w:ascii="Times New Roman" w:hAnsi="Times New Roman"/>
          <w:szCs w:val="20"/>
        </w:rPr>
        <w:t>,Optumuk,Tracey,Baker,21,9848022330,Birmingham,93,management</w:t>
      </w:r>
      <w:proofErr w:type="gramEnd"/>
    </w:p>
    <w:p w:rsidR="007D43B6" w:rsidRDefault="007D43B6" w:rsidP="007D43B6">
      <w:pPr>
        <w:tabs>
          <w:tab w:val="left" w:pos="450"/>
        </w:tabs>
        <w:spacing w:line="100" w:lineRule="atLeast"/>
        <w:rPr>
          <w:rFonts w:ascii="Times New Roman" w:hAnsi="Times New Roman"/>
          <w:szCs w:val="20"/>
        </w:rPr>
      </w:pPr>
      <w:r>
        <w:rPr>
          <w:rFonts w:ascii="Times New Roman" w:hAnsi="Times New Roman"/>
          <w:szCs w:val="20"/>
        </w:rPr>
        <w:t>5</w:t>
      </w:r>
      <w:proofErr w:type="gramStart"/>
      <w:r>
        <w:rPr>
          <w:rFonts w:ascii="Times New Roman" w:hAnsi="Times New Roman"/>
          <w:szCs w:val="20"/>
        </w:rPr>
        <w:t>,Optumuk,Chris,Ginn,23,9848022336,Cardif,14,SQL</w:t>
      </w:r>
      <w:proofErr w:type="gramEnd"/>
    </w:p>
    <w:p w:rsidR="007D43B6" w:rsidRDefault="007D43B6" w:rsidP="007D43B6">
      <w:pPr>
        <w:tabs>
          <w:tab w:val="left" w:pos="450"/>
        </w:tabs>
        <w:spacing w:line="100" w:lineRule="atLeast"/>
        <w:rPr>
          <w:rFonts w:ascii="Times New Roman" w:hAnsi="Times New Roman"/>
          <w:szCs w:val="20"/>
        </w:rPr>
      </w:pPr>
      <w:r>
        <w:rPr>
          <w:rFonts w:ascii="Times New Roman" w:hAnsi="Times New Roman"/>
          <w:szCs w:val="20"/>
        </w:rPr>
        <w:t>6</w:t>
      </w:r>
      <w:proofErr w:type="gramStart"/>
      <w:r>
        <w:rPr>
          <w:rFonts w:ascii="Times New Roman" w:hAnsi="Times New Roman"/>
          <w:szCs w:val="20"/>
        </w:rPr>
        <w:t>,Optumuk,Chris,Reid,23,9848022335,Leek,87,linux</w:t>
      </w:r>
      <w:proofErr w:type="gramEnd"/>
    </w:p>
    <w:p w:rsidR="007D43B6" w:rsidRDefault="007D43B6" w:rsidP="007D43B6">
      <w:pPr>
        <w:tabs>
          <w:tab w:val="left" w:pos="450"/>
        </w:tabs>
        <w:spacing w:line="100" w:lineRule="atLeast"/>
        <w:rPr>
          <w:rFonts w:ascii="Times New Roman" w:hAnsi="Times New Roman"/>
          <w:szCs w:val="20"/>
        </w:rPr>
      </w:pPr>
      <w:r>
        <w:rPr>
          <w:rFonts w:ascii="Times New Roman" w:hAnsi="Times New Roman"/>
          <w:szCs w:val="20"/>
        </w:rPr>
        <w:t>7</w:t>
      </w:r>
      <w:proofErr w:type="gramStart"/>
      <w:r>
        <w:rPr>
          <w:rFonts w:ascii="Times New Roman" w:hAnsi="Times New Roman"/>
          <w:szCs w:val="20"/>
        </w:rPr>
        <w:t>,Optumuk,Stuart,Ford,24,9848022334,Edingborough,83,linux</w:t>
      </w:r>
      <w:proofErr w:type="gramEnd"/>
    </w:p>
    <w:p w:rsidR="007D43B6" w:rsidRDefault="007D43B6" w:rsidP="007D43B6">
      <w:pPr>
        <w:tabs>
          <w:tab w:val="left" w:pos="450"/>
        </w:tabs>
        <w:spacing w:line="100" w:lineRule="atLeast"/>
        <w:rPr>
          <w:rFonts w:ascii="Times New Roman" w:hAnsi="Times New Roman"/>
          <w:szCs w:val="20"/>
        </w:rPr>
      </w:pPr>
      <w:r>
        <w:rPr>
          <w:rFonts w:ascii="Times New Roman" w:hAnsi="Times New Roman"/>
          <w:szCs w:val="20"/>
        </w:rPr>
        <w:t>8</w:t>
      </w:r>
      <w:proofErr w:type="gramStart"/>
      <w:r>
        <w:rPr>
          <w:rFonts w:ascii="Times New Roman" w:hAnsi="Times New Roman"/>
          <w:szCs w:val="20"/>
        </w:rPr>
        <w:t>,Optumuk,Shaun,Turner,38,9848022388,Leicester,67,SQL</w:t>
      </w:r>
      <w:proofErr w:type="gramEnd"/>
    </w:p>
    <w:p w:rsidR="007D43B6" w:rsidRDefault="007D43B6" w:rsidP="007D43B6">
      <w:pPr>
        <w:tabs>
          <w:tab w:val="left" w:pos="450"/>
        </w:tabs>
        <w:spacing w:line="100" w:lineRule="atLeast"/>
        <w:rPr>
          <w:rFonts w:ascii="Times New Roman" w:hAnsi="Times New Roman"/>
          <w:szCs w:val="20"/>
        </w:rPr>
      </w:pPr>
      <w:r>
        <w:rPr>
          <w:rFonts w:ascii="Times New Roman" w:hAnsi="Times New Roman"/>
          <w:szCs w:val="20"/>
        </w:rPr>
        <w:t>10</w:t>
      </w:r>
      <w:proofErr w:type="gramStart"/>
      <w:r>
        <w:rPr>
          <w:rFonts w:ascii="Times New Roman" w:hAnsi="Times New Roman"/>
          <w:szCs w:val="20"/>
        </w:rPr>
        <w:t>,Optumuk,Rosario,Marino,24,9848022333,Oxford,72,windows</w:t>
      </w:r>
      <w:proofErr w:type="gramEnd"/>
    </w:p>
    <w:p w:rsidR="007D43B6" w:rsidRDefault="007D43B6" w:rsidP="007D43B6">
      <w:pPr>
        <w:tabs>
          <w:tab w:val="left" w:pos="450"/>
        </w:tabs>
        <w:spacing w:line="100" w:lineRule="atLeast"/>
        <w:rPr>
          <w:rFonts w:ascii="Times New Roman" w:hAnsi="Times New Roman"/>
          <w:szCs w:val="20"/>
        </w:rPr>
      </w:pPr>
    </w:p>
    <w:p w:rsidR="007D43B6" w:rsidRDefault="007D43B6" w:rsidP="007D43B6">
      <w:pPr>
        <w:pStyle w:val="Heading1"/>
      </w:pPr>
      <w:bookmarkStart w:id="8" w:name="_Toc495040017"/>
      <w:r>
        <w:t>Solution</w:t>
      </w:r>
      <w:bookmarkEnd w:id="8"/>
    </w:p>
    <w:p w:rsidR="007D43B6" w:rsidRDefault="007D43B6" w:rsidP="007D43B6">
      <w:pPr>
        <w:tabs>
          <w:tab w:val="left" w:pos="450"/>
        </w:tabs>
        <w:spacing w:line="100" w:lineRule="atLeast"/>
        <w:rPr>
          <w:rFonts w:ascii="Times New Roman" w:hAnsi="Times New Roman"/>
          <w:szCs w:val="20"/>
        </w:rPr>
      </w:pPr>
    </w:p>
    <w:p w:rsidR="007D43B6" w:rsidRDefault="007D43B6" w:rsidP="007D43B6">
      <w:pPr>
        <w:pStyle w:val="Heading2"/>
      </w:pPr>
      <w:bookmarkStart w:id="9" w:name="_Toc495040018"/>
      <w:r w:rsidRPr="007D43B6">
        <w:t xml:space="preserve">Transfer data between MySQL and HDFS (Import and Export) using </w:t>
      </w:r>
      <w:proofErr w:type="spellStart"/>
      <w:r w:rsidRPr="007D43B6">
        <w:t>Sqoop</w:t>
      </w:r>
      <w:bookmarkEnd w:id="9"/>
      <w:proofErr w:type="spellEnd"/>
    </w:p>
    <w:p w:rsidR="007D43B6" w:rsidRPr="007D43B6" w:rsidRDefault="007D43B6" w:rsidP="007D43B6">
      <w:r>
        <w:t>Tasks required for analysing Data</w:t>
      </w:r>
    </w:p>
    <w:p w:rsidR="007D43B6" w:rsidRPr="007D43B6" w:rsidRDefault="007D43B6" w:rsidP="007D43B6"/>
    <w:p w:rsidR="007D43B6" w:rsidRDefault="007D43B6" w:rsidP="007D43B6">
      <w:pPr>
        <w:pStyle w:val="ListParagraph"/>
        <w:numPr>
          <w:ilvl w:val="0"/>
          <w:numId w:val="22"/>
        </w:numPr>
      </w:pPr>
      <w:r>
        <w:t>Starting MySQL as root user/mode</w:t>
      </w:r>
    </w:p>
    <w:p w:rsidR="007D43B6" w:rsidRDefault="007D43B6" w:rsidP="007D43B6">
      <w:pPr>
        <w:pStyle w:val="ListParagraph"/>
        <w:numPr>
          <w:ilvl w:val="0"/>
          <w:numId w:val="22"/>
        </w:numPr>
      </w:pPr>
      <w:r>
        <w:t xml:space="preserve">Creating the Database </w:t>
      </w:r>
      <w:proofErr w:type="spellStart"/>
      <w:r>
        <w:t>sqoop_db</w:t>
      </w:r>
      <w:proofErr w:type="spellEnd"/>
    </w:p>
    <w:p w:rsidR="007D43B6" w:rsidRDefault="007D43B6" w:rsidP="007D43B6">
      <w:pPr>
        <w:pStyle w:val="ListParagraph"/>
        <w:numPr>
          <w:ilvl w:val="0"/>
          <w:numId w:val="22"/>
        </w:numPr>
      </w:pPr>
      <w:r>
        <w:t xml:space="preserve">Creating table </w:t>
      </w:r>
      <w:proofErr w:type="spellStart"/>
      <w:r>
        <w:t>optumstaff</w:t>
      </w:r>
      <w:proofErr w:type="spellEnd"/>
    </w:p>
    <w:p w:rsidR="007D43B6" w:rsidRDefault="007D43B6" w:rsidP="007D43B6"/>
    <w:p w:rsidR="007D43B6" w:rsidRPr="007D43B6" w:rsidRDefault="007D43B6" w:rsidP="007D43B6"/>
    <w:p w:rsidR="007D43B6" w:rsidRDefault="007D43B6" w:rsidP="007D43B6">
      <w:pPr>
        <w:pStyle w:val="Heading3"/>
      </w:pPr>
      <w:bookmarkStart w:id="10" w:name="_Toc495040019"/>
      <w:r>
        <w:t xml:space="preserve">Preparing </w:t>
      </w:r>
      <w:proofErr w:type="spellStart"/>
      <w:r>
        <w:t>Mysql</w:t>
      </w:r>
      <w:bookmarkEnd w:id="10"/>
      <w:proofErr w:type="spellEnd"/>
    </w:p>
    <w:p w:rsidR="007D43B6" w:rsidRPr="007D43B6" w:rsidRDefault="007D43B6" w:rsidP="007D43B6">
      <w:pPr>
        <w:rPr>
          <w:b/>
        </w:rPr>
      </w:pPr>
      <w:r w:rsidRPr="007D43B6">
        <w:rPr>
          <w:b/>
        </w:rPr>
        <w:t xml:space="preserve">Create database </w:t>
      </w:r>
      <w:proofErr w:type="spellStart"/>
      <w:r w:rsidRPr="007D43B6">
        <w:rPr>
          <w:b/>
        </w:rPr>
        <w:t>squoop_db</w:t>
      </w:r>
      <w:proofErr w:type="spellEnd"/>
    </w:p>
    <w:p w:rsidR="007D43B6" w:rsidRPr="007D43B6" w:rsidRDefault="007D43B6" w:rsidP="007D43B6"/>
    <w:p w:rsidR="007D43B6" w:rsidRPr="007D43B6" w:rsidRDefault="007D43B6" w:rsidP="007D43B6">
      <w:pPr>
        <w:ind w:left="720"/>
        <w:rPr>
          <w:i/>
          <w:sz w:val="16"/>
        </w:rPr>
      </w:pPr>
      <w:proofErr w:type="spellStart"/>
      <w:proofErr w:type="gramStart"/>
      <w:r w:rsidRPr="007D43B6">
        <w:rPr>
          <w:i/>
          <w:sz w:val="16"/>
        </w:rPr>
        <w:t>mysql</w:t>
      </w:r>
      <w:proofErr w:type="spellEnd"/>
      <w:proofErr w:type="gramEnd"/>
      <w:r w:rsidRPr="007D43B6">
        <w:rPr>
          <w:i/>
          <w:sz w:val="16"/>
        </w:rPr>
        <w:t xml:space="preserve">&gt; create database </w:t>
      </w:r>
      <w:proofErr w:type="spellStart"/>
      <w:r w:rsidRPr="007D43B6">
        <w:rPr>
          <w:i/>
          <w:sz w:val="16"/>
        </w:rPr>
        <w:t>sqoop_db</w:t>
      </w:r>
      <w:proofErr w:type="spellEnd"/>
      <w:r w:rsidRPr="007D43B6">
        <w:rPr>
          <w:i/>
          <w:sz w:val="16"/>
        </w:rPr>
        <w:t>;</w:t>
      </w:r>
    </w:p>
    <w:p w:rsidR="007D43B6" w:rsidRPr="007D43B6" w:rsidRDefault="007D43B6" w:rsidP="007D43B6">
      <w:pPr>
        <w:ind w:left="720"/>
        <w:rPr>
          <w:i/>
          <w:sz w:val="16"/>
        </w:rPr>
      </w:pPr>
      <w:r w:rsidRPr="007D43B6">
        <w:rPr>
          <w:i/>
          <w:sz w:val="16"/>
        </w:rPr>
        <w:t>Query OK, 1 row affected (0.00 sec)</w:t>
      </w:r>
    </w:p>
    <w:p w:rsidR="007D43B6" w:rsidRPr="007D43B6" w:rsidRDefault="007D43B6" w:rsidP="007D43B6">
      <w:pPr>
        <w:ind w:left="720"/>
        <w:rPr>
          <w:i/>
          <w:sz w:val="16"/>
        </w:rPr>
      </w:pPr>
    </w:p>
    <w:p w:rsidR="007D43B6" w:rsidRPr="007D43B6" w:rsidRDefault="007D43B6" w:rsidP="007D43B6">
      <w:pPr>
        <w:ind w:left="720"/>
        <w:rPr>
          <w:i/>
          <w:sz w:val="16"/>
        </w:rPr>
      </w:pPr>
    </w:p>
    <w:p w:rsidR="007D43B6" w:rsidRPr="007D43B6" w:rsidRDefault="007D43B6" w:rsidP="007D43B6">
      <w:pPr>
        <w:ind w:left="720"/>
        <w:rPr>
          <w:i/>
          <w:sz w:val="16"/>
        </w:rPr>
      </w:pPr>
      <w:proofErr w:type="spellStart"/>
      <w:proofErr w:type="gramStart"/>
      <w:r w:rsidRPr="007D43B6">
        <w:rPr>
          <w:i/>
          <w:sz w:val="16"/>
        </w:rPr>
        <w:t>mysql</w:t>
      </w:r>
      <w:proofErr w:type="spellEnd"/>
      <w:proofErr w:type="gramEnd"/>
      <w:r w:rsidRPr="007D43B6">
        <w:rPr>
          <w:i/>
          <w:sz w:val="16"/>
        </w:rPr>
        <w:t xml:space="preserve">&gt; use </w:t>
      </w:r>
      <w:proofErr w:type="spellStart"/>
      <w:r w:rsidRPr="007D43B6">
        <w:rPr>
          <w:i/>
          <w:sz w:val="16"/>
        </w:rPr>
        <w:t>sqoop_db</w:t>
      </w:r>
      <w:proofErr w:type="spellEnd"/>
      <w:r w:rsidRPr="007D43B6">
        <w:rPr>
          <w:i/>
          <w:sz w:val="16"/>
        </w:rPr>
        <w:t>;</w:t>
      </w:r>
    </w:p>
    <w:p w:rsidR="007D43B6" w:rsidRPr="007D43B6" w:rsidRDefault="007D43B6" w:rsidP="007D43B6">
      <w:pPr>
        <w:ind w:left="720"/>
        <w:rPr>
          <w:i/>
          <w:sz w:val="16"/>
        </w:rPr>
      </w:pPr>
      <w:r w:rsidRPr="007D43B6">
        <w:rPr>
          <w:i/>
          <w:sz w:val="16"/>
        </w:rPr>
        <w:t>Database changed</w:t>
      </w:r>
    </w:p>
    <w:p w:rsidR="007D43B6" w:rsidRPr="007D43B6" w:rsidRDefault="007D43B6" w:rsidP="007D43B6"/>
    <w:p w:rsidR="007D43B6" w:rsidRDefault="007D43B6" w:rsidP="007D43B6">
      <w:pPr>
        <w:rPr>
          <w:b/>
        </w:rPr>
      </w:pPr>
      <w:r w:rsidRPr="007D43B6">
        <w:rPr>
          <w:b/>
        </w:rPr>
        <w:t xml:space="preserve">Create Table </w:t>
      </w:r>
      <w:proofErr w:type="spellStart"/>
      <w:r w:rsidRPr="007D43B6">
        <w:rPr>
          <w:b/>
        </w:rPr>
        <w:t>optumstaff</w:t>
      </w:r>
      <w:proofErr w:type="spellEnd"/>
    </w:p>
    <w:p w:rsidR="007D43B6" w:rsidRDefault="007D43B6" w:rsidP="007D43B6">
      <w:pPr>
        <w:rPr>
          <w:b/>
        </w:rPr>
      </w:pPr>
    </w:p>
    <w:p w:rsidR="007D43B6" w:rsidRPr="007D43B6" w:rsidRDefault="007D43B6" w:rsidP="007D43B6">
      <w:pPr>
        <w:ind w:left="720"/>
        <w:rPr>
          <w:i/>
          <w:sz w:val="16"/>
        </w:rPr>
      </w:pPr>
      <w:proofErr w:type="spellStart"/>
      <w:proofErr w:type="gramStart"/>
      <w:r w:rsidRPr="007D43B6">
        <w:rPr>
          <w:i/>
          <w:sz w:val="16"/>
        </w:rPr>
        <w:t>mysql</w:t>
      </w:r>
      <w:proofErr w:type="spellEnd"/>
      <w:proofErr w:type="gramEnd"/>
      <w:r w:rsidRPr="007D43B6">
        <w:rPr>
          <w:i/>
          <w:sz w:val="16"/>
        </w:rPr>
        <w:t xml:space="preserve">&gt; create table </w:t>
      </w:r>
      <w:proofErr w:type="spellStart"/>
      <w:r w:rsidRPr="007D43B6">
        <w:rPr>
          <w:i/>
          <w:sz w:val="16"/>
        </w:rPr>
        <w:t>optumstaff</w:t>
      </w:r>
      <w:proofErr w:type="spellEnd"/>
    </w:p>
    <w:p w:rsidR="007D43B6" w:rsidRPr="007D43B6" w:rsidRDefault="007D43B6" w:rsidP="007D43B6">
      <w:pPr>
        <w:ind w:left="720"/>
        <w:rPr>
          <w:i/>
          <w:sz w:val="16"/>
        </w:rPr>
      </w:pPr>
      <w:r w:rsidRPr="007D43B6">
        <w:rPr>
          <w:i/>
          <w:sz w:val="16"/>
        </w:rPr>
        <w:t xml:space="preserve">    -&gt;    (</w:t>
      </w:r>
    </w:p>
    <w:p w:rsidR="007D43B6" w:rsidRPr="007D43B6" w:rsidRDefault="007D43B6" w:rsidP="007D43B6">
      <w:pPr>
        <w:ind w:left="720"/>
        <w:rPr>
          <w:i/>
          <w:sz w:val="16"/>
        </w:rPr>
      </w:pPr>
      <w:r w:rsidRPr="007D43B6">
        <w:rPr>
          <w:i/>
          <w:sz w:val="16"/>
        </w:rPr>
        <w:t xml:space="preserve">    -&gt;   </w:t>
      </w:r>
      <w:proofErr w:type="spellStart"/>
      <w:proofErr w:type="gramStart"/>
      <w:r w:rsidRPr="007D43B6">
        <w:rPr>
          <w:i/>
          <w:sz w:val="16"/>
        </w:rPr>
        <w:t>emp_ID</w:t>
      </w:r>
      <w:proofErr w:type="spellEnd"/>
      <w:proofErr w:type="gramEnd"/>
      <w:r w:rsidRPr="007D43B6">
        <w:rPr>
          <w:i/>
          <w:sz w:val="16"/>
        </w:rPr>
        <w:t xml:space="preserve"> </w:t>
      </w:r>
      <w:proofErr w:type="spellStart"/>
      <w:r w:rsidRPr="007D43B6">
        <w:rPr>
          <w:i/>
          <w:sz w:val="16"/>
        </w:rPr>
        <w:t>int</w:t>
      </w:r>
      <w:proofErr w:type="spellEnd"/>
      <w:r w:rsidRPr="007D43B6">
        <w:rPr>
          <w:i/>
          <w:sz w:val="16"/>
        </w:rPr>
        <w:t>,</w:t>
      </w:r>
    </w:p>
    <w:p w:rsidR="007D43B6" w:rsidRPr="007D43B6" w:rsidRDefault="007D43B6" w:rsidP="007D43B6">
      <w:pPr>
        <w:ind w:left="720"/>
        <w:rPr>
          <w:i/>
          <w:sz w:val="16"/>
        </w:rPr>
      </w:pPr>
      <w:r w:rsidRPr="007D43B6">
        <w:rPr>
          <w:i/>
          <w:sz w:val="16"/>
        </w:rPr>
        <w:t xml:space="preserve">    -&gt;   </w:t>
      </w:r>
      <w:proofErr w:type="gramStart"/>
      <w:r w:rsidRPr="007D43B6">
        <w:rPr>
          <w:i/>
          <w:sz w:val="16"/>
        </w:rPr>
        <w:t>company</w:t>
      </w:r>
      <w:proofErr w:type="gramEnd"/>
      <w:r w:rsidRPr="007D43B6">
        <w:rPr>
          <w:i/>
          <w:sz w:val="16"/>
        </w:rPr>
        <w:t xml:space="preserve"> varchar(20),</w:t>
      </w:r>
    </w:p>
    <w:p w:rsidR="007D43B6" w:rsidRPr="007D43B6" w:rsidRDefault="007D43B6" w:rsidP="007D43B6">
      <w:pPr>
        <w:ind w:left="720"/>
        <w:rPr>
          <w:i/>
          <w:sz w:val="16"/>
        </w:rPr>
      </w:pPr>
      <w:r w:rsidRPr="007D43B6">
        <w:rPr>
          <w:i/>
          <w:sz w:val="16"/>
        </w:rPr>
        <w:t xml:space="preserve">    -&gt;   </w:t>
      </w:r>
      <w:proofErr w:type="spellStart"/>
      <w:proofErr w:type="gramStart"/>
      <w:r w:rsidRPr="007D43B6">
        <w:rPr>
          <w:i/>
          <w:sz w:val="16"/>
        </w:rPr>
        <w:t>firstname</w:t>
      </w:r>
      <w:proofErr w:type="spellEnd"/>
      <w:proofErr w:type="gramEnd"/>
      <w:r w:rsidRPr="007D43B6">
        <w:rPr>
          <w:i/>
          <w:sz w:val="16"/>
        </w:rPr>
        <w:t xml:space="preserve"> varchar(30),</w:t>
      </w:r>
    </w:p>
    <w:p w:rsidR="007D43B6" w:rsidRPr="007D43B6" w:rsidRDefault="007D43B6" w:rsidP="007D43B6">
      <w:pPr>
        <w:ind w:left="720"/>
        <w:rPr>
          <w:i/>
          <w:sz w:val="16"/>
        </w:rPr>
      </w:pPr>
      <w:r w:rsidRPr="007D43B6">
        <w:rPr>
          <w:i/>
          <w:sz w:val="16"/>
        </w:rPr>
        <w:t xml:space="preserve">    -&gt;   </w:t>
      </w:r>
      <w:proofErr w:type="spellStart"/>
      <w:proofErr w:type="gramStart"/>
      <w:r w:rsidRPr="007D43B6">
        <w:rPr>
          <w:i/>
          <w:sz w:val="16"/>
        </w:rPr>
        <w:t>lastname</w:t>
      </w:r>
      <w:proofErr w:type="spellEnd"/>
      <w:proofErr w:type="gramEnd"/>
      <w:r w:rsidRPr="007D43B6">
        <w:rPr>
          <w:i/>
          <w:sz w:val="16"/>
        </w:rPr>
        <w:t xml:space="preserve"> varchar(30),</w:t>
      </w:r>
    </w:p>
    <w:p w:rsidR="007D43B6" w:rsidRPr="007D43B6" w:rsidRDefault="007D43B6" w:rsidP="007D43B6">
      <w:pPr>
        <w:ind w:left="720"/>
        <w:rPr>
          <w:i/>
          <w:sz w:val="16"/>
        </w:rPr>
      </w:pPr>
      <w:r w:rsidRPr="007D43B6">
        <w:rPr>
          <w:i/>
          <w:sz w:val="16"/>
        </w:rPr>
        <w:t xml:space="preserve">    -&gt;   </w:t>
      </w:r>
      <w:proofErr w:type="gramStart"/>
      <w:r w:rsidRPr="007D43B6">
        <w:rPr>
          <w:i/>
          <w:sz w:val="16"/>
        </w:rPr>
        <w:t>age</w:t>
      </w:r>
      <w:proofErr w:type="gramEnd"/>
      <w:r w:rsidRPr="007D43B6">
        <w:rPr>
          <w:i/>
          <w:sz w:val="16"/>
        </w:rPr>
        <w:t xml:space="preserve"> </w:t>
      </w:r>
      <w:proofErr w:type="spellStart"/>
      <w:r w:rsidRPr="007D43B6">
        <w:rPr>
          <w:i/>
          <w:sz w:val="16"/>
        </w:rPr>
        <w:t>int</w:t>
      </w:r>
      <w:proofErr w:type="spellEnd"/>
      <w:r w:rsidRPr="007D43B6">
        <w:rPr>
          <w:i/>
          <w:sz w:val="16"/>
        </w:rPr>
        <w:t>,</w:t>
      </w:r>
    </w:p>
    <w:p w:rsidR="007D43B6" w:rsidRPr="007D43B6" w:rsidRDefault="007D43B6" w:rsidP="007D43B6">
      <w:pPr>
        <w:ind w:left="720"/>
        <w:rPr>
          <w:i/>
          <w:sz w:val="16"/>
        </w:rPr>
      </w:pPr>
      <w:r w:rsidRPr="007D43B6">
        <w:rPr>
          <w:i/>
          <w:sz w:val="16"/>
        </w:rPr>
        <w:t xml:space="preserve">    -&gt;   </w:t>
      </w:r>
      <w:proofErr w:type="gramStart"/>
      <w:r w:rsidRPr="007D43B6">
        <w:rPr>
          <w:i/>
          <w:sz w:val="16"/>
        </w:rPr>
        <w:t>city</w:t>
      </w:r>
      <w:proofErr w:type="gramEnd"/>
      <w:r w:rsidRPr="007D43B6">
        <w:rPr>
          <w:i/>
          <w:sz w:val="16"/>
        </w:rPr>
        <w:t xml:space="preserve"> varchar (30),</w:t>
      </w:r>
    </w:p>
    <w:p w:rsidR="007D43B6" w:rsidRPr="007D43B6" w:rsidRDefault="007D43B6" w:rsidP="007D43B6">
      <w:pPr>
        <w:ind w:left="720"/>
        <w:rPr>
          <w:i/>
          <w:sz w:val="16"/>
        </w:rPr>
      </w:pPr>
      <w:r w:rsidRPr="007D43B6">
        <w:rPr>
          <w:i/>
          <w:sz w:val="16"/>
        </w:rPr>
        <w:t xml:space="preserve">    -&gt;   </w:t>
      </w:r>
      <w:proofErr w:type="gramStart"/>
      <w:r w:rsidRPr="007D43B6">
        <w:rPr>
          <w:i/>
          <w:sz w:val="16"/>
        </w:rPr>
        <w:t>jobs</w:t>
      </w:r>
      <w:proofErr w:type="gramEnd"/>
      <w:r w:rsidRPr="007D43B6">
        <w:rPr>
          <w:i/>
          <w:sz w:val="16"/>
        </w:rPr>
        <w:t xml:space="preserve"> </w:t>
      </w:r>
      <w:proofErr w:type="spellStart"/>
      <w:r w:rsidRPr="007D43B6">
        <w:rPr>
          <w:i/>
          <w:sz w:val="16"/>
        </w:rPr>
        <w:t>int</w:t>
      </w:r>
      <w:proofErr w:type="spellEnd"/>
      <w:r w:rsidRPr="007D43B6">
        <w:rPr>
          <w:i/>
          <w:sz w:val="16"/>
        </w:rPr>
        <w:t>,</w:t>
      </w:r>
    </w:p>
    <w:p w:rsidR="007D43B6" w:rsidRPr="007D43B6" w:rsidRDefault="007D43B6" w:rsidP="007D43B6">
      <w:pPr>
        <w:ind w:left="720"/>
        <w:rPr>
          <w:i/>
          <w:sz w:val="16"/>
        </w:rPr>
      </w:pPr>
      <w:r w:rsidRPr="007D43B6">
        <w:rPr>
          <w:i/>
          <w:sz w:val="16"/>
        </w:rPr>
        <w:t xml:space="preserve">    -&gt;   </w:t>
      </w:r>
      <w:proofErr w:type="gramStart"/>
      <w:r w:rsidRPr="007D43B6">
        <w:rPr>
          <w:i/>
          <w:sz w:val="16"/>
        </w:rPr>
        <w:t>skill</w:t>
      </w:r>
      <w:proofErr w:type="gramEnd"/>
      <w:r w:rsidRPr="007D43B6">
        <w:rPr>
          <w:i/>
          <w:sz w:val="16"/>
        </w:rPr>
        <w:t xml:space="preserve"> varchar(30)</w:t>
      </w:r>
    </w:p>
    <w:p w:rsidR="007D43B6" w:rsidRPr="007D43B6" w:rsidRDefault="007D43B6" w:rsidP="007D43B6">
      <w:pPr>
        <w:ind w:left="720"/>
        <w:rPr>
          <w:i/>
          <w:sz w:val="16"/>
        </w:rPr>
      </w:pPr>
      <w:r w:rsidRPr="007D43B6">
        <w:rPr>
          <w:i/>
          <w:sz w:val="16"/>
        </w:rPr>
        <w:t xml:space="preserve">    -&gt;    );</w:t>
      </w:r>
    </w:p>
    <w:p w:rsidR="007D43B6" w:rsidRDefault="007D43B6" w:rsidP="007D43B6">
      <w:pPr>
        <w:ind w:left="720"/>
        <w:rPr>
          <w:i/>
          <w:sz w:val="16"/>
        </w:rPr>
      </w:pPr>
      <w:r w:rsidRPr="007D43B6">
        <w:rPr>
          <w:i/>
          <w:sz w:val="16"/>
        </w:rPr>
        <w:t>Query OK, 0 rows affected (0.09 sec)</w:t>
      </w:r>
    </w:p>
    <w:p w:rsidR="00F251BE" w:rsidRPr="00F251BE" w:rsidRDefault="00F251BE" w:rsidP="00F251BE">
      <w:pPr>
        <w:rPr>
          <w:b/>
        </w:rPr>
      </w:pPr>
      <w:r w:rsidRPr="00F251BE">
        <w:rPr>
          <w:b/>
        </w:rPr>
        <w:lastRenderedPageBreak/>
        <w:t>Check Table</w:t>
      </w:r>
    </w:p>
    <w:p w:rsidR="007D43B6" w:rsidRDefault="007D43B6" w:rsidP="007D43B6">
      <w:pPr>
        <w:rPr>
          <w:b/>
        </w:rPr>
      </w:pPr>
    </w:p>
    <w:p w:rsidR="00F251BE" w:rsidRPr="00F251BE" w:rsidRDefault="00F251BE" w:rsidP="00F251BE">
      <w:pPr>
        <w:rPr>
          <w:i/>
          <w:sz w:val="16"/>
        </w:rPr>
      </w:pPr>
      <w:proofErr w:type="spellStart"/>
      <w:proofErr w:type="gramStart"/>
      <w:r w:rsidRPr="00F251BE">
        <w:rPr>
          <w:i/>
          <w:sz w:val="16"/>
        </w:rPr>
        <w:t>mysql</w:t>
      </w:r>
      <w:proofErr w:type="spellEnd"/>
      <w:proofErr w:type="gramEnd"/>
      <w:r w:rsidRPr="00F251BE">
        <w:rPr>
          <w:i/>
          <w:sz w:val="16"/>
        </w:rPr>
        <w:t xml:space="preserve">&gt; describe </w:t>
      </w:r>
      <w:proofErr w:type="spellStart"/>
      <w:r w:rsidRPr="00F251BE">
        <w:rPr>
          <w:i/>
          <w:sz w:val="16"/>
        </w:rPr>
        <w:t>optumstaff</w:t>
      </w:r>
      <w:proofErr w:type="spellEnd"/>
      <w:r w:rsidRPr="00F251BE">
        <w:rPr>
          <w:i/>
          <w:sz w:val="16"/>
        </w:rPr>
        <w:t>;</w:t>
      </w:r>
    </w:p>
    <w:p w:rsidR="00F251BE" w:rsidRPr="00F251BE" w:rsidRDefault="00F251BE" w:rsidP="00F251BE">
      <w:pPr>
        <w:rPr>
          <w:i/>
          <w:sz w:val="16"/>
        </w:rPr>
      </w:pPr>
      <w:r w:rsidRPr="00F251BE">
        <w:rPr>
          <w:i/>
          <w:sz w:val="16"/>
        </w:rPr>
        <w:t>+-----------+-------------+------+-----------+---------+---------------</w:t>
      </w:r>
      <w:r>
        <w:rPr>
          <w:i/>
          <w:sz w:val="16"/>
        </w:rPr>
        <w:t>-------</w:t>
      </w:r>
      <w:r w:rsidRPr="00F251BE">
        <w:rPr>
          <w:i/>
          <w:sz w:val="16"/>
        </w:rPr>
        <w:t>-+</w:t>
      </w:r>
    </w:p>
    <w:p w:rsidR="00F251BE" w:rsidRPr="00F251BE" w:rsidRDefault="00F251BE" w:rsidP="00F251BE">
      <w:pPr>
        <w:rPr>
          <w:i/>
          <w:sz w:val="16"/>
        </w:rPr>
      </w:pPr>
      <w:r w:rsidRPr="00F251BE">
        <w:rPr>
          <w:i/>
          <w:sz w:val="16"/>
        </w:rPr>
        <w:t xml:space="preserve">| Field     </w:t>
      </w:r>
      <w:r w:rsidRPr="00F251BE">
        <w:rPr>
          <w:i/>
          <w:sz w:val="16"/>
        </w:rPr>
        <w:tab/>
        <w:t xml:space="preserve">| Type        </w:t>
      </w:r>
      <w:r w:rsidRPr="00F251BE">
        <w:rPr>
          <w:i/>
          <w:sz w:val="16"/>
        </w:rPr>
        <w:tab/>
        <w:t>| Null | Key | Default | Extra</w:t>
      </w:r>
      <w:r w:rsidRPr="00F251BE">
        <w:rPr>
          <w:i/>
          <w:sz w:val="16"/>
        </w:rPr>
        <w:tab/>
        <w:t xml:space="preserve"> </w:t>
      </w:r>
      <w:r>
        <w:rPr>
          <w:i/>
          <w:sz w:val="16"/>
        </w:rPr>
        <w:tab/>
        <w:t xml:space="preserve"> </w:t>
      </w:r>
      <w:r w:rsidRPr="00F251BE">
        <w:rPr>
          <w:i/>
          <w:sz w:val="16"/>
        </w:rPr>
        <w:t>|</w:t>
      </w:r>
    </w:p>
    <w:p w:rsidR="00F251BE" w:rsidRPr="00F251BE" w:rsidRDefault="00F251BE" w:rsidP="00F251BE">
      <w:pPr>
        <w:rPr>
          <w:i/>
          <w:sz w:val="16"/>
        </w:rPr>
      </w:pPr>
      <w:r w:rsidRPr="00F251BE">
        <w:rPr>
          <w:i/>
          <w:sz w:val="16"/>
        </w:rPr>
        <w:t>+-----------+-------------+------+-----+---------+-----------</w:t>
      </w:r>
      <w:r>
        <w:rPr>
          <w:i/>
          <w:sz w:val="16"/>
        </w:rPr>
        <w:t>------------</w:t>
      </w:r>
      <w:r w:rsidRPr="00F251BE">
        <w:rPr>
          <w:i/>
          <w:sz w:val="16"/>
        </w:rPr>
        <w:t>-----+</w:t>
      </w:r>
    </w:p>
    <w:p w:rsidR="00F251BE" w:rsidRPr="00F251BE" w:rsidRDefault="00F251BE" w:rsidP="00F251BE">
      <w:pPr>
        <w:rPr>
          <w:i/>
          <w:sz w:val="16"/>
        </w:rPr>
      </w:pPr>
      <w:r w:rsidRPr="00F251BE">
        <w:rPr>
          <w:i/>
          <w:sz w:val="16"/>
        </w:rPr>
        <w:t xml:space="preserve">| </w:t>
      </w:r>
      <w:proofErr w:type="spellStart"/>
      <w:r w:rsidRPr="00F251BE">
        <w:rPr>
          <w:i/>
          <w:sz w:val="16"/>
        </w:rPr>
        <w:t>emp_ID</w:t>
      </w:r>
      <w:proofErr w:type="spellEnd"/>
      <w:r w:rsidRPr="00F251BE">
        <w:rPr>
          <w:i/>
          <w:sz w:val="16"/>
        </w:rPr>
        <w:t xml:space="preserve">    </w:t>
      </w:r>
      <w:r w:rsidRPr="00F251BE">
        <w:rPr>
          <w:i/>
          <w:sz w:val="16"/>
        </w:rPr>
        <w:tab/>
        <w:t xml:space="preserve">| </w:t>
      </w:r>
      <w:proofErr w:type="spellStart"/>
      <w:proofErr w:type="gramStart"/>
      <w:r w:rsidRPr="00F251BE">
        <w:rPr>
          <w:i/>
          <w:sz w:val="16"/>
        </w:rPr>
        <w:t>int</w:t>
      </w:r>
      <w:proofErr w:type="spellEnd"/>
      <w:r w:rsidRPr="00F251BE">
        <w:rPr>
          <w:i/>
          <w:sz w:val="16"/>
        </w:rPr>
        <w:t>(</w:t>
      </w:r>
      <w:proofErr w:type="gramEnd"/>
      <w:r w:rsidRPr="00F251BE">
        <w:rPr>
          <w:i/>
          <w:sz w:val="16"/>
        </w:rPr>
        <w:t xml:space="preserve">11)     </w:t>
      </w:r>
      <w:r w:rsidRPr="00F251BE">
        <w:rPr>
          <w:i/>
          <w:sz w:val="16"/>
        </w:rPr>
        <w:tab/>
        <w:t xml:space="preserve">| YES  |     | NULL    |      </w:t>
      </w:r>
      <w:r w:rsidRPr="00F251BE">
        <w:rPr>
          <w:i/>
          <w:sz w:val="16"/>
        </w:rPr>
        <w:tab/>
        <w:t xml:space="preserve"> |</w:t>
      </w:r>
    </w:p>
    <w:p w:rsidR="00F251BE" w:rsidRPr="00F251BE" w:rsidRDefault="00F251BE" w:rsidP="00F251BE">
      <w:pPr>
        <w:rPr>
          <w:i/>
          <w:sz w:val="16"/>
        </w:rPr>
      </w:pPr>
      <w:r w:rsidRPr="00F251BE">
        <w:rPr>
          <w:i/>
          <w:sz w:val="16"/>
        </w:rPr>
        <w:t xml:space="preserve">| </w:t>
      </w:r>
      <w:proofErr w:type="gramStart"/>
      <w:r w:rsidRPr="00F251BE">
        <w:rPr>
          <w:i/>
          <w:sz w:val="16"/>
        </w:rPr>
        <w:t>company</w:t>
      </w:r>
      <w:proofErr w:type="gramEnd"/>
      <w:r w:rsidRPr="00F251BE">
        <w:rPr>
          <w:i/>
          <w:sz w:val="16"/>
        </w:rPr>
        <w:t xml:space="preserve">   </w:t>
      </w:r>
      <w:r w:rsidRPr="00F251BE">
        <w:rPr>
          <w:i/>
          <w:sz w:val="16"/>
        </w:rPr>
        <w:tab/>
        <w:t xml:space="preserve">| varchar(20) </w:t>
      </w:r>
      <w:r w:rsidRPr="00F251BE">
        <w:rPr>
          <w:i/>
          <w:sz w:val="16"/>
        </w:rPr>
        <w:tab/>
        <w:t xml:space="preserve">| YES  |     | NULL    |      </w:t>
      </w:r>
      <w:r w:rsidRPr="00F251BE">
        <w:rPr>
          <w:i/>
          <w:sz w:val="16"/>
        </w:rPr>
        <w:tab/>
        <w:t xml:space="preserve"> |</w:t>
      </w:r>
    </w:p>
    <w:p w:rsidR="00F251BE" w:rsidRPr="00F251BE" w:rsidRDefault="00F251BE" w:rsidP="00F251BE">
      <w:pPr>
        <w:rPr>
          <w:i/>
          <w:sz w:val="16"/>
        </w:rPr>
      </w:pPr>
      <w:r w:rsidRPr="00F251BE">
        <w:rPr>
          <w:i/>
          <w:sz w:val="16"/>
        </w:rPr>
        <w:t xml:space="preserve">| </w:t>
      </w:r>
      <w:proofErr w:type="spellStart"/>
      <w:proofErr w:type="gramStart"/>
      <w:r w:rsidRPr="00F251BE">
        <w:rPr>
          <w:i/>
          <w:sz w:val="16"/>
        </w:rPr>
        <w:t>firstname</w:t>
      </w:r>
      <w:proofErr w:type="spellEnd"/>
      <w:proofErr w:type="gramEnd"/>
      <w:r w:rsidRPr="00F251BE">
        <w:rPr>
          <w:i/>
          <w:sz w:val="16"/>
        </w:rPr>
        <w:t xml:space="preserve"> </w:t>
      </w:r>
      <w:r w:rsidRPr="00F251BE">
        <w:rPr>
          <w:i/>
          <w:sz w:val="16"/>
        </w:rPr>
        <w:tab/>
        <w:t xml:space="preserve">| varchar(30) </w:t>
      </w:r>
      <w:r w:rsidRPr="00F251BE">
        <w:rPr>
          <w:i/>
          <w:sz w:val="16"/>
        </w:rPr>
        <w:tab/>
        <w:t xml:space="preserve">| YES  |     | NULL    |       </w:t>
      </w:r>
      <w:r w:rsidRPr="00F251BE">
        <w:rPr>
          <w:i/>
          <w:sz w:val="16"/>
        </w:rPr>
        <w:tab/>
        <w:t xml:space="preserve"> |</w:t>
      </w:r>
    </w:p>
    <w:p w:rsidR="00F251BE" w:rsidRPr="00F251BE" w:rsidRDefault="00F251BE" w:rsidP="00F251BE">
      <w:pPr>
        <w:rPr>
          <w:i/>
          <w:sz w:val="16"/>
        </w:rPr>
      </w:pPr>
      <w:r w:rsidRPr="00F251BE">
        <w:rPr>
          <w:i/>
          <w:sz w:val="16"/>
        </w:rPr>
        <w:t xml:space="preserve">| </w:t>
      </w:r>
      <w:proofErr w:type="spellStart"/>
      <w:proofErr w:type="gramStart"/>
      <w:r w:rsidRPr="00F251BE">
        <w:rPr>
          <w:i/>
          <w:sz w:val="16"/>
        </w:rPr>
        <w:t>lastname</w:t>
      </w:r>
      <w:proofErr w:type="spellEnd"/>
      <w:proofErr w:type="gramEnd"/>
      <w:r w:rsidRPr="00F251BE">
        <w:rPr>
          <w:i/>
          <w:sz w:val="16"/>
        </w:rPr>
        <w:t xml:space="preserve">  </w:t>
      </w:r>
      <w:r w:rsidRPr="00F251BE">
        <w:rPr>
          <w:i/>
          <w:sz w:val="16"/>
        </w:rPr>
        <w:tab/>
        <w:t xml:space="preserve">| varchar(30) </w:t>
      </w:r>
      <w:r w:rsidRPr="00F251BE">
        <w:rPr>
          <w:i/>
          <w:sz w:val="16"/>
        </w:rPr>
        <w:tab/>
        <w:t xml:space="preserve">| YES  |     | NULL    |     </w:t>
      </w:r>
      <w:r w:rsidRPr="00F251BE">
        <w:rPr>
          <w:i/>
          <w:sz w:val="16"/>
        </w:rPr>
        <w:tab/>
        <w:t xml:space="preserve"> |</w:t>
      </w:r>
    </w:p>
    <w:p w:rsidR="00F251BE" w:rsidRPr="00F251BE" w:rsidRDefault="00F251BE" w:rsidP="00F251BE">
      <w:pPr>
        <w:rPr>
          <w:i/>
          <w:sz w:val="16"/>
        </w:rPr>
      </w:pPr>
      <w:r w:rsidRPr="00F251BE">
        <w:rPr>
          <w:i/>
          <w:sz w:val="16"/>
        </w:rPr>
        <w:t xml:space="preserve">| </w:t>
      </w:r>
      <w:proofErr w:type="gramStart"/>
      <w:r w:rsidRPr="00F251BE">
        <w:rPr>
          <w:i/>
          <w:sz w:val="16"/>
        </w:rPr>
        <w:t>age</w:t>
      </w:r>
      <w:proofErr w:type="gramEnd"/>
      <w:r w:rsidRPr="00F251BE">
        <w:rPr>
          <w:i/>
          <w:sz w:val="16"/>
        </w:rPr>
        <w:t xml:space="preserve">      </w:t>
      </w:r>
      <w:r w:rsidRPr="00F251BE">
        <w:rPr>
          <w:i/>
          <w:sz w:val="16"/>
        </w:rPr>
        <w:tab/>
      </w:r>
      <w:r>
        <w:rPr>
          <w:i/>
          <w:sz w:val="16"/>
        </w:rPr>
        <w:tab/>
      </w:r>
      <w:r w:rsidRPr="00F251BE">
        <w:rPr>
          <w:i/>
          <w:sz w:val="16"/>
        </w:rPr>
        <w:t xml:space="preserve">| </w:t>
      </w:r>
      <w:proofErr w:type="spellStart"/>
      <w:r w:rsidRPr="00F251BE">
        <w:rPr>
          <w:i/>
          <w:sz w:val="16"/>
        </w:rPr>
        <w:t>int</w:t>
      </w:r>
      <w:proofErr w:type="spellEnd"/>
      <w:r w:rsidRPr="00F251BE">
        <w:rPr>
          <w:i/>
          <w:sz w:val="16"/>
        </w:rPr>
        <w:t xml:space="preserve">(11)     </w:t>
      </w:r>
      <w:r w:rsidRPr="00F251BE">
        <w:rPr>
          <w:i/>
          <w:sz w:val="16"/>
        </w:rPr>
        <w:tab/>
        <w:t xml:space="preserve">| YES  |     | NULL    |      </w:t>
      </w:r>
      <w:r w:rsidRPr="00F251BE">
        <w:rPr>
          <w:i/>
          <w:sz w:val="16"/>
        </w:rPr>
        <w:tab/>
        <w:t xml:space="preserve"> |</w:t>
      </w:r>
    </w:p>
    <w:p w:rsidR="00F251BE" w:rsidRPr="00F251BE" w:rsidRDefault="00F251BE" w:rsidP="00F251BE">
      <w:pPr>
        <w:rPr>
          <w:i/>
          <w:sz w:val="16"/>
        </w:rPr>
      </w:pPr>
      <w:r w:rsidRPr="00F251BE">
        <w:rPr>
          <w:i/>
          <w:sz w:val="16"/>
        </w:rPr>
        <w:t xml:space="preserve">| </w:t>
      </w:r>
      <w:proofErr w:type="gramStart"/>
      <w:r w:rsidRPr="00F251BE">
        <w:rPr>
          <w:i/>
          <w:sz w:val="16"/>
        </w:rPr>
        <w:t>city</w:t>
      </w:r>
      <w:proofErr w:type="gramEnd"/>
      <w:r w:rsidRPr="00F251BE">
        <w:rPr>
          <w:i/>
          <w:sz w:val="16"/>
        </w:rPr>
        <w:t xml:space="preserve">     </w:t>
      </w:r>
      <w:r w:rsidRPr="00F251BE">
        <w:rPr>
          <w:i/>
          <w:sz w:val="16"/>
        </w:rPr>
        <w:tab/>
      </w:r>
      <w:r>
        <w:rPr>
          <w:i/>
          <w:sz w:val="16"/>
        </w:rPr>
        <w:tab/>
      </w:r>
      <w:r w:rsidRPr="00F251BE">
        <w:rPr>
          <w:i/>
          <w:sz w:val="16"/>
        </w:rPr>
        <w:t xml:space="preserve">| varchar(30) </w:t>
      </w:r>
      <w:r w:rsidRPr="00F251BE">
        <w:rPr>
          <w:i/>
          <w:sz w:val="16"/>
        </w:rPr>
        <w:tab/>
        <w:t xml:space="preserve">| YES  |     | NULL    |      </w:t>
      </w:r>
      <w:r w:rsidRPr="00F251BE">
        <w:rPr>
          <w:i/>
          <w:sz w:val="16"/>
        </w:rPr>
        <w:tab/>
        <w:t xml:space="preserve"> |</w:t>
      </w:r>
    </w:p>
    <w:p w:rsidR="00F251BE" w:rsidRPr="00F251BE" w:rsidRDefault="00F251BE" w:rsidP="00F251BE">
      <w:pPr>
        <w:rPr>
          <w:i/>
          <w:sz w:val="16"/>
        </w:rPr>
      </w:pPr>
      <w:r w:rsidRPr="00F251BE">
        <w:rPr>
          <w:i/>
          <w:sz w:val="16"/>
        </w:rPr>
        <w:t xml:space="preserve">| </w:t>
      </w:r>
      <w:proofErr w:type="gramStart"/>
      <w:r w:rsidRPr="00F251BE">
        <w:rPr>
          <w:i/>
          <w:sz w:val="16"/>
        </w:rPr>
        <w:t>jobs</w:t>
      </w:r>
      <w:proofErr w:type="gramEnd"/>
      <w:r w:rsidRPr="00F251BE">
        <w:rPr>
          <w:i/>
          <w:sz w:val="16"/>
        </w:rPr>
        <w:t xml:space="preserve">     </w:t>
      </w:r>
      <w:r w:rsidRPr="00F251BE">
        <w:rPr>
          <w:i/>
          <w:sz w:val="16"/>
        </w:rPr>
        <w:tab/>
      </w:r>
      <w:r>
        <w:rPr>
          <w:i/>
          <w:sz w:val="16"/>
        </w:rPr>
        <w:tab/>
      </w:r>
      <w:r w:rsidRPr="00F251BE">
        <w:rPr>
          <w:i/>
          <w:sz w:val="16"/>
        </w:rPr>
        <w:t xml:space="preserve">| </w:t>
      </w:r>
      <w:proofErr w:type="spellStart"/>
      <w:r w:rsidRPr="00F251BE">
        <w:rPr>
          <w:i/>
          <w:sz w:val="16"/>
        </w:rPr>
        <w:t>int</w:t>
      </w:r>
      <w:proofErr w:type="spellEnd"/>
      <w:r w:rsidRPr="00F251BE">
        <w:rPr>
          <w:i/>
          <w:sz w:val="16"/>
        </w:rPr>
        <w:t xml:space="preserve">(11)     </w:t>
      </w:r>
      <w:r w:rsidRPr="00F251BE">
        <w:rPr>
          <w:i/>
          <w:sz w:val="16"/>
        </w:rPr>
        <w:tab/>
        <w:t xml:space="preserve">| YES  |     | NULL    |      </w:t>
      </w:r>
      <w:r w:rsidRPr="00F251BE">
        <w:rPr>
          <w:i/>
          <w:sz w:val="16"/>
        </w:rPr>
        <w:tab/>
        <w:t xml:space="preserve"> |</w:t>
      </w:r>
    </w:p>
    <w:p w:rsidR="00F251BE" w:rsidRPr="00F251BE" w:rsidRDefault="00F251BE" w:rsidP="00F251BE">
      <w:pPr>
        <w:rPr>
          <w:i/>
          <w:sz w:val="16"/>
        </w:rPr>
      </w:pPr>
      <w:r w:rsidRPr="00F251BE">
        <w:rPr>
          <w:i/>
          <w:sz w:val="16"/>
        </w:rPr>
        <w:t xml:space="preserve">| </w:t>
      </w:r>
      <w:proofErr w:type="gramStart"/>
      <w:r w:rsidRPr="00F251BE">
        <w:rPr>
          <w:i/>
          <w:sz w:val="16"/>
        </w:rPr>
        <w:t>skill</w:t>
      </w:r>
      <w:proofErr w:type="gramEnd"/>
      <w:r w:rsidRPr="00F251BE">
        <w:rPr>
          <w:i/>
          <w:sz w:val="16"/>
        </w:rPr>
        <w:t xml:space="preserve">    </w:t>
      </w:r>
      <w:r w:rsidRPr="00F251BE">
        <w:rPr>
          <w:i/>
          <w:sz w:val="16"/>
        </w:rPr>
        <w:tab/>
      </w:r>
      <w:r w:rsidRPr="00F251BE">
        <w:rPr>
          <w:i/>
          <w:sz w:val="16"/>
        </w:rPr>
        <w:tab/>
        <w:t xml:space="preserve">| varchar(30) </w:t>
      </w:r>
      <w:r w:rsidRPr="00F251BE">
        <w:rPr>
          <w:i/>
          <w:sz w:val="16"/>
        </w:rPr>
        <w:tab/>
        <w:t xml:space="preserve">| YES  |     | NULL    |      </w:t>
      </w:r>
      <w:r w:rsidRPr="00F251BE">
        <w:rPr>
          <w:i/>
          <w:sz w:val="16"/>
        </w:rPr>
        <w:tab/>
        <w:t xml:space="preserve"> |</w:t>
      </w:r>
    </w:p>
    <w:p w:rsidR="00F251BE" w:rsidRPr="00F251BE" w:rsidRDefault="00F251BE" w:rsidP="00F251BE">
      <w:pPr>
        <w:rPr>
          <w:i/>
          <w:sz w:val="16"/>
        </w:rPr>
      </w:pPr>
      <w:r w:rsidRPr="00F251BE">
        <w:rPr>
          <w:i/>
          <w:sz w:val="16"/>
        </w:rPr>
        <w:t>+-----------+-------------+------+------------+---------+---------</w:t>
      </w:r>
      <w:r>
        <w:rPr>
          <w:i/>
          <w:sz w:val="16"/>
        </w:rPr>
        <w:t>------</w:t>
      </w:r>
      <w:r w:rsidRPr="00F251BE">
        <w:rPr>
          <w:i/>
          <w:sz w:val="16"/>
        </w:rPr>
        <w:t>------+</w:t>
      </w:r>
    </w:p>
    <w:p w:rsidR="00F251BE" w:rsidRPr="00F251BE" w:rsidRDefault="00F251BE" w:rsidP="00F251BE">
      <w:pPr>
        <w:rPr>
          <w:i/>
          <w:sz w:val="24"/>
          <w:u w:val="single" w:color="000000"/>
        </w:rPr>
      </w:pPr>
      <w:r w:rsidRPr="00F251BE">
        <w:rPr>
          <w:i/>
          <w:sz w:val="16"/>
        </w:rPr>
        <w:t>8 rows in set (0.00 sec)</w:t>
      </w:r>
    </w:p>
    <w:p w:rsidR="00F251BE" w:rsidRPr="007D43B6" w:rsidRDefault="00F251BE" w:rsidP="007D43B6">
      <w:pPr>
        <w:rPr>
          <w:b/>
        </w:rPr>
      </w:pPr>
    </w:p>
    <w:p w:rsidR="00F251BE" w:rsidRPr="00F251BE" w:rsidRDefault="00F251BE" w:rsidP="00F251BE">
      <w:pPr>
        <w:rPr>
          <w:b/>
          <w:szCs w:val="20"/>
        </w:rPr>
      </w:pPr>
      <w:r w:rsidRPr="00F251BE">
        <w:rPr>
          <w:b/>
        </w:rPr>
        <w:t xml:space="preserve">Inserting records/values into the table </w:t>
      </w:r>
      <w:proofErr w:type="spellStart"/>
      <w:r w:rsidRPr="00F251BE">
        <w:rPr>
          <w:b/>
        </w:rPr>
        <w:t>optumstaff</w:t>
      </w:r>
      <w:proofErr w:type="spellEnd"/>
    </w:p>
    <w:p w:rsidR="007D43B6" w:rsidRPr="007D43B6" w:rsidRDefault="007D43B6" w:rsidP="007D43B6"/>
    <w:p w:rsidR="00F251BE" w:rsidRPr="00F251BE" w:rsidRDefault="00F251BE" w:rsidP="00F251BE">
      <w:pPr>
        <w:ind w:left="720"/>
        <w:rPr>
          <w:i/>
          <w:sz w:val="16"/>
        </w:rPr>
      </w:pPr>
      <w:proofErr w:type="spellStart"/>
      <w:proofErr w:type="gramStart"/>
      <w:r w:rsidRPr="00F251BE">
        <w:rPr>
          <w:i/>
          <w:sz w:val="16"/>
        </w:rPr>
        <w:t>mysql</w:t>
      </w:r>
      <w:proofErr w:type="spellEnd"/>
      <w:proofErr w:type="gramEnd"/>
      <w:r w:rsidRPr="00F251BE">
        <w:rPr>
          <w:i/>
          <w:sz w:val="16"/>
        </w:rPr>
        <w:t xml:space="preserve">&gt; insert into </w:t>
      </w:r>
      <w:proofErr w:type="spellStart"/>
      <w:r w:rsidRPr="00F251BE">
        <w:rPr>
          <w:i/>
          <w:sz w:val="16"/>
        </w:rPr>
        <w:t>optumstaff</w:t>
      </w:r>
      <w:proofErr w:type="spellEnd"/>
      <w:r w:rsidRPr="00F251BE">
        <w:rPr>
          <w:i/>
          <w:sz w:val="16"/>
        </w:rPr>
        <w:t xml:space="preserve"> values (1,'Optumuk','Duncan','Burgess',52,'Mawsley',89,'windows');</w:t>
      </w:r>
    </w:p>
    <w:p w:rsidR="00F251BE" w:rsidRPr="00F251BE" w:rsidRDefault="00F251BE" w:rsidP="00F251BE">
      <w:pPr>
        <w:ind w:left="720"/>
        <w:rPr>
          <w:i/>
          <w:sz w:val="16"/>
        </w:rPr>
      </w:pPr>
      <w:r w:rsidRPr="00F251BE">
        <w:rPr>
          <w:i/>
          <w:sz w:val="16"/>
        </w:rPr>
        <w:t>Query OK, 1 row affected (0.01 sec)</w:t>
      </w:r>
    </w:p>
    <w:p w:rsidR="00F251BE" w:rsidRPr="00F251BE" w:rsidRDefault="00F251BE" w:rsidP="00F251BE">
      <w:pPr>
        <w:ind w:left="720"/>
        <w:rPr>
          <w:i/>
          <w:sz w:val="16"/>
        </w:rPr>
      </w:pPr>
    </w:p>
    <w:p w:rsidR="00F251BE" w:rsidRPr="00F251BE" w:rsidRDefault="00F251BE" w:rsidP="00F251BE">
      <w:pPr>
        <w:ind w:left="720"/>
        <w:rPr>
          <w:i/>
          <w:sz w:val="16"/>
        </w:rPr>
      </w:pPr>
      <w:proofErr w:type="spellStart"/>
      <w:proofErr w:type="gramStart"/>
      <w:r w:rsidRPr="00F251BE">
        <w:rPr>
          <w:i/>
          <w:sz w:val="16"/>
        </w:rPr>
        <w:t>mysql</w:t>
      </w:r>
      <w:proofErr w:type="spellEnd"/>
      <w:proofErr w:type="gramEnd"/>
      <w:r w:rsidRPr="00F251BE">
        <w:rPr>
          <w:i/>
          <w:sz w:val="16"/>
        </w:rPr>
        <w:t xml:space="preserve">&gt; insert into </w:t>
      </w:r>
      <w:proofErr w:type="spellStart"/>
      <w:r w:rsidRPr="00F251BE">
        <w:rPr>
          <w:i/>
          <w:sz w:val="16"/>
        </w:rPr>
        <w:t>optumstaff</w:t>
      </w:r>
      <w:proofErr w:type="spellEnd"/>
      <w:r w:rsidRPr="00F251BE">
        <w:rPr>
          <w:i/>
          <w:sz w:val="16"/>
        </w:rPr>
        <w:t xml:space="preserve"> values (2,'Optumuk','Mike','Tartaglia',32,'Burton Latimer',78,'windows');</w:t>
      </w:r>
    </w:p>
    <w:p w:rsidR="00F251BE" w:rsidRPr="00F251BE" w:rsidRDefault="00F251BE" w:rsidP="00F251BE">
      <w:pPr>
        <w:ind w:left="720"/>
        <w:rPr>
          <w:i/>
          <w:sz w:val="16"/>
        </w:rPr>
      </w:pPr>
      <w:r w:rsidRPr="00F251BE">
        <w:rPr>
          <w:i/>
          <w:sz w:val="16"/>
        </w:rPr>
        <w:t>Query OK, 1 row affected (0.00 sec)</w:t>
      </w:r>
    </w:p>
    <w:p w:rsidR="00F251BE" w:rsidRPr="00F251BE" w:rsidRDefault="00F251BE" w:rsidP="00F251BE">
      <w:pPr>
        <w:ind w:left="720"/>
        <w:rPr>
          <w:i/>
          <w:sz w:val="16"/>
        </w:rPr>
      </w:pPr>
    </w:p>
    <w:p w:rsidR="00F251BE" w:rsidRPr="00F251BE" w:rsidRDefault="00F251BE" w:rsidP="00F251BE">
      <w:pPr>
        <w:ind w:left="720"/>
        <w:rPr>
          <w:i/>
          <w:sz w:val="16"/>
        </w:rPr>
      </w:pPr>
      <w:proofErr w:type="spellStart"/>
      <w:proofErr w:type="gramStart"/>
      <w:r w:rsidRPr="00F251BE">
        <w:rPr>
          <w:i/>
          <w:sz w:val="16"/>
        </w:rPr>
        <w:t>mysql</w:t>
      </w:r>
      <w:proofErr w:type="spellEnd"/>
      <w:proofErr w:type="gramEnd"/>
      <w:r w:rsidRPr="00F251BE">
        <w:rPr>
          <w:i/>
          <w:sz w:val="16"/>
        </w:rPr>
        <w:t xml:space="preserve">&gt; insert into </w:t>
      </w:r>
      <w:proofErr w:type="spellStart"/>
      <w:r w:rsidRPr="00F251BE">
        <w:rPr>
          <w:i/>
          <w:sz w:val="16"/>
        </w:rPr>
        <w:t>optumstaff</w:t>
      </w:r>
      <w:proofErr w:type="spellEnd"/>
      <w:r w:rsidRPr="00F251BE">
        <w:rPr>
          <w:i/>
          <w:sz w:val="16"/>
        </w:rPr>
        <w:t xml:space="preserve"> values (3,'Optumuk','Ben','Ludford',22,'Swindon',90,'windows');</w:t>
      </w:r>
    </w:p>
    <w:p w:rsidR="00F251BE" w:rsidRPr="00F251BE" w:rsidRDefault="00F251BE" w:rsidP="00F251BE">
      <w:pPr>
        <w:ind w:left="720"/>
        <w:rPr>
          <w:i/>
          <w:sz w:val="16"/>
        </w:rPr>
      </w:pPr>
      <w:r w:rsidRPr="00F251BE">
        <w:rPr>
          <w:i/>
          <w:sz w:val="16"/>
        </w:rPr>
        <w:t>Query OK, 1 row affected (0.00 sec)</w:t>
      </w:r>
    </w:p>
    <w:p w:rsidR="00F251BE" w:rsidRPr="00F251BE" w:rsidRDefault="00F251BE" w:rsidP="00F251BE">
      <w:pPr>
        <w:ind w:left="720"/>
        <w:rPr>
          <w:i/>
          <w:sz w:val="16"/>
        </w:rPr>
      </w:pPr>
    </w:p>
    <w:p w:rsidR="00F251BE" w:rsidRPr="00F251BE" w:rsidRDefault="00F251BE" w:rsidP="00F251BE">
      <w:pPr>
        <w:ind w:left="720"/>
        <w:rPr>
          <w:i/>
          <w:sz w:val="16"/>
        </w:rPr>
      </w:pPr>
      <w:proofErr w:type="spellStart"/>
      <w:proofErr w:type="gramStart"/>
      <w:r w:rsidRPr="00F251BE">
        <w:rPr>
          <w:i/>
          <w:sz w:val="16"/>
        </w:rPr>
        <w:t>mysql</w:t>
      </w:r>
      <w:proofErr w:type="spellEnd"/>
      <w:proofErr w:type="gramEnd"/>
      <w:r w:rsidRPr="00F251BE">
        <w:rPr>
          <w:i/>
          <w:sz w:val="16"/>
        </w:rPr>
        <w:t xml:space="preserve">&gt; insert into </w:t>
      </w:r>
      <w:proofErr w:type="spellStart"/>
      <w:r w:rsidRPr="00F251BE">
        <w:rPr>
          <w:i/>
          <w:sz w:val="16"/>
        </w:rPr>
        <w:t>optumstaff</w:t>
      </w:r>
      <w:proofErr w:type="spellEnd"/>
      <w:r w:rsidRPr="00F251BE">
        <w:rPr>
          <w:i/>
          <w:sz w:val="16"/>
        </w:rPr>
        <w:t xml:space="preserve"> values (4,'Optumuk','Tracey','Baker',21,'Birmingham',93,'management');</w:t>
      </w:r>
    </w:p>
    <w:p w:rsidR="00F251BE" w:rsidRPr="00F251BE" w:rsidRDefault="00F251BE" w:rsidP="00F251BE">
      <w:pPr>
        <w:ind w:left="720"/>
        <w:rPr>
          <w:i/>
          <w:sz w:val="16"/>
        </w:rPr>
      </w:pPr>
      <w:r w:rsidRPr="00F251BE">
        <w:rPr>
          <w:i/>
          <w:sz w:val="16"/>
        </w:rPr>
        <w:t>Query OK, 1 row affected (0.00 sec)</w:t>
      </w:r>
    </w:p>
    <w:p w:rsidR="00F251BE" w:rsidRPr="00F251BE" w:rsidRDefault="00F251BE" w:rsidP="00F251BE">
      <w:pPr>
        <w:ind w:left="720"/>
        <w:rPr>
          <w:i/>
          <w:sz w:val="16"/>
        </w:rPr>
      </w:pPr>
    </w:p>
    <w:p w:rsidR="00F251BE" w:rsidRPr="00F251BE" w:rsidRDefault="00F251BE" w:rsidP="00F251BE">
      <w:pPr>
        <w:ind w:left="720"/>
        <w:rPr>
          <w:i/>
          <w:sz w:val="16"/>
        </w:rPr>
      </w:pPr>
      <w:proofErr w:type="spellStart"/>
      <w:proofErr w:type="gramStart"/>
      <w:r w:rsidRPr="00F251BE">
        <w:rPr>
          <w:i/>
          <w:sz w:val="16"/>
        </w:rPr>
        <w:t>mysql</w:t>
      </w:r>
      <w:proofErr w:type="spellEnd"/>
      <w:proofErr w:type="gramEnd"/>
      <w:r w:rsidRPr="00F251BE">
        <w:rPr>
          <w:i/>
          <w:sz w:val="16"/>
        </w:rPr>
        <w:t xml:space="preserve">&gt; insert into </w:t>
      </w:r>
      <w:proofErr w:type="spellStart"/>
      <w:r w:rsidRPr="00F251BE">
        <w:rPr>
          <w:i/>
          <w:sz w:val="16"/>
        </w:rPr>
        <w:t>optumstaff</w:t>
      </w:r>
      <w:proofErr w:type="spellEnd"/>
      <w:r w:rsidRPr="00F251BE">
        <w:rPr>
          <w:i/>
          <w:sz w:val="16"/>
        </w:rPr>
        <w:t xml:space="preserve"> values (5,'Optumuk','Chris','Ginn',23,'Cardif',14,'SQL');</w:t>
      </w:r>
    </w:p>
    <w:p w:rsidR="00F251BE" w:rsidRPr="00F251BE" w:rsidRDefault="00F251BE" w:rsidP="00F251BE">
      <w:pPr>
        <w:ind w:left="720"/>
        <w:rPr>
          <w:i/>
          <w:sz w:val="16"/>
        </w:rPr>
      </w:pPr>
      <w:r w:rsidRPr="00F251BE">
        <w:rPr>
          <w:i/>
          <w:sz w:val="16"/>
        </w:rPr>
        <w:t>Query OK, 1 row affected (0.01 sec)</w:t>
      </w:r>
    </w:p>
    <w:p w:rsidR="00F251BE" w:rsidRPr="00F251BE" w:rsidRDefault="00F251BE" w:rsidP="00F251BE">
      <w:pPr>
        <w:ind w:left="720"/>
        <w:rPr>
          <w:i/>
          <w:sz w:val="16"/>
        </w:rPr>
      </w:pPr>
    </w:p>
    <w:p w:rsidR="00F251BE" w:rsidRPr="00F251BE" w:rsidRDefault="00F251BE" w:rsidP="00F251BE">
      <w:pPr>
        <w:ind w:left="720"/>
        <w:rPr>
          <w:i/>
          <w:sz w:val="16"/>
        </w:rPr>
      </w:pPr>
      <w:proofErr w:type="spellStart"/>
      <w:proofErr w:type="gramStart"/>
      <w:r w:rsidRPr="00F251BE">
        <w:rPr>
          <w:i/>
          <w:sz w:val="16"/>
        </w:rPr>
        <w:t>mysql</w:t>
      </w:r>
      <w:proofErr w:type="spellEnd"/>
      <w:proofErr w:type="gramEnd"/>
      <w:r w:rsidRPr="00F251BE">
        <w:rPr>
          <w:i/>
          <w:sz w:val="16"/>
        </w:rPr>
        <w:t xml:space="preserve">&gt; insert into </w:t>
      </w:r>
      <w:proofErr w:type="spellStart"/>
      <w:r w:rsidRPr="00F251BE">
        <w:rPr>
          <w:i/>
          <w:sz w:val="16"/>
        </w:rPr>
        <w:t>optumstaff</w:t>
      </w:r>
      <w:proofErr w:type="spellEnd"/>
      <w:r w:rsidRPr="00F251BE">
        <w:rPr>
          <w:i/>
          <w:sz w:val="16"/>
        </w:rPr>
        <w:t xml:space="preserve"> values (6,'Optumuk','Chris','Reid',23,'Leek',87,'linux');</w:t>
      </w:r>
    </w:p>
    <w:p w:rsidR="00F251BE" w:rsidRPr="00F251BE" w:rsidRDefault="00F251BE" w:rsidP="00F251BE">
      <w:pPr>
        <w:ind w:left="720"/>
        <w:rPr>
          <w:i/>
          <w:sz w:val="16"/>
        </w:rPr>
      </w:pPr>
      <w:r w:rsidRPr="00F251BE">
        <w:rPr>
          <w:i/>
          <w:sz w:val="16"/>
        </w:rPr>
        <w:t>Query OK, 1 row affected (0.01 sec)</w:t>
      </w:r>
    </w:p>
    <w:p w:rsidR="00F251BE" w:rsidRPr="00F251BE" w:rsidRDefault="00F251BE" w:rsidP="00F251BE">
      <w:pPr>
        <w:ind w:left="720"/>
        <w:rPr>
          <w:i/>
          <w:sz w:val="16"/>
        </w:rPr>
      </w:pPr>
    </w:p>
    <w:p w:rsidR="00F251BE" w:rsidRPr="00F251BE" w:rsidRDefault="00F251BE" w:rsidP="00F251BE">
      <w:pPr>
        <w:ind w:left="720"/>
        <w:rPr>
          <w:i/>
          <w:sz w:val="16"/>
        </w:rPr>
      </w:pPr>
      <w:proofErr w:type="spellStart"/>
      <w:proofErr w:type="gramStart"/>
      <w:r w:rsidRPr="00F251BE">
        <w:rPr>
          <w:rFonts w:ascii="Times New Roman" w:hAnsi="Times New Roman"/>
          <w:i/>
          <w:sz w:val="16"/>
          <w:szCs w:val="20"/>
        </w:rPr>
        <w:t>mysql</w:t>
      </w:r>
      <w:proofErr w:type="spellEnd"/>
      <w:proofErr w:type="gramEnd"/>
      <w:r w:rsidRPr="00F251BE">
        <w:rPr>
          <w:rFonts w:ascii="Times New Roman" w:hAnsi="Times New Roman"/>
          <w:i/>
          <w:sz w:val="16"/>
          <w:szCs w:val="20"/>
        </w:rPr>
        <w:t>&gt;</w:t>
      </w:r>
    </w:p>
    <w:p w:rsidR="00B14547" w:rsidRDefault="00B14547" w:rsidP="007D43B6"/>
    <w:p w:rsidR="00F251BE" w:rsidRDefault="00F251BE" w:rsidP="007D43B6">
      <w:pPr>
        <w:rPr>
          <w:b/>
        </w:rPr>
      </w:pPr>
      <w:r w:rsidRPr="00F251BE">
        <w:rPr>
          <w:b/>
        </w:rPr>
        <w:t>Check records have been created</w:t>
      </w:r>
    </w:p>
    <w:p w:rsidR="00F251BE" w:rsidRDefault="00F251BE" w:rsidP="007D43B6">
      <w:pPr>
        <w:rPr>
          <w:b/>
        </w:rPr>
      </w:pPr>
    </w:p>
    <w:p w:rsidR="00F251BE" w:rsidRPr="00F251BE" w:rsidRDefault="00F251BE" w:rsidP="00F251BE">
      <w:pPr>
        <w:rPr>
          <w:i/>
          <w:sz w:val="16"/>
          <w:szCs w:val="20"/>
        </w:rPr>
      </w:pPr>
      <w:proofErr w:type="spellStart"/>
      <w:proofErr w:type="gramStart"/>
      <w:r w:rsidRPr="00F251BE">
        <w:rPr>
          <w:i/>
          <w:sz w:val="16"/>
        </w:rPr>
        <w:t>mysql</w:t>
      </w:r>
      <w:proofErr w:type="spellEnd"/>
      <w:proofErr w:type="gramEnd"/>
      <w:r w:rsidRPr="00F251BE">
        <w:rPr>
          <w:i/>
          <w:sz w:val="16"/>
        </w:rPr>
        <w:t xml:space="preserve">&gt; select * from </w:t>
      </w:r>
      <w:proofErr w:type="spellStart"/>
      <w:r w:rsidRPr="00F251BE">
        <w:rPr>
          <w:i/>
          <w:sz w:val="16"/>
        </w:rPr>
        <w:t>optumstaff</w:t>
      </w:r>
      <w:proofErr w:type="spellEnd"/>
      <w:r w:rsidRPr="00F251BE">
        <w:rPr>
          <w:i/>
          <w:sz w:val="16"/>
        </w:rPr>
        <w:t>;</w:t>
      </w:r>
    </w:p>
    <w:p w:rsidR="00F251BE" w:rsidRPr="00F251BE" w:rsidRDefault="00F251BE" w:rsidP="00F251BE">
      <w:pPr>
        <w:rPr>
          <w:i/>
          <w:sz w:val="16"/>
          <w:szCs w:val="20"/>
        </w:rPr>
      </w:pPr>
      <w:r w:rsidRPr="00F251BE">
        <w:rPr>
          <w:i/>
          <w:sz w:val="16"/>
          <w:szCs w:val="20"/>
        </w:rPr>
        <w:t>+--------+---------+-----------+-----------+------+----------------+------+------------+</w:t>
      </w:r>
    </w:p>
    <w:p w:rsidR="00F251BE" w:rsidRPr="00F251BE" w:rsidRDefault="00F251BE" w:rsidP="00F251BE">
      <w:pPr>
        <w:rPr>
          <w:i/>
          <w:sz w:val="16"/>
          <w:szCs w:val="20"/>
        </w:rPr>
      </w:pPr>
      <w:r w:rsidRPr="00F251BE">
        <w:rPr>
          <w:i/>
          <w:sz w:val="16"/>
          <w:szCs w:val="20"/>
        </w:rPr>
        <w:t xml:space="preserve">| </w:t>
      </w:r>
      <w:proofErr w:type="spellStart"/>
      <w:r w:rsidRPr="00F251BE">
        <w:rPr>
          <w:i/>
          <w:sz w:val="16"/>
          <w:szCs w:val="20"/>
        </w:rPr>
        <w:t>emp_ID</w:t>
      </w:r>
      <w:proofErr w:type="spellEnd"/>
      <w:r w:rsidRPr="00F251BE">
        <w:rPr>
          <w:i/>
          <w:sz w:val="16"/>
          <w:szCs w:val="20"/>
        </w:rPr>
        <w:t xml:space="preserve"> | company | </w:t>
      </w:r>
      <w:proofErr w:type="spellStart"/>
      <w:r w:rsidRPr="00F251BE">
        <w:rPr>
          <w:i/>
          <w:sz w:val="16"/>
          <w:szCs w:val="20"/>
        </w:rPr>
        <w:t>firstname</w:t>
      </w:r>
      <w:proofErr w:type="spellEnd"/>
      <w:r w:rsidRPr="00F251BE">
        <w:rPr>
          <w:i/>
          <w:sz w:val="16"/>
          <w:szCs w:val="20"/>
        </w:rPr>
        <w:t xml:space="preserve"> | </w:t>
      </w:r>
      <w:proofErr w:type="spellStart"/>
      <w:proofErr w:type="gramStart"/>
      <w:r w:rsidRPr="00F251BE">
        <w:rPr>
          <w:i/>
          <w:sz w:val="16"/>
          <w:szCs w:val="20"/>
        </w:rPr>
        <w:t>lastname</w:t>
      </w:r>
      <w:proofErr w:type="spellEnd"/>
      <w:r w:rsidRPr="00F251BE">
        <w:rPr>
          <w:i/>
          <w:sz w:val="16"/>
          <w:szCs w:val="20"/>
        </w:rPr>
        <w:t xml:space="preserve">  |</w:t>
      </w:r>
      <w:proofErr w:type="gramEnd"/>
      <w:r w:rsidRPr="00F251BE">
        <w:rPr>
          <w:i/>
          <w:sz w:val="16"/>
          <w:szCs w:val="20"/>
        </w:rPr>
        <w:t xml:space="preserve"> age  | city           | jobs | skill      |</w:t>
      </w:r>
    </w:p>
    <w:p w:rsidR="00F251BE" w:rsidRPr="00F251BE" w:rsidRDefault="00F251BE" w:rsidP="00F251BE">
      <w:pPr>
        <w:rPr>
          <w:i/>
          <w:sz w:val="16"/>
          <w:szCs w:val="20"/>
        </w:rPr>
      </w:pPr>
      <w:r w:rsidRPr="00F251BE">
        <w:rPr>
          <w:i/>
          <w:sz w:val="16"/>
          <w:szCs w:val="20"/>
        </w:rPr>
        <w:t>+--------+---------+-----------+-----------+------+----------------+------+------------+</w:t>
      </w:r>
    </w:p>
    <w:p w:rsidR="00F251BE" w:rsidRPr="00F251BE" w:rsidRDefault="00F251BE" w:rsidP="00F251BE">
      <w:pPr>
        <w:rPr>
          <w:i/>
          <w:sz w:val="16"/>
          <w:szCs w:val="20"/>
        </w:rPr>
      </w:pPr>
      <w:r w:rsidRPr="00F251BE">
        <w:rPr>
          <w:i/>
          <w:sz w:val="16"/>
          <w:szCs w:val="20"/>
        </w:rPr>
        <w:t xml:space="preserve">|      1 | </w:t>
      </w:r>
      <w:proofErr w:type="spellStart"/>
      <w:r w:rsidRPr="00F251BE">
        <w:rPr>
          <w:i/>
          <w:sz w:val="16"/>
          <w:szCs w:val="20"/>
        </w:rPr>
        <w:t>Optumuk</w:t>
      </w:r>
      <w:proofErr w:type="spellEnd"/>
      <w:r w:rsidRPr="00F251BE">
        <w:rPr>
          <w:i/>
          <w:sz w:val="16"/>
          <w:szCs w:val="20"/>
        </w:rPr>
        <w:t xml:space="preserve"> | Duncan    | Burgess   |   52 | </w:t>
      </w:r>
      <w:proofErr w:type="spellStart"/>
      <w:r w:rsidRPr="00F251BE">
        <w:rPr>
          <w:i/>
          <w:sz w:val="16"/>
          <w:szCs w:val="20"/>
        </w:rPr>
        <w:t>Mawsley</w:t>
      </w:r>
      <w:proofErr w:type="spellEnd"/>
      <w:r w:rsidRPr="00F251BE">
        <w:rPr>
          <w:i/>
          <w:sz w:val="16"/>
          <w:szCs w:val="20"/>
        </w:rPr>
        <w:t xml:space="preserve">        |   89 | windows    |</w:t>
      </w:r>
    </w:p>
    <w:p w:rsidR="00F251BE" w:rsidRPr="00F251BE" w:rsidRDefault="00F251BE" w:rsidP="00F251BE">
      <w:pPr>
        <w:rPr>
          <w:i/>
          <w:sz w:val="16"/>
          <w:szCs w:val="20"/>
        </w:rPr>
      </w:pPr>
      <w:r w:rsidRPr="00F251BE">
        <w:rPr>
          <w:i/>
          <w:sz w:val="16"/>
          <w:szCs w:val="20"/>
        </w:rPr>
        <w:t xml:space="preserve">|      2 | </w:t>
      </w:r>
      <w:proofErr w:type="spellStart"/>
      <w:r w:rsidRPr="00F251BE">
        <w:rPr>
          <w:i/>
          <w:sz w:val="16"/>
          <w:szCs w:val="20"/>
        </w:rPr>
        <w:t>Optumuk</w:t>
      </w:r>
      <w:proofErr w:type="spellEnd"/>
      <w:r w:rsidRPr="00F251BE">
        <w:rPr>
          <w:i/>
          <w:sz w:val="16"/>
          <w:szCs w:val="20"/>
        </w:rPr>
        <w:t xml:space="preserve"> | Mike      | Tartaglia |   32 | Burton Latimer |   78 | windows    |</w:t>
      </w:r>
    </w:p>
    <w:p w:rsidR="00F251BE" w:rsidRPr="00F251BE" w:rsidRDefault="00F251BE" w:rsidP="00F251BE">
      <w:pPr>
        <w:rPr>
          <w:i/>
          <w:sz w:val="16"/>
          <w:szCs w:val="20"/>
        </w:rPr>
      </w:pPr>
      <w:r w:rsidRPr="00F251BE">
        <w:rPr>
          <w:i/>
          <w:sz w:val="16"/>
          <w:szCs w:val="20"/>
        </w:rPr>
        <w:t xml:space="preserve">|      3 | </w:t>
      </w:r>
      <w:proofErr w:type="spellStart"/>
      <w:r w:rsidRPr="00F251BE">
        <w:rPr>
          <w:i/>
          <w:sz w:val="16"/>
          <w:szCs w:val="20"/>
        </w:rPr>
        <w:t>Optumuk</w:t>
      </w:r>
      <w:proofErr w:type="spellEnd"/>
      <w:r w:rsidRPr="00F251BE">
        <w:rPr>
          <w:i/>
          <w:sz w:val="16"/>
          <w:szCs w:val="20"/>
        </w:rPr>
        <w:t xml:space="preserve"> | Ben       | Ludford   |   22 | Swindon        |   90 | windows    |</w:t>
      </w:r>
    </w:p>
    <w:p w:rsidR="00F251BE" w:rsidRPr="00F251BE" w:rsidRDefault="00F251BE" w:rsidP="00F251BE">
      <w:pPr>
        <w:rPr>
          <w:i/>
          <w:sz w:val="16"/>
          <w:szCs w:val="20"/>
        </w:rPr>
      </w:pPr>
      <w:r w:rsidRPr="00F251BE">
        <w:rPr>
          <w:i/>
          <w:sz w:val="16"/>
          <w:szCs w:val="20"/>
        </w:rPr>
        <w:t xml:space="preserve">|      4 | </w:t>
      </w:r>
      <w:proofErr w:type="spellStart"/>
      <w:r w:rsidRPr="00F251BE">
        <w:rPr>
          <w:i/>
          <w:sz w:val="16"/>
          <w:szCs w:val="20"/>
        </w:rPr>
        <w:t>Optumuk</w:t>
      </w:r>
      <w:proofErr w:type="spellEnd"/>
      <w:r w:rsidRPr="00F251BE">
        <w:rPr>
          <w:i/>
          <w:sz w:val="16"/>
          <w:szCs w:val="20"/>
        </w:rPr>
        <w:t xml:space="preserve"> | Tracey    | Baker     |   21 | Birmingham     |   93 | management |</w:t>
      </w:r>
    </w:p>
    <w:p w:rsidR="00F251BE" w:rsidRPr="00F251BE" w:rsidRDefault="00F251BE" w:rsidP="00F251BE">
      <w:pPr>
        <w:rPr>
          <w:i/>
          <w:sz w:val="16"/>
          <w:szCs w:val="20"/>
        </w:rPr>
      </w:pPr>
      <w:r w:rsidRPr="00F251BE">
        <w:rPr>
          <w:i/>
          <w:sz w:val="16"/>
          <w:szCs w:val="20"/>
        </w:rPr>
        <w:t xml:space="preserve">|      5 | </w:t>
      </w:r>
      <w:proofErr w:type="spellStart"/>
      <w:r w:rsidRPr="00F251BE">
        <w:rPr>
          <w:i/>
          <w:sz w:val="16"/>
          <w:szCs w:val="20"/>
        </w:rPr>
        <w:t>Optumuk</w:t>
      </w:r>
      <w:proofErr w:type="spellEnd"/>
      <w:r w:rsidRPr="00F251BE">
        <w:rPr>
          <w:i/>
          <w:sz w:val="16"/>
          <w:szCs w:val="20"/>
        </w:rPr>
        <w:t xml:space="preserve"> | Chris     | Ginn      |   23 | </w:t>
      </w:r>
      <w:proofErr w:type="spellStart"/>
      <w:r w:rsidRPr="00F251BE">
        <w:rPr>
          <w:i/>
          <w:sz w:val="16"/>
          <w:szCs w:val="20"/>
        </w:rPr>
        <w:t>Cardif</w:t>
      </w:r>
      <w:proofErr w:type="spellEnd"/>
      <w:r w:rsidRPr="00F251BE">
        <w:rPr>
          <w:i/>
          <w:sz w:val="16"/>
          <w:szCs w:val="20"/>
        </w:rPr>
        <w:t xml:space="preserve">         |   14 | SQL        |</w:t>
      </w:r>
    </w:p>
    <w:p w:rsidR="00F251BE" w:rsidRPr="00F251BE" w:rsidRDefault="00F251BE" w:rsidP="00F251BE">
      <w:pPr>
        <w:rPr>
          <w:i/>
          <w:sz w:val="16"/>
          <w:szCs w:val="20"/>
        </w:rPr>
      </w:pPr>
      <w:r w:rsidRPr="00F251BE">
        <w:rPr>
          <w:i/>
          <w:sz w:val="16"/>
          <w:szCs w:val="20"/>
        </w:rPr>
        <w:t xml:space="preserve">|      6 | </w:t>
      </w:r>
      <w:proofErr w:type="spellStart"/>
      <w:r w:rsidRPr="00F251BE">
        <w:rPr>
          <w:i/>
          <w:sz w:val="16"/>
          <w:szCs w:val="20"/>
        </w:rPr>
        <w:t>Optumuk</w:t>
      </w:r>
      <w:proofErr w:type="spellEnd"/>
      <w:r w:rsidRPr="00F251BE">
        <w:rPr>
          <w:i/>
          <w:sz w:val="16"/>
          <w:szCs w:val="20"/>
        </w:rPr>
        <w:t xml:space="preserve"> | Chris     | Reid      |   23 | Leek           |   87 | </w:t>
      </w:r>
      <w:proofErr w:type="spellStart"/>
      <w:r w:rsidRPr="00F251BE">
        <w:rPr>
          <w:i/>
          <w:sz w:val="16"/>
          <w:szCs w:val="20"/>
        </w:rPr>
        <w:t>linux</w:t>
      </w:r>
      <w:proofErr w:type="spellEnd"/>
      <w:r w:rsidRPr="00F251BE">
        <w:rPr>
          <w:i/>
          <w:sz w:val="16"/>
          <w:szCs w:val="20"/>
        </w:rPr>
        <w:t xml:space="preserve">      |</w:t>
      </w:r>
    </w:p>
    <w:p w:rsidR="00F251BE" w:rsidRPr="00F251BE" w:rsidRDefault="00F251BE" w:rsidP="00F251BE">
      <w:pPr>
        <w:rPr>
          <w:i/>
          <w:sz w:val="16"/>
        </w:rPr>
      </w:pPr>
      <w:r w:rsidRPr="00F251BE">
        <w:rPr>
          <w:i/>
          <w:sz w:val="16"/>
          <w:szCs w:val="20"/>
        </w:rPr>
        <w:t>+--------+---------+-----------+-----------+------+----------------+------+------------+</w:t>
      </w:r>
    </w:p>
    <w:p w:rsidR="00F251BE" w:rsidRPr="00F251BE" w:rsidRDefault="00F251BE" w:rsidP="00F251BE">
      <w:pPr>
        <w:rPr>
          <w:i/>
          <w:sz w:val="16"/>
        </w:rPr>
      </w:pPr>
      <w:r w:rsidRPr="00F251BE">
        <w:rPr>
          <w:i/>
          <w:sz w:val="16"/>
        </w:rPr>
        <w:t>6 rows in set (0.00 sec)</w:t>
      </w:r>
    </w:p>
    <w:p w:rsidR="00F251BE" w:rsidRPr="00F251BE" w:rsidRDefault="00F251BE" w:rsidP="00F251BE">
      <w:pPr>
        <w:rPr>
          <w:i/>
          <w:sz w:val="16"/>
        </w:rPr>
      </w:pPr>
    </w:p>
    <w:p w:rsidR="00F251BE" w:rsidRPr="00F251BE" w:rsidRDefault="00F251BE" w:rsidP="00F251BE">
      <w:pPr>
        <w:rPr>
          <w:i/>
          <w:sz w:val="16"/>
        </w:rPr>
      </w:pPr>
      <w:proofErr w:type="spellStart"/>
      <w:proofErr w:type="gramStart"/>
      <w:r w:rsidRPr="00F251BE">
        <w:rPr>
          <w:i/>
          <w:sz w:val="16"/>
        </w:rPr>
        <w:t>mysql</w:t>
      </w:r>
      <w:proofErr w:type="spellEnd"/>
      <w:proofErr w:type="gramEnd"/>
      <w:r w:rsidRPr="00F251BE">
        <w:rPr>
          <w:i/>
          <w:sz w:val="16"/>
        </w:rPr>
        <w:t>&gt;</w:t>
      </w:r>
    </w:p>
    <w:p w:rsidR="00F251BE" w:rsidRPr="00F251BE" w:rsidRDefault="00F251BE" w:rsidP="007D43B6">
      <w:pPr>
        <w:rPr>
          <w:b/>
        </w:rPr>
      </w:pPr>
    </w:p>
    <w:p w:rsidR="00297006" w:rsidRPr="00297006" w:rsidRDefault="00297006" w:rsidP="00297006">
      <w:pPr>
        <w:rPr>
          <w:b/>
        </w:rPr>
      </w:pPr>
    </w:p>
    <w:p w:rsidR="00297006" w:rsidRDefault="00297006" w:rsidP="00297006"/>
    <w:p w:rsidR="001708B9" w:rsidRDefault="001708B9" w:rsidP="001708B9">
      <w:pPr>
        <w:pStyle w:val="Heading3"/>
        <w:rPr>
          <w:sz w:val="24"/>
        </w:rPr>
      </w:pPr>
      <w:bookmarkStart w:id="11" w:name="_Toc495040020"/>
      <w:r>
        <w:rPr>
          <w:u w:color="000000"/>
        </w:rPr>
        <w:t>IMPORT FROM MySQL to HDFS:</w:t>
      </w:r>
      <w:bookmarkEnd w:id="11"/>
    </w:p>
    <w:p w:rsidR="001708B9" w:rsidRDefault="001708B9" w:rsidP="001708B9">
      <w:r>
        <w:t xml:space="preserve">To transfer the data from the from the MySQL table to a HDFS Location, we use the </w:t>
      </w:r>
      <w:proofErr w:type="spellStart"/>
      <w:r>
        <w:t>Sqoop</w:t>
      </w:r>
      <w:proofErr w:type="spellEnd"/>
      <w:r>
        <w:t xml:space="preserve"> </w:t>
      </w:r>
      <w:r>
        <w:rPr>
          <w:b/>
        </w:rPr>
        <w:t>import</w:t>
      </w:r>
      <w:r>
        <w:t xml:space="preserve"> command with the following parameters:</w:t>
      </w:r>
    </w:p>
    <w:p w:rsidR="001708B9" w:rsidRDefault="001708B9" w:rsidP="001708B9"/>
    <w:p w:rsidR="001708B9" w:rsidRDefault="001708B9" w:rsidP="001708B9">
      <w:r>
        <w:t xml:space="preserve">Connecting to the database </w:t>
      </w:r>
      <w:proofErr w:type="spellStart"/>
      <w:r>
        <w:rPr>
          <w:b/>
        </w:rPr>
        <w:t>squoop_db</w:t>
      </w:r>
      <w:proofErr w:type="spellEnd"/>
      <w:r>
        <w:t xml:space="preserve"> in the MySQL server using the </w:t>
      </w:r>
      <w:r>
        <w:rPr>
          <w:b/>
        </w:rPr>
        <w:t>JDBC Driver</w:t>
      </w:r>
    </w:p>
    <w:p w:rsidR="001708B9" w:rsidRDefault="001708B9" w:rsidP="001708B9">
      <w:proofErr w:type="gramStart"/>
      <w:r>
        <w:t>Entering the system username (</w:t>
      </w:r>
      <w:r>
        <w:rPr>
          <w:b/>
        </w:rPr>
        <w:t>root</w:t>
      </w:r>
      <w:r>
        <w:t>) &amp; –P to manually enter password.)</w:t>
      </w:r>
      <w:proofErr w:type="gramEnd"/>
    </w:p>
    <w:p w:rsidR="001708B9" w:rsidRDefault="001708B9" w:rsidP="001708B9">
      <w:r>
        <w:lastRenderedPageBreak/>
        <w:t xml:space="preserve">Specifying the table in MySQL </w:t>
      </w:r>
      <w:r>
        <w:rPr>
          <w:b/>
        </w:rPr>
        <w:t>‘</w:t>
      </w:r>
      <w:proofErr w:type="spellStart"/>
      <w:r>
        <w:rPr>
          <w:b/>
        </w:rPr>
        <w:t>optumstaff</w:t>
      </w:r>
      <w:proofErr w:type="spellEnd"/>
      <w:r>
        <w:t>, where the data is to come from</w:t>
      </w:r>
    </w:p>
    <w:p w:rsidR="001708B9" w:rsidRDefault="001708B9" w:rsidP="001708B9">
      <w:r>
        <w:t>Specifying the number of mapper jobs to execute 1. The default is 4.</w:t>
      </w:r>
    </w:p>
    <w:p w:rsidR="001708B9" w:rsidRDefault="001708B9" w:rsidP="001708B9"/>
    <w:p w:rsidR="001708B9" w:rsidRPr="00CE424B" w:rsidRDefault="00CE424B" w:rsidP="00CE424B">
      <w:pPr>
        <w:ind w:left="360"/>
        <w:rPr>
          <w:b/>
        </w:rPr>
      </w:pPr>
      <w:proofErr w:type="spellStart"/>
      <w:r w:rsidRPr="00CE424B">
        <w:rPr>
          <w:b/>
        </w:rPr>
        <w:t>Sqoop</w:t>
      </w:r>
      <w:proofErr w:type="spellEnd"/>
      <w:r w:rsidRPr="00CE424B">
        <w:rPr>
          <w:b/>
        </w:rPr>
        <w:t xml:space="preserve"> command run</w:t>
      </w:r>
    </w:p>
    <w:p w:rsidR="00CE424B" w:rsidRDefault="00CE424B" w:rsidP="001708B9"/>
    <w:p w:rsidR="001708B9" w:rsidRPr="00CE424B" w:rsidRDefault="001708B9" w:rsidP="00CE424B">
      <w:pPr>
        <w:ind w:left="360"/>
        <w:rPr>
          <w:i/>
          <w:sz w:val="16"/>
        </w:rPr>
      </w:pPr>
      <w:proofErr w:type="spellStart"/>
      <w:proofErr w:type="gramStart"/>
      <w:r w:rsidRPr="00CE424B">
        <w:rPr>
          <w:i/>
          <w:sz w:val="16"/>
        </w:rPr>
        <w:t>sqoop</w:t>
      </w:r>
      <w:proofErr w:type="spellEnd"/>
      <w:proofErr w:type="gramEnd"/>
      <w:r w:rsidRPr="00CE424B">
        <w:rPr>
          <w:i/>
          <w:sz w:val="16"/>
        </w:rPr>
        <w:t xml:space="preserve"> import --connect </w:t>
      </w:r>
      <w:proofErr w:type="spellStart"/>
      <w:r w:rsidRPr="00CE424B">
        <w:rPr>
          <w:i/>
          <w:sz w:val="16"/>
        </w:rPr>
        <w:t>jdbc:mysql</w:t>
      </w:r>
      <w:proofErr w:type="spellEnd"/>
      <w:r w:rsidRPr="00CE424B">
        <w:rPr>
          <w:i/>
          <w:sz w:val="16"/>
        </w:rPr>
        <w:t>://localhost/</w:t>
      </w:r>
      <w:proofErr w:type="spellStart"/>
      <w:r w:rsidRPr="00CE424B">
        <w:rPr>
          <w:i/>
          <w:sz w:val="16"/>
        </w:rPr>
        <w:t>sqoop_db</w:t>
      </w:r>
      <w:proofErr w:type="spellEnd"/>
      <w:r w:rsidRPr="00CE424B">
        <w:rPr>
          <w:i/>
          <w:sz w:val="16"/>
        </w:rPr>
        <w:t xml:space="preserve"> --username 'root' -P --table '</w:t>
      </w:r>
      <w:proofErr w:type="spellStart"/>
      <w:r w:rsidRPr="00CE424B">
        <w:rPr>
          <w:i/>
          <w:sz w:val="16"/>
        </w:rPr>
        <w:t>optumstaff</w:t>
      </w:r>
      <w:proofErr w:type="spellEnd"/>
      <w:r w:rsidRPr="00CE424B">
        <w:rPr>
          <w:i/>
          <w:sz w:val="16"/>
        </w:rPr>
        <w:t>' --target-</w:t>
      </w:r>
      <w:proofErr w:type="spellStart"/>
      <w:r w:rsidRPr="00CE424B">
        <w:rPr>
          <w:i/>
          <w:sz w:val="16"/>
        </w:rPr>
        <w:t>dir</w:t>
      </w:r>
      <w:proofErr w:type="spellEnd"/>
      <w:r w:rsidRPr="00CE424B">
        <w:rPr>
          <w:i/>
          <w:sz w:val="16"/>
        </w:rPr>
        <w:t xml:space="preserve"> '/user/</w:t>
      </w:r>
      <w:proofErr w:type="spellStart"/>
      <w:r w:rsidRPr="00CE424B">
        <w:rPr>
          <w:i/>
          <w:sz w:val="16"/>
        </w:rPr>
        <w:t>cloudera</w:t>
      </w:r>
      <w:proofErr w:type="spellEnd"/>
      <w:r w:rsidRPr="00CE424B">
        <w:rPr>
          <w:i/>
          <w:sz w:val="16"/>
        </w:rPr>
        <w:t>/sqoop_import1' -m 1;</w:t>
      </w:r>
    </w:p>
    <w:p w:rsidR="00202324" w:rsidRDefault="00202324" w:rsidP="00202324">
      <w:pPr>
        <w:rPr>
          <w:b/>
        </w:rPr>
      </w:pPr>
    </w:p>
    <w:p w:rsidR="00CE424B" w:rsidRDefault="00CE424B" w:rsidP="00202324">
      <w:pPr>
        <w:rPr>
          <w:b/>
        </w:rPr>
      </w:pPr>
      <w:r>
        <w:rPr>
          <w:b/>
        </w:rPr>
        <w:t>Results</w:t>
      </w:r>
    </w:p>
    <w:p w:rsidR="00CE424B" w:rsidRDefault="00CE424B" w:rsidP="00202324">
      <w:pPr>
        <w:rPr>
          <w:b/>
        </w:rPr>
      </w:pPr>
    </w:p>
    <w:p w:rsidR="00CE424B" w:rsidRDefault="00CE424B" w:rsidP="00CE424B">
      <w:pPr>
        <w:tabs>
          <w:tab w:val="left" w:pos="450"/>
        </w:tabs>
        <w:rPr>
          <w:rFonts w:ascii="Times New Roman" w:hAnsi="Times New Roman"/>
          <w:i/>
          <w:iCs/>
          <w:sz w:val="16"/>
          <w:szCs w:val="16"/>
          <w:u w:color="000000"/>
        </w:rPr>
      </w:pPr>
      <w:r>
        <w:rPr>
          <w:rFonts w:ascii="Times New Roman" w:hAnsi="Times New Roman"/>
          <w:i/>
          <w:iCs/>
          <w:sz w:val="16"/>
          <w:szCs w:val="16"/>
          <w:u w:color="000000"/>
        </w:rPr>
        <w:t xml:space="preserve">17/10/04 05:54:05 INFO </w:t>
      </w:r>
      <w:proofErr w:type="spellStart"/>
      <w:r>
        <w:rPr>
          <w:rFonts w:ascii="Times New Roman" w:hAnsi="Times New Roman"/>
          <w:i/>
          <w:iCs/>
          <w:sz w:val="16"/>
          <w:szCs w:val="16"/>
          <w:u w:color="000000"/>
        </w:rPr>
        <w:t>mapreduce.Job</w:t>
      </w:r>
      <w:proofErr w:type="spellEnd"/>
      <w:r>
        <w:rPr>
          <w:rFonts w:ascii="Times New Roman" w:hAnsi="Times New Roman"/>
          <w:i/>
          <w:iCs/>
          <w:sz w:val="16"/>
          <w:szCs w:val="16"/>
          <w:u w:color="000000"/>
        </w:rPr>
        <w:t>: Job job_1507104061255_0017 completed successfully</w:t>
      </w:r>
    </w:p>
    <w:p w:rsidR="00CE424B" w:rsidRDefault="00CE424B" w:rsidP="00CE424B">
      <w:pPr>
        <w:tabs>
          <w:tab w:val="left" w:pos="450"/>
        </w:tabs>
        <w:rPr>
          <w:rFonts w:ascii="Times New Roman" w:hAnsi="Times New Roman"/>
          <w:i/>
          <w:iCs/>
          <w:sz w:val="16"/>
          <w:szCs w:val="16"/>
          <w:u w:color="000000"/>
        </w:rPr>
      </w:pPr>
      <w:r>
        <w:rPr>
          <w:rFonts w:ascii="Times New Roman" w:hAnsi="Times New Roman"/>
          <w:i/>
          <w:iCs/>
          <w:sz w:val="16"/>
          <w:szCs w:val="16"/>
          <w:u w:color="000000"/>
        </w:rPr>
        <w:t xml:space="preserve">17/10/04 05:54:05 INFO </w:t>
      </w:r>
      <w:proofErr w:type="spellStart"/>
      <w:r>
        <w:rPr>
          <w:rFonts w:ascii="Times New Roman" w:hAnsi="Times New Roman"/>
          <w:i/>
          <w:iCs/>
          <w:sz w:val="16"/>
          <w:szCs w:val="16"/>
          <w:u w:color="000000"/>
        </w:rPr>
        <w:t>mapreduce.Job</w:t>
      </w:r>
      <w:proofErr w:type="spellEnd"/>
      <w:r>
        <w:rPr>
          <w:rFonts w:ascii="Times New Roman" w:hAnsi="Times New Roman"/>
          <w:i/>
          <w:iCs/>
          <w:sz w:val="16"/>
          <w:szCs w:val="16"/>
          <w:u w:color="000000"/>
        </w:rPr>
        <w:t>: Counters: 30</w:t>
      </w:r>
    </w:p>
    <w:p w:rsidR="00CE424B" w:rsidRDefault="00CE424B" w:rsidP="00CE424B">
      <w:pPr>
        <w:tabs>
          <w:tab w:val="left" w:pos="450"/>
        </w:tabs>
        <w:rPr>
          <w:rFonts w:ascii="Times New Roman" w:hAnsi="Times New Roman"/>
          <w:i/>
          <w:iCs/>
          <w:sz w:val="16"/>
          <w:szCs w:val="16"/>
          <w:u w:color="000000"/>
        </w:rPr>
      </w:pPr>
      <w:r>
        <w:rPr>
          <w:rFonts w:ascii="Times New Roman" w:hAnsi="Times New Roman"/>
          <w:i/>
          <w:iCs/>
          <w:sz w:val="16"/>
          <w:szCs w:val="16"/>
          <w:u w:color="000000"/>
        </w:rPr>
        <w:t xml:space="preserve">        File System Counters</w:t>
      </w:r>
    </w:p>
    <w:p w:rsidR="00CE424B" w:rsidRDefault="00CE424B" w:rsidP="00CE424B">
      <w:pPr>
        <w:tabs>
          <w:tab w:val="left" w:pos="450"/>
        </w:tabs>
        <w:rPr>
          <w:rFonts w:ascii="Times New Roman" w:hAnsi="Times New Roman"/>
          <w:i/>
          <w:iCs/>
          <w:sz w:val="16"/>
          <w:szCs w:val="16"/>
          <w:u w:color="000000"/>
        </w:rPr>
      </w:pPr>
      <w:r>
        <w:rPr>
          <w:rFonts w:ascii="Times New Roman" w:hAnsi="Times New Roman"/>
          <w:i/>
          <w:iCs/>
          <w:sz w:val="16"/>
          <w:szCs w:val="16"/>
          <w:u w:color="000000"/>
        </w:rPr>
        <w:t xml:space="preserve">                FILE: Number of bytes read=0</w:t>
      </w:r>
    </w:p>
    <w:p w:rsidR="00CE424B" w:rsidRDefault="00CE424B" w:rsidP="00CE424B">
      <w:pPr>
        <w:tabs>
          <w:tab w:val="left" w:pos="450"/>
        </w:tabs>
        <w:rPr>
          <w:rFonts w:ascii="Times New Roman" w:hAnsi="Times New Roman"/>
          <w:i/>
          <w:iCs/>
          <w:sz w:val="16"/>
          <w:szCs w:val="16"/>
          <w:u w:color="000000"/>
        </w:rPr>
      </w:pPr>
      <w:r>
        <w:rPr>
          <w:rFonts w:ascii="Times New Roman" w:hAnsi="Times New Roman"/>
          <w:i/>
          <w:iCs/>
          <w:sz w:val="16"/>
          <w:szCs w:val="16"/>
          <w:u w:color="000000"/>
        </w:rPr>
        <w:t xml:space="preserve">                FILE: Number of bytes written=151480</w:t>
      </w:r>
    </w:p>
    <w:p w:rsidR="00CE424B" w:rsidRDefault="00CE424B" w:rsidP="00CE424B">
      <w:pPr>
        <w:tabs>
          <w:tab w:val="left" w:pos="450"/>
        </w:tabs>
        <w:rPr>
          <w:rFonts w:ascii="Times New Roman" w:hAnsi="Times New Roman"/>
          <w:i/>
          <w:iCs/>
          <w:sz w:val="16"/>
          <w:szCs w:val="16"/>
          <w:u w:color="000000"/>
        </w:rPr>
      </w:pPr>
      <w:r>
        <w:rPr>
          <w:rFonts w:ascii="Times New Roman" w:hAnsi="Times New Roman"/>
          <w:i/>
          <w:iCs/>
          <w:sz w:val="16"/>
          <w:szCs w:val="16"/>
          <w:u w:color="000000"/>
        </w:rPr>
        <w:t xml:space="preserve">                FILE: Number of read operations=0</w:t>
      </w:r>
    </w:p>
    <w:p w:rsidR="00CE424B" w:rsidRDefault="00CE424B" w:rsidP="00CE424B">
      <w:pPr>
        <w:tabs>
          <w:tab w:val="left" w:pos="450"/>
        </w:tabs>
        <w:rPr>
          <w:rFonts w:ascii="Times New Roman" w:hAnsi="Times New Roman"/>
          <w:i/>
          <w:iCs/>
          <w:sz w:val="16"/>
          <w:szCs w:val="16"/>
          <w:u w:color="000000"/>
        </w:rPr>
      </w:pPr>
      <w:r>
        <w:rPr>
          <w:rFonts w:ascii="Times New Roman" w:hAnsi="Times New Roman"/>
          <w:i/>
          <w:iCs/>
          <w:sz w:val="16"/>
          <w:szCs w:val="16"/>
          <w:u w:color="000000"/>
        </w:rPr>
        <w:t xml:space="preserve">                FILE: Number of large read operations=0</w:t>
      </w:r>
    </w:p>
    <w:p w:rsidR="00CE424B" w:rsidRDefault="00CE424B" w:rsidP="00CE424B">
      <w:pPr>
        <w:tabs>
          <w:tab w:val="left" w:pos="450"/>
        </w:tabs>
        <w:rPr>
          <w:rFonts w:ascii="Times New Roman" w:hAnsi="Times New Roman"/>
          <w:i/>
          <w:iCs/>
          <w:sz w:val="16"/>
          <w:szCs w:val="16"/>
          <w:u w:color="000000"/>
        </w:rPr>
      </w:pPr>
      <w:r>
        <w:rPr>
          <w:rFonts w:ascii="Times New Roman" w:hAnsi="Times New Roman"/>
          <w:i/>
          <w:iCs/>
          <w:sz w:val="16"/>
          <w:szCs w:val="16"/>
          <w:u w:color="000000"/>
        </w:rPr>
        <w:t xml:space="preserve">                FILE: Number of write operations=0</w:t>
      </w:r>
    </w:p>
    <w:p w:rsidR="00CE424B" w:rsidRDefault="00CE424B" w:rsidP="00CE424B">
      <w:pPr>
        <w:tabs>
          <w:tab w:val="left" w:pos="450"/>
        </w:tabs>
        <w:rPr>
          <w:rFonts w:ascii="Times New Roman" w:hAnsi="Times New Roman"/>
          <w:i/>
          <w:iCs/>
          <w:sz w:val="16"/>
          <w:szCs w:val="16"/>
          <w:u w:color="000000"/>
        </w:rPr>
      </w:pPr>
      <w:r>
        <w:rPr>
          <w:rFonts w:ascii="Times New Roman" w:hAnsi="Times New Roman"/>
          <w:i/>
          <w:iCs/>
          <w:sz w:val="16"/>
          <w:szCs w:val="16"/>
          <w:u w:color="000000"/>
        </w:rPr>
        <w:t xml:space="preserve">                HDFS: Number of bytes read=87</w:t>
      </w:r>
    </w:p>
    <w:p w:rsidR="00CE424B" w:rsidRDefault="00CE424B" w:rsidP="00CE424B">
      <w:pPr>
        <w:tabs>
          <w:tab w:val="left" w:pos="450"/>
        </w:tabs>
        <w:rPr>
          <w:rFonts w:ascii="Times New Roman" w:hAnsi="Times New Roman"/>
          <w:i/>
          <w:iCs/>
          <w:sz w:val="16"/>
          <w:szCs w:val="16"/>
          <w:u w:color="000000"/>
        </w:rPr>
      </w:pPr>
      <w:r>
        <w:rPr>
          <w:rFonts w:ascii="Times New Roman" w:hAnsi="Times New Roman"/>
          <w:i/>
          <w:iCs/>
          <w:sz w:val="16"/>
          <w:szCs w:val="16"/>
          <w:u w:color="000000"/>
        </w:rPr>
        <w:t xml:space="preserve">                HDFS: Number of bytes written=272</w:t>
      </w:r>
    </w:p>
    <w:p w:rsidR="00CE424B" w:rsidRDefault="00CE424B" w:rsidP="00CE424B">
      <w:pPr>
        <w:tabs>
          <w:tab w:val="left" w:pos="450"/>
        </w:tabs>
        <w:rPr>
          <w:rFonts w:ascii="Times New Roman" w:hAnsi="Times New Roman"/>
          <w:i/>
          <w:iCs/>
          <w:sz w:val="16"/>
          <w:szCs w:val="16"/>
          <w:u w:color="000000"/>
        </w:rPr>
      </w:pPr>
      <w:r>
        <w:rPr>
          <w:rFonts w:ascii="Times New Roman" w:hAnsi="Times New Roman"/>
          <w:i/>
          <w:iCs/>
          <w:sz w:val="16"/>
          <w:szCs w:val="16"/>
          <w:u w:color="000000"/>
        </w:rPr>
        <w:t xml:space="preserve">                HDFS: Number of read operations=4</w:t>
      </w:r>
    </w:p>
    <w:p w:rsidR="00CE424B" w:rsidRDefault="00CE424B" w:rsidP="00CE424B">
      <w:pPr>
        <w:tabs>
          <w:tab w:val="left" w:pos="450"/>
        </w:tabs>
        <w:rPr>
          <w:rFonts w:ascii="Times New Roman" w:hAnsi="Times New Roman"/>
          <w:i/>
          <w:iCs/>
          <w:sz w:val="16"/>
          <w:szCs w:val="16"/>
          <w:u w:color="000000"/>
        </w:rPr>
      </w:pPr>
      <w:r>
        <w:rPr>
          <w:rFonts w:ascii="Times New Roman" w:hAnsi="Times New Roman"/>
          <w:i/>
          <w:iCs/>
          <w:sz w:val="16"/>
          <w:szCs w:val="16"/>
          <w:u w:color="000000"/>
        </w:rPr>
        <w:t xml:space="preserve">                HDFS: Number of large read operations=0</w:t>
      </w:r>
    </w:p>
    <w:p w:rsidR="00CE424B" w:rsidRDefault="00CE424B" w:rsidP="00CE424B">
      <w:pPr>
        <w:tabs>
          <w:tab w:val="left" w:pos="450"/>
        </w:tabs>
        <w:rPr>
          <w:rFonts w:ascii="Times New Roman" w:hAnsi="Times New Roman"/>
          <w:i/>
          <w:iCs/>
          <w:sz w:val="16"/>
          <w:szCs w:val="16"/>
          <w:u w:color="000000"/>
        </w:rPr>
      </w:pPr>
      <w:r>
        <w:rPr>
          <w:rFonts w:ascii="Times New Roman" w:hAnsi="Times New Roman"/>
          <w:i/>
          <w:iCs/>
          <w:sz w:val="16"/>
          <w:szCs w:val="16"/>
          <w:u w:color="000000"/>
        </w:rPr>
        <w:t xml:space="preserve">                HDFS: Number of write operations=2</w:t>
      </w:r>
    </w:p>
    <w:p w:rsidR="00CE424B" w:rsidRDefault="00CE424B" w:rsidP="00CE424B">
      <w:pPr>
        <w:tabs>
          <w:tab w:val="left" w:pos="450"/>
        </w:tabs>
        <w:rPr>
          <w:rFonts w:ascii="Times New Roman" w:hAnsi="Times New Roman"/>
          <w:i/>
          <w:iCs/>
          <w:sz w:val="16"/>
          <w:szCs w:val="16"/>
          <w:u w:color="000000"/>
        </w:rPr>
      </w:pPr>
      <w:r>
        <w:rPr>
          <w:rFonts w:ascii="Times New Roman" w:hAnsi="Times New Roman"/>
          <w:i/>
          <w:iCs/>
          <w:sz w:val="16"/>
          <w:szCs w:val="16"/>
          <w:u w:color="000000"/>
        </w:rPr>
        <w:t xml:space="preserve">        Job Counters</w:t>
      </w:r>
    </w:p>
    <w:p w:rsidR="00CE424B" w:rsidRDefault="00CE424B" w:rsidP="00CE424B">
      <w:pPr>
        <w:tabs>
          <w:tab w:val="left" w:pos="450"/>
        </w:tabs>
        <w:rPr>
          <w:rFonts w:ascii="Times New Roman" w:hAnsi="Times New Roman"/>
          <w:i/>
          <w:iCs/>
          <w:sz w:val="16"/>
          <w:szCs w:val="16"/>
          <w:u w:color="000000"/>
        </w:rPr>
      </w:pPr>
      <w:r>
        <w:rPr>
          <w:rFonts w:ascii="Times New Roman" w:hAnsi="Times New Roman"/>
          <w:i/>
          <w:iCs/>
          <w:sz w:val="16"/>
          <w:szCs w:val="16"/>
          <w:u w:color="000000"/>
        </w:rPr>
        <w:t xml:space="preserve">                Launched map tasks=1</w:t>
      </w:r>
    </w:p>
    <w:p w:rsidR="00CE424B" w:rsidRDefault="00CE424B" w:rsidP="00CE424B">
      <w:pPr>
        <w:tabs>
          <w:tab w:val="left" w:pos="450"/>
        </w:tabs>
        <w:rPr>
          <w:rFonts w:ascii="Times New Roman" w:hAnsi="Times New Roman"/>
          <w:i/>
          <w:iCs/>
          <w:sz w:val="16"/>
          <w:szCs w:val="16"/>
          <w:u w:color="000000"/>
        </w:rPr>
      </w:pPr>
      <w:r>
        <w:rPr>
          <w:rFonts w:ascii="Times New Roman" w:hAnsi="Times New Roman"/>
          <w:i/>
          <w:iCs/>
          <w:sz w:val="16"/>
          <w:szCs w:val="16"/>
          <w:u w:color="000000"/>
        </w:rPr>
        <w:t xml:space="preserve">                Other local map tasks=1</w:t>
      </w:r>
    </w:p>
    <w:p w:rsidR="00CE424B" w:rsidRDefault="00CE424B" w:rsidP="00CE424B">
      <w:pPr>
        <w:tabs>
          <w:tab w:val="left" w:pos="450"/>
        </w:tabs>
        <w:rPr>
          <w:rFonts w:ascii="Times New Roman" w:hAnsi="Times New Roman"/>
          <w:i/>
          <w:iCs/>
          <w:sz w:val="16"/>
          <w:szCs w:val="16"/>
          <w:u w:color="000000"/>
        </w:rPr>
      </w:pPr>
      <w:r>
        <w:rPr>
          <w:rFonts w:ascii="Times New Roman" w:hAnsi="Times New Roman"/>
          <w:i/>
          <w:iCs/>
          <w:sz w:val="16"/>
          <w:szCs w:val="16"/>
          <w:u w:color="000000"/>
        </w:rPr>
        <w:t xml:space="preserve">                Total time spent by all maps in occupied slots (</w:t>
      </w:r>
      <w:proofErr w:type="spellStart"/>
      <w:r>
        <w:rPr>
          <w:rFonts w:ascii="Times New Roman" w:hAnsi="Times New Roman"/>
          <w:i/>
          <w:iCs/>
          <w:sz w:val="16"/>
          <w:szCs w:val="16"/>
          <w:u w:color="000000"/>
        </w:rPr>
        <w:t>ms</w:t>
      </w:r>
      <w:proofErr w:type="spellEnd"/>
      <w:proofErr w:type="gramStart"/>
      <w:r>
        <w:rPr>
          <w:rFonts w:ascii="Times New Roman" w:hAnsi="Times New Roman"/>
          <w:i/>
          <w:iCs/>
          <w:sz w:val="16"/>
          <w:szCs w:val="16"/>
          <w:u w:color="000000"/>
        </w:rPr>
        <w:t>)=</w:t>
      </w:r>
      <w:proofErr w:type="gramEnd"/>
      <w:r>
        <w:rPr>
          <w:rFonts w:ascii="Times New Roman" w:hAnsi="Times New Roman"/>
          <w:i/>
          <w:iCs/>
          <w:sz w:val="16"/>
          <w:szCs w:val="16"/>
          <w:u w:color="000000"/>
        </w:rPr>
        <w:t>23910</w:t>
      </w:r>
    </w:p>
    <w:p w:rsidR="00CE424B" w:rsidRDefault="00CE424B" w:rsidP="00CE424B">
      <w:pPr>
        <w:tabs>
          <w:tab w:val="left" w:pos="450"/>
        </w:tabs>
        <w:rPr>
          <w:rFonts w:ascii="Times New Roman" w:hAnsi="Times New Roman"/>
          <w:i/>
          <w:iCs/>
          <w:sz w:val="16"/>
          <w:szCs w:val="16"/>
          <w:u w:color="000000"/>
        </w:rPr>
      </w:pPr>
      <w:r>
        <w:rPr>
          <w:rFonts w:ascii="Times New Roman" w:hAnsi="Times New Roman"/>
          <w:i/>
          <w:iCs/>
          <w:sz w:val="16"/>
          <w:szCs w:val="16"/>
          <w:u w:color="000000"/>
        </w:rPr>
        <w:t xml:space="preserve">                Total time spent by all reduces in occupied slots (</w:t>
      </w:r>
      <w:proofErr w:type="spellStart"/>
      <w:r>
        <w:rPr>
          <w:rFonts w:ascii="Times New Roman" w:hAnsi="Times New Roman"/>
          <w:i/>
          <w:iCs/>
          <w:sz w:val="16"/>
          <w:szCs w:val="16"/>
          <w:u w:color="000000"/>
        </w:rPr>
        <w:t>ms</w:t>
      </w:r>
      <w:proofErr w:type="spellEnd"/>
      <w:proofErr w:type="gramStart"/>
      <w:r>
        <w:rPr>
          <w:rFonts w:ascii="Times New Roman" w:hAnsi="Times New Roman"/>
          <w:i/>
          <w:iCs/>
          <w:sz w:val="16"/>
          <w:szCs w:val="16"/>
          <w:u w:color="000000"/>
        </w:rPr>
        <w:t>)=</w:t>
      </w:r>
      <w:proofErr w:type="gramEnd"/>
      <w:r>
        <w:rPr>
          <w:rFonts w:ascii="Times New Roman" w:hAnsi="Times New Roman"/>
          <w:i/>
          <w:iCs/>
          <w:sz w:val="16"/>
          <w:szCs w:val="16"/>
          <w:u w:color="000000"/>
        </w:rPr>
        <w:t>0</w:t>
      </w:r>
    </w:p>
    <w:p w:rsidR="00CE424B" w:rsidRDefault="00CE424B" w:rsidP="00CE424B">
      <w:pPr>
        <w:tabs>
          <w:tab w:val="left" w:pos="450"/>
        </w:tabs>
        <w:rPr>
          <w:rFonts w:ascii="Times New Roman" w:hAnsi="Times New Roman"/>
          <w:i/>
          <w:iCs/>
          <w:sz w:val="16"/>
          <w:szCs w:val="16"/>
          <w:u w:color="000000"/>
        </w:rPr>
      </w:pPr>
      <w:r>
        <w:rPr>
          <w:rFonts w:ascii="Times New Roman" w:hAnsi="Times New Roman"/>
          <w:i/>
          <w:iCs/>
          <w:sz w:val="16"/>
          <w:szCs w:val="16"/>
          <w:u w:color="000000"/>
        </w:rPr>
        <w:t xml:space="preserve">                Total time spent by all map tasks (</w:t>
      </w:r>
      <w:proofErr w:type="spellStart"/>
      <w:r>
        <w:rPr>
          <w:rFonts w:ascii="Times New Roman" w:hAnsi="Times New Roman"/>
          <w:i/>
          <w:iCs/>
          <w:sz w:val="16"/>
          <w:szCs w:val="16"/>
          <w:u w:color="000000"/>
        </w:rPr>
        <w:t>ms</w:t>
      </w:r>
      <w:proofErr w:type="spellEnd"/>
      <w:proofErr w:type="gramStart"/>
      <w:r>
        <w:rPr>
          <w:rFonts w:ascii="Times New Roman" w:hAnsi="Times New Roman"/>
          <w:i/>
          <w:iCs/>
          <w:sz w:val="16"/>
          <w:szCs w:val="16"/>
          <w:u w:color="000000"/>
        </w:rPr>
        <w:t>)=</w:t>
      </w:r>
      <w:proofErr w:type="gramEnd"/>
      <w:r>
        <w:rPr>
          <w:rFonts w:ascii="Times New Roman" w:hAnsi="Times New Roman"/>
          <w:i/>
          <w:iCs/>
          <w:sz w:val="16"/>
          <w:szCs w:val="16"/>
          <w:u w:color="000000"/>
        </w:rPr>
        <w:t>23910</w:t>
      </w:r>
    </w:p>
    <w:p w:rsidR="00CE424B" w:rsidRDefault="00CE424B" w:rsidP="00CE424B">
      <w:pPr>
        <w:tabs>
          <w:tab w:val="left" w:pos="450"/>
        </w:tabs>
        <w:rPr>
          <w:rFonts w:ascii="Times New Roman" w:hAnsi="Times New Roman"/>
          <w:i/>
          <w:iCs/>
          <w:sz w:val="16"/>
          <w:szCs w:val="16"/>
          <w:u w:color="000000"/>
        </w:rPr>
      </w:pPr>
      <w:r>
        <w:rPr>
          <w:rFonts w:ascii="Times New Roman" w:hAnsi="Times New Roman"/>
          <w:i/>
          <w:iCs/>
          <w:sz w:val="16"/>
          <w:szCs w:val="16"/>
          <w:u w:color="000000"/>
        </w:rPr>
        <w:t xml:space="preserve">                Total </w:t>
      </w:r>
      <w:proofErr w:type="spellStart"/>
      <w:r>
        <w:rPr>
          <w:rFonts w:ascii="Times New Roman" w:hAnsi="Times New Roman"/>
          <w:i/>
          <w:iCs/>
          <w:sz w:val="16"/>
          <w:szCs w:val="16"/>
          <w:u w:color="000000"/>
        </w:rPr>
        <w:t>vcore</w:t>
      </w:r>
      <w:proofErr w:type="spellEnd"/>
      <w:r>
        <w:rPr>
          <w:rFonts w:ascii="Times New Roman" w:hAnsi="Times New Roman"/>
          <w:i/>
          <w:iCs/>
          <w:sz w:val="16"/>
          <w:szCs w:val="16"/>
          <w:u w:color="000000"/>
        </w:rPr>
        <w:t>-milliseconds taken by all map tasks=23910</w:t>
      </w:r>
    </w:p>
    <w:p w:rsidR="00CE424B" w:rsidRDefault="00CE424B" w:rsidP="00CE424B">
      <w:pPr>
        <w:tabs>
          <w:tab w:val="left" w:pos="450"/>
        </w:tabs>
        <w:rPr>
          <w:rFonts w:ascii="Times New Roman" w:hAnsi="Times New Roman"/>
          <w:i/>
          <w:iCs/>
          <w:sz w:val="16"/>
          <w:szCs w:val="16"/>
          <w:u w:color="000000"/>
        </w:rPr>
      </w:pPr>
      <w:r>
        <w:rPr>
          <w:rFonts w:ascii="Times New Roman" w:hAnsi="Times New Roman"/>
          <w:i/>
          <w:iCs/>
          <w:sz w:val="16"/>
          <w:szCs w:val="16"/>
          <w:u w:color="000000"/>
        </w:rPr>
        <w:t xml:space="preserve">                Total megabyte-milliseconds taken by all map tasks=24483840</w:t>
      </w:r>
    </w:p>
    <w:p w:rsidR="00CE424B" w:rsidRDefault="00CE424B" w:rsidP="00CE424B">
      <w:pPr>
        <w:tabs>
          <w:tab w:val="left" w:pos="450"/>
        </w:tabs>
        <w:rPr>
          <w:rFonts w:ascii="Times New Roman" w:hAnsi="Times New Roman"/>
          <w:i/>
          <w:iCs/>
          <w:sz w:val="16"/>
          <w:szCs w:val="16"/>
          <w:u w:color="000000"/>
        </w:rPr>
      </w:pPr>
      <w:r>
        <w:rPr>
          <w:rFonts w:ascii="Times New Roman" w:hAnsi="Times New Roman"/>
          <w:i/>
          <w:iCs/>
          <w:sz w:val="16"/>
          <w:szCs w:val="16"/>
          <w:u w:color="000000"/>
        </w:rPr>
        <w:t xml:space="preserve">        Map-Reduce Framework</w:t>
      </w:r>
    </w:p>
    <w:p w:rsidR="00CE424B" w:rsidRDefault="00CE424B" w:rsidP="00CE424B">
      <w:pPr>
        <w:tabs>
          <w:tab w:val="left" w:pos="450"/>
        </w:tabs>
        <w:rPr>
          <w:rFonts w:ascii="Times New Roman" w:hAnsi="Times New Roman"/>
          <w:i/>
          <w:iCs/>
          <w:sz w:val="16"/>
          <w:szCs w:val="16"/>
          <w:u w:color="000000"/>
        </w:rPr>
      </w:pPr>
      <w:r>
        <w:rPr>
          <w:rFonts w:ascii="Times New Roman" w:hAnsi="Times New Roman"/>
          <w:i/>
          <w:iCs/>
          <w:sz w:val="16"/>
          <w:szCs w:val="16"/>
          <w:u w:color="000000"/>
        </w:rPr>
        <w:t xml:space="preserve">                Map input records=6</w:t>
      </w:r>
    </w:p>
    <w:p w:rsidR="00CE424B" w:rsidRDefault="00CE424B" w:rsidP="00CE424B">
      <w:pPr>
        <w:tabs>
          <w:tab w:val="left" w:pos="450"/>
        </w:tabs>
        <w:rPr>
          <w:rFonts w:ascii="Times New Roman" w:hAnsi="Times New Roman"/>
          <w:i/>
          <w:iCs/>
          <w:sz w:val="16"/>
          <w:szCs w:val="16"/>
          <w:u w:color="000000"/>
        </w:rPr>
      </w:pPr>
      <w:r>
        <w:rPr>
          <w:rFonts w:ascii="Times New Roman" w:hAnsi="Times New Roman"/>
          <w:i/>
          <w:iCs/>
          <w:sz w:val="16"/>
          <w:szCs w:val="16"/>
          <w:u w:color="000000"/>
        </w:rPr>
        <w:t xml:space="preserve">                Map output records=6</w:t>
      </w:r>
    </w:p>
    <w:p w:rsidR="00CE424B" w:rsidRDefault="00CE424B" w:rsidP="00CE424B">
      <w:pPr>
        <w:tabs>
          <w:tab w:val="left" w:pos="450"/>
        </w:tabs>
        <w:rPr>
          <w:rFonts w:ascii="Times New Roman" w:hAnsi="Times New Roman"/>
          <w:i/>
          <w:iCs/>
          <w:sz w:val="16"/>
          <w:szCs w:val="16"/>
          <w:u w:color="000000"/>
        </w:rPr>
      </w:pPr>
      <w:r>
        <w:rPr>
          <w:rFonts w:ascii="Times New Roman" w:hAnsi="Times New Roman"/>
          <w:i/>
          <w:iCs/>
          <w:sz w:val="16"/>
          <w:szCs w:val="16"/>
          <w:u w:color="000000"/>
        </w:rPr>
        <w:t xml:space="preserve">                Input split bytes=87</w:t>
      </w:r>
    </w:p>
    <w:p w:rsidR="00CE424B" w:rsidRDefault="00CE424B" w:rsidP="00CE424B">
      <w:pPr>
        <w:tabs>
          <w:tab w:val="left" w:pos="450"/>
        </w:tabs>
        <w:rPr>
          <w:rFonts w:ascii="Times New Roman" w:hAnsi="Times New Roman"/>
          <w:i/>
          <w:iCs/>
          <w:sz w:val="16"/>
          <w:szCs w:val="16"/>
          <w:u w:color="000000"/>
        </w:rPr>
      </w:pPr>
      <w:r>
        <w:rPr>
          <w:rFonts w:ascii="Times New Roman" w:hAnsi="Times New Roman"/>
          <w:i/>
          <w:iCs/>
          <w:sz w:val="16"/>
          <w:szCs w:val="16"/>
          <w:u w:color="000000"/>
        </w:rPr>
        <w:t xml:space="preserve">                Spilled Records=0</w:t>
      </w:r>
    </w:p>
    <w:p w:rsidR="00CE424B" w:rsidRDefault="00CE424B" w:rsidP="00CE424B">
      <w:pPr>
        <w:tabs>
          <w:tab w:val="left" w:pos="450"/>
        </w:tabs>
        <w:rPr>
          <w:rFonts w:ascii="Times New Roman" w:hAnsi="Times New Roman"/>
          <w:i/>
          <w:iCs/>
          <w:sz w:val="16"/>
          <w:szCs w:val="16"/>
          <w:u w:color="000000"/>
        </w:rPr>
      </w:pPr>
      <w:r>
        <w:rPr>
          <w:rFonts w:ascii="Times New Roman" w:hAnsi="Times New Roman"/>
          <w:i/>
          <w:iCs/>
          <w:sz w:val="16"/>
          <w:szCs w:val="16"/>
          <w:u w:color="000000"/>
        </w:rPr>
        <w:t xml:space="preserve">                Failed Shuffles=0</w:t>
      </w:r>
    </w:p>
    <w:p w:rsidR="00CE424B" w:rsidRDefault="00CE424B" w:rsidP="00CE424B">
      <w:pPr>
        <w:tabs>
          <w:tab w:val="left" w:pos="450"/>
        </w:tabs>
        <w:rPr>
          <w:rFonts w:ascii="Times New Roman" w:hAnsi="Times New Roman"/>
          <w:i/>
          <w:iCs/>
          <w:sz w:val="16"/>
          <w:szCs w:val="16"/>
          <w:u w:color="000000"/>
        </w:rPr>
      </w:pPr>
      <w:r>
        <w:rPr>
          <w:rFonts w:ascii="Times New Roman" w:hAnsi="Times New Roman"/>
          <w:i/>
          <w:iCs/>
          <w:sz w:val="16"/>
          <w:szCs w:val="16"/>
          <w:u w:color="000000"/>
        </w:rPr>
        <w:t xml:space="preserve">                Merged Map outputs=0</w:t>
      </w:r>
    </w:p>
    <w:p w:rsidR="00CE424B" w:rsidRDefault="00CE424B" w:rsidP="00CE424B">
      <w:pPr>
        <w:tabs>
          <w:tab w:val="left" w:pos="450"/>
        </w:tabs>
        <w:rPr>
          <w:rFonts w:ascii="Times New Roman" w:hAnsi="Times New Roman"/>
          <w:i/>
          <w:iCs/>
          <w:sz w:val="16"/>
          <w:szCs w:val="16"/>
          <w:u w:color="000000"/>
        </w:rPr>
      </w:pPr>
      <w:r>
        <w:rPr>
          <w:rFonts w:ascii="Times New Roman" w:hAnsi="Times New Roman"/>
          <w:i/>
          <w:iCs/>
          <w:sz w:val="16"/>
          <w:szCs w:val="16"/>
          <w:u w:color="000000"/>
        </w:rPr>
        <w:t xml:space="preserve">                GC time elapsed (</w:t>
      </w:r>
      <w:proofErr w:type="spellStart"/>
      <w:r>
        <w:rPr>
          <w:rFonts w:ascii="Times New Roman" w:hAnsi="Times New Roman"/>
          <w:i/>
          <w:iCs/>
          <w:sz w:val="16"/>
          <w:szCs w:val="16"/>
          <w:u w:color="000000"/>
        </w:rPr>
        <w:t>ms</w:t>
      </w:r>
      <w:proofErr w:type="spellEnd"/>
      <w:proofErr w:type="gramStart"/>
      <w:r>
        <w:rPr>
          <w:rFonts w:ascii="Times New Roman" w:hAnsi="Times New Roman"/>
          <w:i/>
          <w:iCs/>
          <w:sz w:val="16"/>
          <w:szCs w:val="16"/>
          <w:u w:color="000000"/>
        </w:rPr>
        <w:t>)=</w:t>
      </w:r>
      <w:proofErr w:type="gramEnd"/>
      <w:r>
        <w:rPr>
          <w:rFonts w:ascii="Times New Roman" w:hAnsi="Times New Roman"/>
          <w:i/>
          <w:iCs/>
          <w:sz w:val="16"/>
          <w:szCs w:val="16"/>
          <w:u w:color="000000"/>
        </w:rPr>
        <w:t>119</w:t>
      </w:r>
    </w:p>
    <w:p w:rsidR="00CE424B" w:rsidRDefault="00CE424B" w:rsidP="00CE424B">
      <w:pPr>
        <w:tabs>
          <w:tab w:val="left" w:pos="450"/>
        </w:tabs>
        <w:rPr>
          <w:rFonts w:ascii="Times New Roman" w:hAnsi="Times New Roman"/>
          <w:i/>
          <w:iCs/>
          <w:sz w:val="16"/>
          <w:szCs w:val="16"/>
          <w:u w:color="000000"/>
        </w:rPr>
      </w:pPr>
      <w:r>
        <w:rPr>
          <w:rFonts w:ascii="Times New Roman" w:hAnsi="Times New Roman"/>
          <w:i/>
          <w:iCs/>
          <w:sz w:val="16"/>
          <w:szCs w:val="16"/>
          <w:u w:color="000000"/>
        </w:rPr>
        <w:t xml:space="preserve">                CPU time spent (</w:t>
      </w:r>
      <w:proofErr w:type="spellStart"/>
      <w:r>
        <w:rPr>
          <w:rFonts w:ascii="Times New Roman" w:hAnsi="Times New Roman"/>
          <w:i/>
          <w:iCs/>
          <w:sz w:val="16"/>
          <w:szCs w:val="16"/>
          <w:u w:color="000000"/>
        </w:rPr>
        <w:t>ms</w:t>
      </w:r>
      <w:proofErr w:type="spellEnd"/>
      <w:proofErr w:type="gramStart"/>
      <w:r>
        <w:rPr>
          <w:rFonts w:ascii="Times New Roman" w:hAnsi="Times New Roman"/>
          <w:i/>
          <w:iCs/>
          <w:sz w:val="16"/>
          <w:szCs w:val="16"/>
          <w:u w:color="000000"/>
        </w:rPr>
        <w:t>)=</w:t>
      </w:r>
      <w:proofErr w:type="gramEnd"/>
      <w:r>
        <w:rPr>
          <w:rFonts w:ascii="Times New Roman" w:hAnsi="Times New Roman"/>
          <w:i/>
          <w:iCs/>
          <w:sz w:val="16"/>
          <w:szCs w:val="16"/>
          <w:u w:color="000000"/>
        </w:rPr>
        <w:t>1310</w:t>
      </w:r>
    </w:p>
    <w:p w:rsidR="00CE424B" w:rsidRDefault="00CE424B" w:rsidP="00CE424B">
      <w:pPr>
        <w:tabs>
          <w:tab w:val="left" w:pos="450"/>
        </w:tabs>
        <w:rPr>
          <w:rFonts w:ascii="Times New Roman" w:hAnsi="Times New Roman"/>
          <w:i/>
          <w:iCs/>
          <w:sz w:val="16"/>
          <w:szCs w:val="16"/>
          <w:u w:color="000000"/>
        </w:rPr>
      </w:pPr>
      <w:r>
        <w:rPr>
          <w:rFonts w:ascii="Times New Roman" w:hAnsi="Times New Roman"/>
          <w:i/>
          <w:iCs/>
          <w:sz w:val="16"/>
          <w:szCs w:val="16"/>
          <w:u w:color="000000"/>
        </w:rPr>
        <w:t xml:space="preserve">                Physical memory (bytes) snapshot=122650624</w:t>
      </w:r>
    </w:p>
    <w:p w:rsidR="00CE424B" w:rsidRDefault="00CE424B" w:rsidP="00CE424B">
      <w:pPr>
        <w:tabs>
          <w:tab w:val="left" w:pos="450"/>
        </w:tabs>
        <w:rPr>
          <w:rFonts w:ascii="Times New Roman" w:hAnsi="Times New Roman"/>
          <w:i/>
          <w:iCs/>
          <w:sz w:val="16"/>
          <w:szCs w:val="16"/>
          <w:u w:color="000000"/>
        </w:rPr>
      </w:pPr>
      <w:r>
        <w:rPr>
          <w:rFonts w:ascii="Times New Roman" w:hAnsi="Times New Roman"/>
          <w:i/>
          <w:iCs/>
          <w:sz w:val="16"/>
          <w:szCs w:val="16"/>
          <w:u w:color="000000"/>
        </w:rPr>
        <w:t xml:space="preserve">                Virtual memory (bytes) snapshot=1510170624</w:t>
      </w:r>
    </w:p>
    <w:p w:rsidR="00CE424B" w:rsidRDefault="00CE424B" w:rsidP="00CE424B">
      <w:pPr>
        <w:tabs>
          <w:tab w:val="left" w:pos="450"/>
        </w:tabs>
        <w:rPr>
          <w:rFonts w:ascii="Times New Roman" w:hAnsi="Times New Roman"/>
          <w:i/>
          <w:iCs/>
          <w:sz w:val="16"/>
          <w:szCs w:val="16"/>
          <w:u w:color="000000"/>
        </w:rPr>
      </w:pPr>
      <w:r>
        <w:rPr>
          <w:rFonts w:ascii="Times New Roman" w:hAnsi="Times New Roman"/>
          <w:i/>
          <w:iCs/>
          <w:sz w:val="16"/>
          <w:szCs w:val="16"/>
          <w:u w:color="000000"/>
        </w:rPr>
        <w:t xml:space="preserve">                Total committed heap usage (bytes</w:t>
      </w:r>
      <w:proofErr w:type="gramStart"/>
      <w:r>
        <w:rPr>
          <w:rFonts w:ascii="Times New Roman" w:hAnsi="Times New Roman"/>
          <w:i/>
          <w:iCs/>
          <w:sz w:val="16"/>
          <w:szCs w:val="16"/>
          <w:u w:color="000000"/>
        </w:rPr>
        <w:t>)=</w:t>
      </w:r>
      <w:proofErr w:type="gramEnd"/>
      <w:r>
        <w:rPr>
          <w:rFonts w:ascii="Times New Roman" w:hAnsi="Times New Roman"/>
          <w:i/>
          <w:iCs/>
          <w:sz w:val="16"/>
          <w:szCs w:val="16"/>
          <w:u w:color="000000"/>
        </w:rPr>
        <w:t>60882944</w:t>
      </w:r>
    </w:p>
    <w:p w:rsidR="00CE424B" w:rsidRDefault="00CE424B" w:rsidP="00CE424B">
      <w:pPr>
        <w:tabs>
          <w:tab w:val="left" w:pos="450"/>
        </w:tabs>
        <w:rPr>
          <w:rFonts w:ascii="Times New Roman" w:hAnsi="Times New Roman"/>
          <w:i/>
          <w:iCs/>
          <w:sz w:val="16"/>
          <w:szCs w:val="16"/>
          <w:u w:color="000000"/>
        </w:rPr>
      </w:pPr>
      <w:r>
        <w:rPr>
          <w:rFonts w:ascii="Times New Roman" w:hAnsi="Times New Roman"/>
          <w:i/>
          <w:iCs/>
          <w:sz w:val="16"/>
          <w:szCs w:val="16"/>
          <w:u w:color="000000"/>
        </w:rPr>
        <w:t xml:space="preserve">        File Input Format Counters</w:t>
      </w:r>
    </w:p>
    <w:p w:rsidR="00CE424B" w:rsidRDefault="00CE424B" w:rsidP="00CE424B">
      <w:pPr>
        <w:tabs>
          <w:tab w:val="left" w:pos="450"/>
        </w:tabs>
        <w:rPr>
          <w:rFonts w:ascii="Times New Roman" w:hAnsi="Times New Roman"/>
          <w:i/>
          <w:iCs/>
          <w:sz w:val="16"/>
          <w:szCs w:val="16"/>
          <w:u w:color="000000"/>
        </w:rPr>
      </w:pPr>
      <w:r>
        <w:rPr>
          <w:rFonts w:ascii="Times New Roman" w:hAnsi="Times New Roman"/>
          <w:i/>
          <w:iCs/>
          <w:sz w:val="16"/>
          <w:szCs w:val="16"/>
          <w:u w:color="000000"/>
        </w:rPr>
        <w:t xml:space="preserve">                Bytes Read=0</w:t>
      </w:r>
    </w:p>
    <w:p w:rsidR="00CE424B" w:rsidRDefault="00CE424B" w:rsidP="00CE424B">
      <w:pPr>
        <w:tabs>
          <w:tab w:val="left" w:pos="450"/>
        </w:tabs>
        <w:rPr>
          <w:rFonts w:ascii="Times New Roman" w:hAnsi="Times New Roman"/>
          <w:i/>
          <w:iCs/>
          <w:sz w:val="16"/>
          <w:szCs w:val="16"/>
          <w:u w:color="000000"/>
        </w:rPr>
      </w:pPr>
      <w:r>
        <w:rPr>
          <w:rFonts w:ascii="Times New Roman" w:hAnsi="Times New Roman"/>
          <w:i/>
          <w:iCs/>
          <w:sz w:val="16"/>
          <w:szCs w:val="16"/>
          <w:u w:color="000000"/>
        </w:rPr>
        <w:t xml:space="preserve">        File Output Format Counters</w:t>
      </w:r>
    </w:p>
    <w:p w:rsidR="00CE424B" w:rsidRDefault="00CE424B" w:rsidP="00CE424B">
      <w:pPr>
        <w:tabs>
          <w:tab w:val="left" w:pos="450"/>
        </w:tabs>
        <w:rPr>
          <w:rFonts w:ascii="Times New Roman" w:hAnsi="Times New Roman"/>
          <w:i/>
          <w:iCs/>
          <w:sz w:val="16"/>
          <w:szCs w:val="16"/>
          <w:u w:color="000000"/>
        </w:rPr>
      </w:pPr>
      <w:r>
        <w:rPr>
          <w:rFonts w:ascii="Times New Roman" w:hAnsi="Times New Roman"/>
          <w:i/>
          <w:iCs/>
          <w:sz w:val="16"/>
          <w:szCs w:val="16"/>
          <w:u w:color="000000"/>
        </w:rPr>
        <w:t xml:space="preserve">                Bytes Written=272</w:t>
      </w:r>
    </w:p>
    <w:p w:rsidR="00CE424B" w:rsidRDefault="00CE424B" w:rsidP="00CE424B">
      <w:pPr>
        <w:tabs>
          <w:tab w:val="left" w:pos="450"/>
        </w:tabs>
        <w:rPr>
          <w:rFonts w:ascii="Times New Roman" w:hAnsi="Times New Roman"/>
          <w:i/>
          <w:iCs/>
          <w:sz w:val="16"/>
          <w:szCs w:val="16"/>
          <w:u w:color="000000"/>
        </w:rPr>
      </w:pPr>
      <w:r>
        <w:rPr>
          <w:rFonts w:ascii="Times New Roman" w:hAnsi="Times New Roman"/>
          <w:i/>
          <w:iCs/>
          <w:sz w:val="16"/>
          <w:szCs w:val="16"/>
          <w:u w:color="000000"/>
        </w:rPr>
        <w:t xml:space="preserve">17/10/04 05:54:05 INFO </w:t>
      </w:r>
      <w:proofErr w:type="spellStart"/>
      <w:r>
        <w:rPr>
          <w:rFonts w:ascii="Times New Roman" w:hAnsi="Times New Roman"/>
          <w:i/>
          <w:iCs/>
          <w:sz w:val="16"/>
          <w:szCs w:val="16"/>
          <w:u w:color="000000"/>
        </w:rPr>
        <w:t>mapreduce.ImportJobBase</w:t>
      </w:r>
      <w:proofErr w:type="spellEnd"/>
      <w:r>
        <w:rPr>
          <w:rFonts w:ascii="Times New Roman" w:hAnsi="Times New Roman"/>
          <w:i/>
          <w:iCs/>
          <w:sz w:val="16"/>
          <w:szCs w:val="16"/>
          <w:u w:color="000000"/>
        </w:rPr>
        <w:t>: Transferred 272 bytes in 49.8991 seconds (5.451 bytes/sec)</w:t>
      </w:r>
    </w:p>
    <w:p w:rsidR="00CE424B" w:rsidRDefault="00CE424B" w:rsidP="00CE424B">
      <w:pPr>
        <w:tabs>
          <w:tab w:val="left" w:pos="450"/>
        </w:tabs>
      </w:pPr>
      <w:r>
        <w:rPr>
          <w:rFonts w:ascii="Times New Roman" w:hAnsi="Times New Roman"/>
          <w:i/>
          <w:iCs/>
          <w:sz w:val="16"/>
          <w:szCs w:val="16"/>
          <w:u w:color="000000"/>
        </w:rPr>
        <w:t xml:space="preserve">17/10/04 05:54:05 INFO </w:t>
      </w:r>
      <w:proofErr w:type="spellStart"/>
      <w:r>
        <w:rPr>
          <w:rFonts w:ascii="Times New Roman" w:hAnsi="Times New Roman"/>
          <w:i/>
          <w:iCs/>
          <w:sz w:val="16"/>
          <w:szCs w:val="16"/>
          <w:u w:color="000000"/>
        </w:rPr>
        <w:t>mapreduce.ImportJobBase</w:t>
      </w:r>
      <w:proofErr w:type="spellEnd"/>
      <w:r>
        <w:rPr>
          <w:rFonts w:ascii="Times New Roman" w:hAnsi="Times New Roman"/>
          <w:i/>
          <w:iCs/>
          <w:sz w:val="16"/>
          <w:szCs w:val="16"/>
          <w:u w:color="000000"/>
        </w:rPr>
        <w:t>: Retrieved 6 records.</w:t>
      </w:r>
    </w:p>
    <w:p w:rsidR="00CE424B" w:rsidRDefault="00CE424B" w:rsidP="00202324">
      <w:pPr>
        <w:rPr>
          <w:b/>
        </w:rPr>
      </w:pPr>
    </w:p>
    <w:p w:rsidR="00CE424B" w:rsidRDefault="00CE424B" w:rsidP="00202324">
      <w:pPr>
        <w:rPr>
          <w:b/>
        </w:rPr>
      </w:pPr>
      <w:r>
        <w:rPr>
          <w:b/>
        </w:rPr>
        <w:t>Check Results</w:t>
      </w:r>
    </w:p>
    <w:p w:rsidR="00CE424B" w:rsidRDefault="00CE424B" w:rsidP="00202324">
      <w:pPr>
        <w:rPr>
          <w:b/>
        </w:rPr>
      </w:pPr>
    </w:p>
    <w:p w:rsidR="00CE424B" w:rsidRPr="00CE424B" w:rsidRDefault="00CE424B" w:rsidP="00CE424B">
      <w:proofErr w:type="gramStart"/>
      <w:r w:rsidRPr="00CE424B">
        <w:t xml:space="preserve">Using the </w:t>
      </w:r>
      <w:r w:rsidRPr="00CE424B">
        <w:rPr>
          <w:b/>
        </w:rPr>
        <w:t>ls</w:t>
      </w:r>
      <w:r w:rsidRPr="00CE424B">
        <w:t xml:space="preserve"> command to check the content of the HDFS.</w:t>
      </w:r>
      <w:proofErr w:type="gramEnd"/>
      <w:r w:rsidRPr="00CE424B">
        <w:t xml:space="preserve"> </w:t>
      </w:r>
    </w:p>
    <w:p w:rsidR="00CE424B" w:rsidRPr="00CE424B" w:rsidRDefault="00CE424B" w:rsidP="00CE424B">
      <w:r w:rsidRPr="00CE424B">
        <w:t>The file has been successfully transferred to the HDFS. Here because only one mapper is given, only one output file is found. (No split)</w:t>
      </w:r>
    </w:p>
    <w:p w:rsidR="00CE424B" w:rsidRPr="00CE424B" w:rsidRDefault="00CE424B" w:rsidP="00CE424B">
      <w:pPr>
        <w:ind w:left="720"/>
        <w:rPr>
          <w:i/>
          <w:sz w:val="16"/>
        </w:rPr>
      </w:pPr>
    </w:p>
    <w:p w:rsidR="00CE424B" w:rsidRPr="00CE424B" w:rsidRDefault="00CE424B" w:rsidP="00CE424B">
      <w:pPr>
        <w:ind w:left="720"/>
        <w:rPr>
          <w:i/>
          <w:sz w:val="16"/>
          <w:szCs w:val="20"/>
        </w:rPr>
      </w:pPr>
      <w:r w:rsidRPr="00CE424B">
        <w:rPr>
          <w:i/>
          <w:sz w:val="16"/>
          <w:szCs w:val="20"/>
        </w:rPr>
        <w:t>[</w:t>
      </w:r>
      <w:proofErr w:type="spellStart"/>
      <w:r w:rsidRPr="00CE424B">
        <w:rPr>
          <w:i/>
          <w:sz w:val="16"/>
          <w:szCs w:val="20"/>
        </w:rPr>
        <w:t>cloudera@quickstart</w:t>
      </w:r>
      <w:proofErr w:type="spellEnd"/>
      <w:r w:rsidRPr="00CE424B">
        <w:rPr>
          <w:i/>
          <w:sz w:val="16"/>
          <w:szCs w:val="20"/>
        </w:rPr>
        <w:t xml:space="preserve"> ~]$ </w:t>
      </w:r>
      <w:proofErr w:type="spellStart"/>
      <w:proofErr w:type="gramStart"/>
      <w:r w:rsidRPr="00CE424B">
        <w:rPr>
          <w:i/>
          <w:sz w:val="16"/>
          <w:szCs w:val="20"/>
        </w:rPr>
        <w:t>hadoop</w:t>
      </w:r>
      <w:proofErr w:type="spellEnd"/>
      <w:proofErr w:type="gramEnd"/>
      <w:r w:rsidRPr="00CE424B">
        <w:rPr>
          <w:i/>
          <w:sz w:val="16"/>
          <w:szCs w:val="20"/>
        </w:rPr>
        <w:t xml:space="preserve"> fs -ls sqoop_import1</w:t>
      </w:r>
    </w:p>
    <w:p w:rsidR="00CE424B" w:rsidRPr="00CE424B" w:rsidRDefault="00CE424B" w:rsidP="00CE424B">
      <w:pPr>
        <w:ind w:left="720"/>
        <w:rPr>
          <w:i/>
          <w:sz w:val="16"/>
          <w:szCs w:val="20"/>
        </w:rPr>
      </w:pPr>
      <w:r w:rsidRPr="00CE424B">
        <w:rPr>
          <w:i/>
          <w:sz w:val="16"/>
          <w:szCs w:val="20"/>
        </w:rPr>
        <w:t>Found 2 items</w:t>
      </w:r>
    </w:p>
    <w:p w:rsidR="00CE424B" w:rsidRPr="00CE424B" w:rsidRDefault="00CE424B" w:rsidP="00CE424B">
      <w:pPr>
        <w:ind w:left="720"/>
        <w:rPr>
          <w:i/>
          <w:sz w:val="16"/>
          <w:szCs w:val="20"/>
        </w:rPr>
      </w:pPr>
      <w:r w:rsidRPr="00CE424B">
        <w:rPr>
          <w:i/>
          <w:sz w:val="16"/>
          <w:szCs w:val="20"/>
        </w:rPr>
        <w:t>-</w:t>
      </w:r>
      <w:proofErr w:type="spellStart"/>
      <w:proofErr w:type="gramStart"/>
      <w:r w:rsidRPr="00CE424B">
        <w:rPr>
          <w:i/>
          <w:sz w:val="16"/>
          <w:szCs w:val="20"/>
        </w:rPr>
        <w:t>rw</w:t>
      </w:r>
      <w:proofErr w:type="spellEnd"/>
      <w:r w:rsidRPr="00CE424B">
        <w:rPr>
          <w:i/>
          <w:sz w:val="16"/>
          <w:szCs w:val="20"/>
        </w:rPr>
        <w:t>-</w:t>
      </w:r>
      <w:proofErr w:type="gramEnd"/>
      <w:r w:rsidRPr="00CE424B">
        <w:rPr>
          <w:i/>
          <w:sz w:val="16"/>
          <w:szCs w:val="20"/>
        </w:rPr>
        <w:t xml:space="preserve">r--r--   1 </w:t>
      </w:r>
      <w:proofErr w:type="spellStart"/>
      <w:r w:rsidRPr="00CE424B">
        <w:rPr>
          <w:i/>
          <w:sz w:val="16"/>
          <w:szCs w:val="20"/>
        </w:rPr>
        <w:t>cloudera</w:t>
      </w:r>
      <w:proofErr w:type="spellEnd"/>
      <w:r w:rsidRPr="00CE424B">
        <w:rPr>
          <w:i/>
          <w:sz w:val="16"/>
          <w:szCs w:val="20"/>
        </w:rPr>
        <w:t xml:space="preserve"> </w:t>
      </w:r>
      <w:proofErr w:type="spellStart"/>
      <w:r w:rsidRPr="00CE424B">
        <w:rPr>
          <w:i/>
          <w:sz w:val="16"/>
          <w:szCs w:val="20"/>
        </w:rPr>
        <w:t>cloudera</w:t>
      </w:r>
      <w:proofErr w:type="spellEnd"/>
      <w:r w:rsidRPr="00CE424B">
        <w:rPr>
          <w:i/>
          <w:sz w:val="16"/>
          <w:szCs w:val="20"/>
        </w:rPr>
        <w:t xml:space="preserve">          0 2017-10-04 05:54 sqoop_import1/_SUCCESS</w:t>
      </w:r>
    </w:p>
    <w:p w:rsidR="00CE424B" w:rsidRPr="00CE424B" w:rsidRDefault="00CE424B" w:rsidP="00CE424B">
      <w:pPr>
        <w:ind w:left="720"/>
        <w:rPr>
          <w:i/>
          <w:sz w:val="16"/>
          <w:szCs w:val="20"/>
        </w:rPr>
      </w:pPr>
      <w:r w:rsidRPr="00CE424B">
        <w:rPr>
          <w:i/>
          <w:sz w:val="16"/>
          <w:szCs w:val="20"/>
        </w:rPr>
        <w:t>-</w:t>
      </w:r>
      <w:proofErr w:type="spellStart"/>
      <w:proofErr w:type="gramStart"/>
      <w:r w:rsidRPr="00CE424B">
        <w:rPr>
          <w:i/>
          <w:sz w:val="16"/>
          <w:szCs w:val="20"/>
        </w:rPr>
        <w:t>rw</w:t>
      </w:r>
      <w:proofErr w:type="spellEnd"/>
      <w:r w:rsidRPr="00CE424B">
        <w:rPr>
          <w:i/>
          <w:sz w:val="16"/>
          <w:szCs w:val="20"/>
        </w:rPr>
        <w:t>-</w:t>
      </w:r>
      <w:proofErr w:type="gramEnd"/>
      <w:r w:rsidRPr="00CE424B">
        <w:rPr>
          <w:i/>
          <w:sz w:val="16"/>
          <w:szCs w:val="20"/>
        </w:rPr>
        <w:t xml:space="preserve">r--r--   1 </w:t>
      </w:r>
      <w:proofErr w:type="spellStart"/>
      <w:r w:rsidRPr="00CE424B">
        <w:rPr>
          <w:i/>
          <w:sz w:val="16"/>
          <w:szCs w:val="20"/>
        </w:rPr>
        <w:t>cloudera</w:t>
      </w:r>
      <w:proofErr w:type="spellEnd"/>
      <w:r w:rsidRPr="00CE424B">
        <w:rPr>
          <w:i/>
          <w:sz w:val="16"/>
          <w:szCs w:val="20"/>
        </w:rPr>
        <w:t xml:space="preserve"> </w:t>
      </w:r>
      <w:proofErr w:type="spellStart"/>
      <w:r w:rsidRPr="00CE424B">
        <w:rPr>
          <w:i/>
          <w:sz w:val="16"/>
          <w:szCs w:val="20"/>
        </w:rPr>
        <w:t>cloudera</w:t>
      </w:r>
      <w:proofErr w:type="spellEnd"/>
      <w:r w:rsidRPr="00CE424B">
        <w:rPr>
          <w:i/>
          <w:sz w:val="16"/>
          <w:szCs w:val="20"/>
        </w:rPr>
        <w:t xml:space="preserve">        272 2017-10-04 05:54 sqoop_import1/part-m-00000</w:t>
      </w:r>
    </w:p>
    <w:p w:rsidR="00CE424B" w:rsidRPr="00CE424B" w:rsidRDefault="00CE424B" w:rsidP="00CE424B">
      <w:pPr>
        <w:ind w:left="720"/>
        <w:rPr>
          <w:i/>
          <w:sz w:val="16"/>
          <w:szCs w:val="20"/>
        </w:rPr>
      </w:pPr>
    </w:p>
    <w:p w:rsidR="00CE424B" w:rsidRPr="00CE424B" w:rsidRDefault="00CE424B" w:rsidP="00CE424B">
      <w:pPr>
        <w:ind w:left="720"/>
        <w:rPr>
          <w:i/>
          <w:sz w:val="16"/>
          <w:szCs w:val="20"/>
        </w:rPr>
      </w:pPr>
      <w:r w:rsidRPr="00CE424B">
        <w:rPr>
          <w:i/>
          <w:sz w:val="16"/>
          <w:szCs w:val="20"/>
        </w:rPr>
        <w:t>[</w:t>
      </w:r>
      <w:proofErr w:type="spellStart"/>
      <w:r w:rsidRPr="00CE424B">
        <w:rPr>
          <w:i/>
          <w:sz w:val="16"/>
          <w:szCs w:val="20"/>
        </w:rPr>
        <w:t>cloudera@quickstart</w:t>
      </w:r>
      <w:proofErr w:type="spellEnd"/>
      <w:r w:rsidRPr="00CE424B">
        <w:rPr>
          <w:i/>
          <w:sz w:val="16"/>
          <w:szCs w:val="20"/>
        </w:rPr>
        <w:t xml:space="preserve"> ~]$ </w:t>
      </w:r>
      <w:proofErr w:type="spellStart"/>
      <w:proofErr w:type="gramStart"/>
      <w:r w:rsidRPr="00CE424B">
        <w:rPr>
          <w:i/>
          <w:sz w:val="16"/>
          <w:szCs w:val="20"/>
        </w:rPr>
        <w:t>hadoop</w:t>
      </w:r>
      <w:proofErr w:type="spellEnd"/>
      <w:proofErr w:type="gramEnd"/>
      <w:r w:rsidRPr="00CE424B">
        <w:rPr>
          <w:i/>
          <w:sz w:val="16"/>
          <w:szCs w:val="20"/>
        </w:rPr>
        <w:t xml:space="preserve"> fs -cat sqoop_import1/part-m-00000</w:t>
      </w:r>
    </w:p>
    <w:p w:rsidR="00CE424B" w:rsidRPr="00CE424B" w:rsidRDefault="00CE424B" w:rsidP="00CE424B">
      <w:pPr>
        <w:ind w:left="720"/>
        <w:rPr>
          <w:i/>
          <w:sz w:val="16"/>
          <w:szCs w:val="20"/>
        </w:rPr>
      </w:pPr>
      <w:r w:rsidRPr="00CE424B">
        <w:rPr>
          <w:i/>
          <w:sz w:val="16"/>
          <w:szCs w:val="20"/>
        </w:rPr>
        <w:t>1</w:t>
      </w:r>
      <w:proofErr w:type="gramStart"/>
      <w:r w:rsidRPr="00CE424B">
        <w:rPr>
          <w:i/>
          <w:sz w:val="16"/>
          <w:szCs w:val="20"/>
        </w:rPr>
        <w:t>,Optumuk,Duncan,Burgess,52,Mawsley,89,windows</w:t>
      </w:r>
      <w:proofErr w:type="gramEnd"/>
    </w:p>
    <w:p w:rsidR="00CE424B" w:rsidRPr="00CE424B" w:rsidRDefault="00CE424B" w:rsidP="00CE424B">
      <w:pPr>
        <w:ind w:left="720"/>
        <w:rPr>
          <w:i/>
          <w:sz w:val="16"/>
          <w:szCs w:val="20"/>
        </w:rPr>
      </w:pPr>
      <w:r w:rsidRPr="00CE424B">
        <w:rPr>
          <w:i/>
          <w:sz w:val="16"/>
          <w:szCs w:val="20"/>
        </w:rPr>
        <w:t>2</w:t>
      </w:r>
      <w:proofErr w:type="gramStart"/>
      <w:r w:rsidRPr="00CE424B">
        <w:rPr>
          <w:i/>
          <w:sz w:val="16"/>
          <w:szCs w:val="20"/>
        </w:rPr>
        <w:t>,Optumuk,Mike,Tartaglia,32,Burton</w:t>
      </w:r>
      <w:proofErr w:type="gramEnd"/>
      <w:r w:rsidRPr="00CE424B">
        <w:rPr>
          <w:i/>
          <w:sz w:val="16"/>
          <w:szCs w:val="20"/>
        </w:rPr>
        <w:t xml:space="preserve"> Latimer,78,windows</w:t>
      </w:r>
    </w:p>
    <w:p w:rsidR="00CE424B" w:rsidRPr="00CE424B" w:rsidRDefault="00CE424B" w:rsidP="00CE424B">
      <w:pPr>
        <w:ind w:left="720"/>
        <w:rPr>
          <w:i/>
          <w:sz w:val="16"/>
          <w:szCs w:val="20"/>
        </w:rPr>
      </w:pPr>
      <w:r w:rsidRPr="00CE424B">
        <w:rPr>
          <w:i/>
          <w:sz w:val="16"/>
          <w:szCs w:val="20"/>
        </w:rPr>
        <w:t>3</w:t>
      </w:r>
      <w:proofErr w:type="gramStart"/>
      <w:r w:rsidRPr="00CE424B">
        <w:rPr>
          <w:i/>
          <w:sz w:val="16"/>
          <w:szCs w:val="20"/>
        </w:rPr>
        <w:t>,Optumuk,Ben,Ludford,22,Swindon,90,windows</w:t>
      </w:r>
      <w:proofErr w:type="gramEnd"/>
    </w:p>
    <w:p w:rsidR="00CE424B" w:rsidRPr="00CE424B" w:rsidRDefault="00CE424B" w:rsidP="00CE424B">
      <w:pPr>
        <w:ind w:left="720"/>
        <w:rPr>
          <w:i/>
          <w:sz w:val="16"/>
          <w:szCs w:val="20"/>
        </w:rPr>
      </w:pPr>
      <w:r w:rsidRPr="00CE424B">
        <w:rPr>
          <w:i/>
          <w:sz w:val="16"/>
          <w:szCs w:val="20"/>
        </w:rPr>
        <w:t>4</w:t>
      </w:r>
      <w:proofErr w:type="gramStart"/>
      <w:r w:rsidRPr="00CE424B">
        <w:rPr>
          <w:i/>
          <w:sz w:val="16"/>
          <w:szCs w:val="20"/>
        </w:rPr>
        <w:t>,Optumuk,Tracey,Baker,21,Birmingham,93,management</w:t>
      </w:r>
      <w:proofErr w:type="gramEnd"/>
    </w:p>
    <w:p w:rsidR="00CE424B" w:rsidRPr="00CE424B" w:rsidRDefault="00CE424B" w:rsidP="00CE424B">
      <w:pPr>
        <w:ind w:left="720"/>
        <w:rPr>
          <w:i/>
          <w:sz w:val="16"/>
          <w:szCs w:val="20"/>
        </w:rPr>
      </w:pPr>
      <w:r w:rsidRPr="00CE424B">
        <w:rPr>
          <w:i/>
          <w:sz w:val="16"/>
          <w:szCs w:val="20"/>
        </w:rPr>
        <w:t>5</w:t>
      </w:r>
      <w:proofErr w:type="gramStart"/>
      <w:r w:rsidRPr="00CE424B">
        <w:rPr>
          <w:i/>
          <w:sz w:val="16"/>
          <w:szCs w:val="20"/>
        </w:rPr>
        <w:t>,Optumuk,Chris,Ginn,23,Cardif,14,SQL</w:t>
      </w:r>
      <w:proofErr w:type="gramEnd"/>
    </w:p>
    <w:p w:rsidR="00CE424B" w:rsidRPr="00CE424B" w:rsidRDefault="00CE424B" w:rsidP="00CE424B">
      <w:pPr>
        <w:ind w:left="720"/>
        <w:rPr>
          <w:i/>
          <w:sz w:val="16"/>
          <w:szCs w:val="20"/>
        </w:rPr>
      </w:pPr>
      <w:r w:rsidRPr="00CE424B">
        <w:rPr>
          <w:i/>
          <w:sz w:val="16"/>
          <w:szCs w:val="20"/>
        </w:rPr>
        <w:t>6</w:t>
      </w:r>
      <w:proofErr w:type="gramStart"/>
      <w:r w:rsidRPr="00CE424B">
        <w:rPr>
          <w:i/>
          <w:sz w:val="16"/>
          <w:szCs w:val="20"/>
        </w:rPr>
        <w:t>,Optumuk,Chris,Reid,23,Leek,87,linux</w:t>
      </w:r>
      <w:proofErr w:type="gramEnd"/>
    </w:p>
    <w:p w:rsidR="00CE424B" w:rsidRPr="00CE424B" w:rsidRDefault="00CE424B" w:rsidP="00CE424B">
      <w:pPr>
        <w:ind w:left="720"/>
        <w:rPr>
          <w:i/>
          <w:sz w:val="16"/>
          <w:szCs w:val="20"/>
        </w:rPr>
      </w:pPr>
      <w:r w:rsidRPr="00CE424B">
        <w:rPr>
          <w:i/>
          <w:sz w:val="16"/>
          <w:szCs w:val="20"/>
        </w:rPr>
        <w:t>[</w:t>
      </w:r>
      <w:proofErr w:type="spellStart"/>
      <w:r w:rsidRPr="00CE424B">
        <w:rPr>
          <w:i/>
          <w:sz w:val="16"/>
          <w:szCs w:val="20"/>
        </w:rPr>
        <w:t>cloudera@quickstart</w:t>
      </w:r>
      <w:proofErr w:type="spellEnd"/>
      <w:r w:rsidRPr="00CE424B">
        <w:rPr>
          <w:i/>
          <w:sz w:val="16"/>
          <w:szCs w:val="20"/>
        </w:rPr>
        <w:t xml:space="preserve"> ~]$</w:t>
      </w:r>
    </w:p>
    <w:p w:rsidR="00CE424B" w:rsidRDefault="00CE424B" w:rsidP="00CE424B">
      <w:pPr>
        <w:rPr>
          <w:szCs w:val="20"/>
        </w:rPr>
      </w:pPr>
    </w:p>
    <w:p w:rsidR="00CE424B" w:rsidRDefault="00CE424B" w:rsidP="00CE424B">
      <w:pPr>
        <w:rPr>
          <w:sz w:val="32"/>
          <w:u w:color="000000"/>
        </w:rPr>
      </w:pPr>
    </w:p>
    <w:p w:rsidR="00CE424B" w:rsidRDefault="00CE424B" w:rsidP="00CE424B">
      <w:pPr>
        <w:rPr>
          <w:u w:color="000000"/>
        </w:rPr>
      </w:pPr>
      <w:r w:rsidRPr="00CE424B">
        <w:rPr>
          <w:b/>
          <w:u w:color="000000"/>
        </w:rPr>
        <w:t>Note</w:t>
      </w:r>
      <w:r>
        <w:rPr>
          <w:u w:color="000000"/>
        </w:rPr>
        <w:t xml:space="preserve"> This could have also been performed using multiple mappers using the –split option see below with 2 mappers.</w:t>
      </w:r>
    </w:p>
    <w:p w:rsidR="00CE424B" w:rsidRDefault="00CE424B" w:rsidP="00CE424B">
      <w:pPr>
        <w:rPr>
          <w:u w:color="000000"/>
        </w:rPr>
      </w:pPr>
    </w:p>
    <w:p w:rsidR="00CE424B" w:rsidRPr="00CE424B" w:rsidRDefault="00CE424B" w:rsidP="00CE424B">
      <w:pPr>
        <w:ind w:left="720"/>
        <w:rPr>
          <w:i/>
          <w:sz w:val="16"/>
          <w:u w:color="000000"/>
        </w:rPr>
      </w:pPr>
      <w:proofErr w:type="spellStart"/>
      <w:r w:rsidRPr="00CE424B">
        <w:rPr>
          <w:i/>
          <w:sz w:val="16"/>
          <w:u w:color="000000"/>
        </w:rPr>
        <w:t>sqoop</w:t>
      </w:r>
      <w:proofErr w:type="spellEnd"/>
      <w:r w:rsidRPr="00CE424B">
        <w:rPr>
          <w:i/>
          <w:sz w:val="16"/>
          <w:u w:color="000000"/>
        </w:rPr>
        <w:t xml:space="preserve"> import --connect </w:t>
      </w:r>
      <w:proofErr w:type="spellStart"/>
      <w:r w:rsidRPr="00CE424B">
        <w:rPr>
          <w:i/>
          <w:sz w:val="16"/>
          <w:u w:color="000000"/>
        </w:rPr>
        <w:t>jdbc:mysql</w:t>
      </w:r>
      <w:proofErr w:type="spellEnd"/>
      <w:r w:rsidRPr="00CE424B">
        <w:rPr>
          <w:i/>
          <w:sz w:val="16"/>
          <w:u w:color="000000"/>
        </w:rPr>
        <w:t>://localhost/</w:t>
      </w:r>
      <w:proofErr w:type="spellStart"/>
      <w:r w:rsidRPr="00CE424B">
        <w:rPr>
          <w:i/>
          <w:sz w:val="16"/>
          <w:u w:color="000000"/>
        </w:rPr>
        <w:t>sqoop_db</w:t>
      </w:r>
      <w:proofErr w:type="spellEnd"/>
      <w:r w:rsidRPr="00CE424B">
        <w:rPr>
          <w:i/>
          <w:sz w:val="16"/>
          <w:u w:color="000000"/>
        </w:rPr>
        <w:t xml:space="preserve"> --username 'root' -P --table '</w:t>
      </w:r>
      <w:proofErr w:type="spellStart"/>
      <w:r w:rsidRPr="00CE424B">
        <w:rPr>
          <w:i/>
          <w:sz w:val="16"/>
          <w:u w:color="000000"/>
        </w:rPr>
        <w:t>optumstaff</w:t>
      </w:r>
      <w:proofErr w:type="spellEnd"/>
      <w:r w:rsidRPr="00CE424B">
        <w:rPr>
          <w:i/>
          <w:sz w:val="16"/>
          <w:u w:color="000000"/>
        </w:rPr>
        <w:t>' --target-</w:t>
      </w:r>
      <w:proofErr w:type="spellStart"/>
      <w:r w:rsidRPr="00CE424B">
        <w:rPr>
          <w:i/>
          <w:sz w:val="16"/>
          <w:u w:color="000000"/>
        </w:rPr>
        <w:t>dir</w:t>
      </w:r>
      <w:proofErr w:type="spellEnd"/>
      <w:r w:rsidRPr="00CE424B">
        <w:rPr>
          <w:i/>
          <w:sz w:val="16"/>
          <w:u w:color="000000"/>
        </w:rPr>
        <w:t xml:space="preserve"> '/user/</w:t>
      </w:r>
      <w:proofErr w:type="spellStart"/>
      <w:r w:rsidRPr="00CE424B">
        <w:rPr>
          <w:i/>
          <w:sz w:val="16"/>
          <w:u w:color="000000"/>
        </w:rPr>
        <w:t>cloudera</w:t>
      </w:r>
      <w:proofErr w:type="spellEnd"/>
      <w:r w:rsidRPr="00CE424B">
        <w:rPr>
          <w:i/>
          <w:sz w:val="16"/>
          <w:u w:color="000000"/>
        </w:rPr>
        <w:t xml:space="preserve">/sqoop_import2' --split-by </w:t>
      </w:r>
      <w:proofErr w:type="spellStart"/>
      <w:r w:rsidRPr="00CE424B">
        <w:rPr>
          <w:i/>
          <w:sz w:val="16"/>
          <w:u w:color="000000"/>
        </w:rPr>
        <w:t>emp_ID</w:t>
      </w:r>
      <w:proofErr w:type="spellEnd"/>
      <w:r w:rsidRPr="00CE424B">
        <w:rPr>
          <w:i/>
          <w:sz w:val="16"/>
          <w:u w:color="000000"/>
        </w:rPr>
        <w:t xml:space="preserve"> -m 2;</w:t>
      </w:r>
    </w:p>
    <w:p w:rsidR="00CE424B" w:rsidRPr="00CE424B" w:rsidRDefault="00CE424B" w:rsidP="00CE424B">
      <w:pPr>
        <w:ind w:left="720"/>
        <w:rPr>
          <w:i/>
          <w:sz w:val="16"/>
          <w:u w:color="000000"/>
        </w:rPr>
      </w:pPr>
      <w:r w:rsidRPr="00CE424B">
        <w:rPr>
          <w:i/>
          <w:sz w:val="16"/>
          <w:u w:color="000000"/>
        </w:rPr>
        <w:t>Job Counters</w:t>
      </w:r>
    </w:p>
    <w:p w:rsidR="00CE424B" w:rsidRPr="00CE424B" w:rsidRDefault="00CE424B" w:rsidP="00CE424B">
      <w:pPr>
        <w:ind w:left="720"/>
        <w:rPr>
          <w:i/>
          <w:sz w:val="16"/>
          <w:u w:color="000000"/>
        </w:rPr>
      </w:pPr>
      <w:r w:rsidRPr="00CE424B">
        <w:rPr>
          <w:i/>
          <w:sz w:val="16"/>
          <w:u w:color="000000"/>
        </w:rPr>
        <w:t xml:space="preserve">                Launched map tasks=2</w:t>
      </w:r>
    </w:p>
    <w:p w:rsidR="00CE424B" w:rsidRDefault="00CE424B" w:rsidP="00CE424B">
      <w:pPr>
        <w:ind w:left="720"/>
        <w:rPr>
          <w:i/>
          <w:sz w:val="16"/>
          <w:u w:color="000000"/>
        </w:rPr>
      </w:pPr>
      <w:r w:rsidRPr="00CE424B">
        <w:rPr>
          <w:i/>
          <w:sz w:val="16"/>
          <w:u w:color="000000"/>
        </w:rPr>
        <w:t xml:space="preserve">                Other local map tasks=2</w:t>
      </w:r>
    </w:p>
    <w:p w:rsidR="00CE424B" w:rsidRDefault="00CE424B" w:rsidP="00CE424B">
      <w:pPr>
        <w:ind w:left="720"/>
        <w:rPr>
          <w:i/>
          <w:sz w:val="16"/>
          <w:u w:color="000000"/>
        </w:rPr>
      </w:pPr>
    </w:p>
    <w:p w:rsidR="00CE424B" w:rsidRPr="00CE424B" w:rsidRDefault="00CE424B" w:rsidP="00CE424B">
      <w:pPr>
        <w:ind w:left="720"/>
        <w:rPr>
          <w:i/>
          <w:sz w:val="16"/>
          <w:u w:color="000000"/>
        </w:rPr>
      </w:pPr>
    </w:p>
    <w:p w:rsidR="00CE424B" w:rsidRPr="00CE424B" w:rsidRDefault="00CE424B" w:rsidP="00CE424B">
      <w:pPr>
        <w:ind w:left="720"/>
        <w:rPr>
          <w:i/>
          <w:sz w:val="16"/>
          <w:u w:color="000000"/>
        </w:rPr>
      </w:pPr>
      <w:r w:rsidRPr="00CE424B">
        <w:rPr>
          <w:i/>
          <w:sz w:val="16"/>
          <w:u w:color="000000"/>
        </w:rPr>
        <w:t xml:space="preserve"> </w:t>
      </w:r>
      <w:proofErr w:type="spellStart"/>
      <w:proofErr w:type="gramStart"/>
      <w:r w:rsidRPr="00CE424B">
        <w:rPr>
          <w:i/>
          <w:sz w:val="16"/>
          <w:u w:color="000000"/>
        </w:rPr>
        <w:t>hadoop</w:t>
      </w:r>
      <w:proofErr w:type="spellEnd"/>
      <w:proofErr w:type="gramEnd"/>
      <w:r w:rsidRPr="00CE424B">
        <w:rPr>
          <w:i/>
          <w:sz w:val="16"/>
          <w:u w:color="000000"/>
        </w:rPr>
        <w:t xml:space="preserve"> fs -ls sqoop_import2</w:t>
      </w:r>
    </w:p>
    <w:p w:rsidR="00CE424B" w:rsidRPr="00CE424B" w:rsidRDefault="00CE424B" w:rsidP="00CE424B">
      <w:pPr>
        <w:ind w:left="720"/>
        <w:rPr>
          <w:i/>
          <w:sz w:val="16"/>
          <w:u w:color="000000"/>
        </w:rPr>
      </w:pPr>
      <w:r w:rsidRPr="00CE424B">
        <w:rPr>
          <w:i/>
          <w:sz w:val="16"/>
          <w:u w:color="000000"/>
        </w:rPr>
        <w:t>Found 3 items</w:t>
      </w:r>
    </w:p>
    <w:p w:rsidR="00CE424B" w:rsidRPr="00CE424B" w:rsidRDefault="00CE424B" w:rsidP="00CE424B">
      <w:pPr>
        <w:ind w:left="720"/>
        <w:rPr>
          <w:i/>
          <w:sz w:val="16"/>
          <w:u w:color="000000"/>
        </w:rPr>
      </w:pPr>
      <w:r w:rsidRPr="00CE424B">
        <w:rPr>
          <w:i/>
          <w:sz w:val="16"/>
          <w:u w:color="000000"/>
        </w:rPr>
        <w:t>-</w:t>
      </w:r>
      <w:proofErr w:type="spellStart"/>
      <w:proofErr w:type="gramStart"/>
      <w:r w:rsidRPr="00CE424B">
        <w:rPr>
          <w:i/>
          <w:sz w:val="16"/>
          <w:u w:color="000000"/>
        </w:rPr>
        <w:t>rw</w:t>
      </w:r>
      <w:proofErr w:type="spellEnd"/>
      <w:r w:rsidRPr="00CE424B">
        <w:rPr>
          <w:i/>
          <w:sz w:val="16"/>
          <w:u w:color="000000"/>
        </w:rPr>
        <w:t>-</w:t>
      </w:r>
      <w:proofErr w:type="gramEnd"/>
      <w:r w:rsidRPr="00CE424B">
        <w:rPr>
          <w:i/>
          <w:sz w:val="16"/>
          <w:u w:color="000000"/>
        </w:rPr>
        <w:t xml:space="preserve">r--r--   1 </w:t>
      </w:r>
      <w:proofErr w:type="spellStart"/>
      <w:r w:rsidRPr="00CE424B">
        <w:rPr>
          <w:i/>
          <w:sz w:val="16"/>
          <w:u w:color="000000"/>
        </w:rPr>
        <w:t>cloudera</w:t>
      </w:r>
      <w:proofErr w:type="spellEnd"/>
      <w:r w:rsidRPr="00CE424B">
        <w:rPr>
          <w:i/>
          <w:sz w:val="16"/>
          <w:u w:color="000000"/>
        </w:rPr>
        <w:t xml:space="preserve"> </w:t>
      </w:r>
      <w:proofErr w:type="spellStart"/>
      <w:r w:rsidRPr="00CE424B">
        <w:rPr>
          <w:i/>
          <w:sz w:val="16"/>
          <w:u w:color="000000"/>
        </w:rPr>
        <w:t>cloudera</w:t>
      </w:r>
      <w:proofErr w:type="spellEnd"/>
      <w:r w:rsidRPr="00CE424B">
        <w:rPr>
          <w:i/>
          <w:sz w:val="16"/>
          <w:u w:color="000000"/>
        </w:rPr>
        <w:t xml:space="preserve">          0 2017-10-04 06:07 sqoop_import2/_SUCCESS</w:t>
      </w:r>
    </w:p>
    <w:p w:rsidR="00CE424B" w:rsidRPr="00CE424B" w:rsidRDefault="00CE424B" w:rsidP="00CE424B">
      <w:pPr>
        <w:ind w:left="720"/>
        <w:rPr>
          <w:i/>
          <w:sz w:val="16"/>
          <w:u w:color="000000"/>
        </w:rPr>
      </w:pPr>
      <w:r w:rsidRPr="00CE424B">
        <w:rPr>
          <w:i/>
          <w:sz w:val="16"/>
          <w:u w:color="000000"/>
        </w:rPr>
        <w:t>-</w:t>
      </w:r>
      <w:proofErr w:type="spellStart"/>
      <w:proofErr w:type="gramStart"/>
      <w:r w:rsidRPr="00CE424B">
        <w:rPr>
          <w:i/>
          <w:sz w:val="16"/>
          <w:u w:color="000000"/>
        </w:rPr>
        <w:t>rw</w:t>
      </w:r>
      <w:proofErr w:type="spellEnd"/>
      <w:r w:rsidRPr="00CE424B">
        <w:rPr>
          <w:i/>
          <w:sz w:val="16"/>
          <w:u w:color="000000"/>
        </w:rPr>
        <w:t>-</w:t>
      </w:r>
      <w:proofErr w:type="gramEnd"/>
      <w:r w:rsidRPr="00CE424B">
        <w:rPr>
          <w:i/>
          <w:sz w:val="16"/>
          <w:u w:color="000000"/>
        </w:rPr>
        <w:t xml:space="preserve">r--r--   1 </w:t>
      </w:r>
      <w:proofErr w:type="spellStart"/>
      <w:r w:rsidRPr="00CE424B">
        <w:rPr>
          <w:i/>
          <w:sz w:val="16"/>
          <w:u w:color="000000"/>
        </w:rPr>
        <w:t>cloudera</w:t>
      </w:r>
      <w:proofErr w:type="spellEnd"/>
      <w:r w:rsidRPr="00CE424B">
        <w:rPr>
          <w:i/>
          <w:sz w:val="16"/>
          <w:u w:color="000000"/>
        </w:rPr>
        <w:t xml:space="preserve"> </w:t>
      </w:r>
      <w:proofErr w:type="spellStart"/>
      <w:r w:rsidRPr="00CE424B">
        <w:rPr>
          <w:i/>
          <w:sz w:val="16"/>
          <w:u w:color="000000"/>
        </w:rPr>
        <w:t>cloudera</w:t>
      </w:r>
      <w:proofErr w:type="spellEnd"/>
      <w:r w:rsidRPr="00CE424B">
        <w:rPr>
          <w:i/>
          <w:sz w:val="16"/>
          <w:u w:color="000000"/>
        </w:rPr>
        <w:t xml:space="preserve">        145 2017-10-04 06:07 sqoop_import2/part-m-00000</w:t>
      </w:r>
    </w:p>
    <w:p w:rsidR="00CE424B" w:rsidRPr="00CE424B" w:rsidRDefault="00CE424B" w:rsidP="00CE424B">
      <w:pPr>
        <w:ind w:left="720"/>
        <w:rPr>
          <w:i/>
          <w:sz w:val="16"/>
          <w:u w:color="000000"/>
        </w:rPr>
      </w:pPr>
      <w:r w:rsidRPr="00CE424B">
        <w:rPr>
          <w:i/>
          <w:sz w:val="16"/>
          <w:u w:color="000000"/>
        </w:rPr>
        <w:t>-</w:t>
      </w:r>
      <w:proofErr w:type="spellStart"/>
      <w:proofErr w:type="gramStart"/>
      <w:r w:rsidRPr="00CE424B">
        <w:rPr>
          <w:i/>
          <w:sz w:val="16"/>
          <w:u w:color="000000"/>
        </w:rPr>
        <w:t>rw</w:t>
      </w:r>
      <w:proofErr w:type="spellEnd"/>
      <w:r w:rsidRPr="00CE424B">
        <w:rPr>
          <w:i/>
          <w:sz w:val="16"/>
          <w:u w:color="000000"/>
        </w:rPr>
        <w:t>-</w:t>
      </w:r>
      <w:proofErr w:type="gramEnd"/>
      <w:r w:rsidRPr="00CE424B">
        <w:rPr>
          <w:i/>
          <w:sz w:val="16"/>
          <w:u w:color="000000"/>
        </w:rPr>
        <w:t xml:space="preserve">r--r--   1 </w:t>
      </w:r>
      <w:proofErr w:type="spellStart"/>
      <w:r w:rsidRPr="00CE424B">
        <w:rPr>
          <w:i/>
          <w:sz w:val="16"/>
          <w:u w:color="000000"/>
        </w:rPr>
        <w:t>cloudera</w:t>
      </w:r>
      <w:proofErr w:type="spellEnd"/>
      <w:r w:rsidRPr="00CE424B">
        <w:rPr>
          <w:i/>
          <w:sz w:val="16"/>
          <w:u w:color="000000"/>
        </w:rPr>
        <w:t xml:space="preserve"> </w:t>
      </w:r>
      <w:proofErr w:type="spellStart"/>
      <w:r w:rsidRPr="00CE424B">
        <w:rPr>
          <w:i/>
          <w:sz w:val="16"/>
          <w:u w:color="000000"/>
        </w:rPr>
        <w:t>cloudera</w:t>
      </w:r>
      <w:proofErr w:type="spellEnd"/>
      <w:r w:rsidRPr="00CE424B">
        <w:rPr>
          <w:i/>
          <w:sz w:val="16"/>
          <w:u w:color="000000"/>
        </w:rPr>
        <w:t xml:space="preserve">        127 2017-10-04 06:07 sqoop_import2/part-m-00001</w:t>
      </w:r>
    </w:p>
    <w:p w:rsidR="00CE424B" w:rsidRDefault="00CE424B" w:rsidP="00CE424B">
      <w:pPr>
        <w:rPr>
          <w:szCs w:val="20"/>
          <w:u w:color="000000"/>
        </w:rPr>
      </w:pPr>
    </w:p>
    <w:p w:rsidR="00CE424B" w:rsidRDefault="00CE424B" w:rsidP="00CE424B">
      <w:pPr>
        <w:pStyle w:val="Heading3"/>
      </w:pPr>
      <w:bookmarkStart w:id="12" w:name="_Toc495040021"/>
      <w:r w:rsidRPr="00CE424B">
        <w:t>IMPORT FROM MySQL to HDFS</w:t>
      </w:r>
      <w:bookmarkEnd w:id="12"/>
    </w:p>
    <w:p w:rsidR="00CE424B" w:rsidRDefault="00CE424B" w:rsidP="00CE424B">
      <w:pPr>
        <w:rPr>
          <w:b/>
        </w:rPr>
      </w:pPr>
      <w:r w:rsidRPr="00CE424B">
        <w:rPr>
          <w:b/>
        </w:rPr>
        <w:t xml:space="preserve">Creating table </w:t>
      </w:r>
      <w:proofErr w:type="spellStart"/>
      <w:r w:rsidRPr="00CE424B">
        <w:rPr>
          <w:b/>
        </w:rPr>
        <w:t>optum_staging</w:t>
      </w:r>
      <w:proofErr w:type="spellEnd"/>
      <w:r w:rsidRPr="00CE424B">
        <w:rPr>
          <w:b/>
        </w:rPr>
        <w:t xml:space="preserve"> with all columns </w:t>
      </w:r>
    </w:p>
    <w:p w:rsidR="00CE424B" w:rsidRPr="00CE424B" w:rsidRDefault="00CE424B" w:rsidP="00CE424B">
      <w:pPr>
        <w:rPr>
          <w:b/>
        </w:rPr>
      </w:pPr>
    </w:p>
    <w:p w:rsidR="00CE424B" w:rsidRPr="00CE424B" w:rsidRDefault="00CE424B" w:rsidP="00CE424B">
      <w:pPr>
        <w:ind w:left="720"/>
        <w:rPr>
          <w:i/>
          <w:sz w:val="16"/>
          <w:szCs w:val="20"/>
        </w:rPr>
      </w:pPr>
      <w:proofErr w:type="spellStart"/>
      <w:proofErr w:type="gramStart"/>
      <w:r w:rsidRPr="00CE424B">
        <w:rPr>
          <w:i/>
          <w:sz w:val="16"/>
          <w:szCs w:val="20"/>
        </w:rPr>
        <w:t>mysql</w:t>
      </w:r>
      <w:proofErr w:type="spellEnd"/>
      <w:proofErr w:type="gramEnd"/>
      <w:r w:rsidRPr="00CE424B">
        <w:rPr>
          <w:i/>
          <w:sz w:val="16"/>
          <w:szCs w:val="20"/>
        </w:rPr>
        <w:t xml:space="preserve">&gt; use </w:t>
      </w:r>
      <w:proofErr w:type="spellStart"/>
      <w:r w:rsidRPr="00CE424B">
        <w:rPr>
          <w:i/>
          <w:sz w:val="16"/>
          <w:szCs w:val="20"/>
        </w:rPr>
        <w:t>sqoop_db</w:t>
      </w:r>
      <w:proofErr w:type="spellEnd"/>
      <w:r w:rsidRPr="00CE424B">
        <w:rPr>
          <w:i/>
          <w:sz w:val="16"/>
          <w:szCs w:val="20"/>
        </w:rPr>
        <w:t>;</w:t>
      </w:r>
    </w:p>
    <w:p w:rsidR="00CE424B" w:rsidRPr="00CE424B" w:rsidRDefault="00CE424B" w:rsidP="00CE424B">
      <w:pPr>
        <w:ind w:left="720"/>
        <w:rPr>
          <w:i/>
          <w:sz w:val="16"/>
          <w:szCs w:val="20"/>
        </w:rPr>
      </w:pPr>
      <w:r w:rsidRPr="00CE424B">
        <w:rPr>
          <w:i/>
          <w:sz w:val="16"/>
          <w:szCs w:val="20"/>
        </w:rPr>
        <w:t>Database changed</w:t>
      </w:r>
    </w:p>
    <w:p w:rsidR="00CE424B" w:rsidRPr="00CE424B" w:rsidRDefault="00CE424B" w:rsidP="00CE424B">
      <w:pPr>
        <w:ind w:left="720"/>
        <w:rPr>
          <w:i/>
          <w:sz w:val="16"/>
          <w:szCs w:val="20"/>
        </w:rPr>
      </w:pPr>
      <w:proofErr w:type="spellStart"/>
      <w:proofErr w:type="gramStart"/>
      <w:r w:rsidRPr="00CE424B">
        <w:rPr>
          <w:i/>
          <w:sz w:val="16"/>
          <w:szCs w:val="20"/>
        </w:rPr>
        <w:t>mysql</w:t>
      </w:r>
      <w:proofErr w:type="spellEnd"/>
      <w:proofErr w:type="gramEnd"/>
      <w:r w:rsidRPr="00CE424B">
        <w:rPr>
          <w:i/>
          <w:sz w:val="16"/>
          <w:szCs w:val="20"/>
        </w:rPr>
        <w:t xml:space="preserve">&gt; create table </w:t>
      </w:r>
      <w:proofErr w:type="spellStart"/>
      <w:r w:rsidRPr="00CE424B">
        <w:rPr>
          <w:i/>
          <w:sz w:val="16"/>
          <w:szCs w:val="20"/>
        </w:rPr>
        <w:t>optum_staging</w:t>
      </w:r>
      <w:proofErr w:type="spellEnd"/>
    </w:p>
    <w:p w:rsidR="00CE424B" w:rsidRPr="00CE424B" w:rsidRDefault="00CE424B" w:rsidP="00CE424B">
      <w:pPr>
        <w:ind w:left="720"/>
        <w:rPr>
          <w:i/>
          <w:sz w:val="16"/>
          <w:szCs w:val="20"/>
        </w:rPr>
      </w:pPr>
      <w:r w:rsidRPr="00CE424B">
        <w:rPr>
          <w:i/>
          <w:sz w:val="16"/>
          <w:szCs w:val="20"/>
        </w:rPr>
        <w:t xml:space="preserve">    -&gt;    (</w:t>
      </w:r>
    </w:p>
    <w:p w:rsidR="00CE424B" w:rsidRPr="00CE424B" w:rsidRDefault="00CE424B" w:rsidP="00CE424B">
      <w:pPr>
        <w:ind w:left="720"/>
        <w:rPr>
          <w:i/>
          <w:sz w:val="16"/>
          <w:szCs w:val="20"/>
        </w:rPr>
      </w:pPr>
      <w:r w:rsidRPr="00CE424B">
        <w:rPr>
          <w:i/>
          <w:sz w:val="16"/>
          <w:szCs w:val="20"/>
        </w:rPr>
        <w:t xml:space="preserve">    -&gt;   </w:t>
      </w:r>
      <w:proofErr w:type="spellStart"/>
      <w:proofErr w:type="gramStart"/>
      <w:r w:rsidRPr="00CE424B">
        <w:rPr>
          <w:i/>
          <w:sz w:val="16"/>
          <w:szCs w:val="20"/>
        </w:rPr>
        <w:t>emp_ID</w:t>
      </w:r>
      <w:proofErr w:type="spellEnd"/>
      <w:proofErr w:type="gramEnd"/>
      <w:r w:rsidRPr="00CE424B">
        <w:rPr>
          <w:i/>
          <w:sz w:val="16"/>
          <w:szCs w:val="20"/>
        </w:rPr>
        <w:t xml:space="preserve"> </w:t>
      </w:r>
      <w:proofErr w:type="spellStart"/>
      <w:r w:rsidRPr="00CE424B">
        <w:rPr>
          <w:i/>
          <w:sz w:val="16"/>
          <w:szCs w:val="20"/>
        </w:rPr>
        <w:t>int</w:t>
      </w:r>
      <w:proofErr w:type="spellEnd"/>
      <w:r w:rsidRPr="00CE424B">
        <w:rPr>
          <w:i/>
          <w:sz w:val="16"/>
          <w:szCs w:val="20"/>
        </w:rPr>
        <w:t>,</w:t>
      </w:r>
    </w:p>
    <w:p w:rsidR="00CE424B" w:rsidRPr="00CE424B" w:rsidRDefault="00CE424B" w:rsidP="00CE424B">
      <w:pPr>
        <w:ind w:left="720"/>
        <w:rPr>
          <w:i/>
          <w:sz w:val="16"/>
          <w:szCs w:val="20"/>
        </w:rPr>
      </w:pPr>
      <w:r w:rsidRPr="00CE424B">
        <w:rPr>
          <w:i/>
          <w:sz w:val="16"/>
          <w:szCs w:val="20"/>
        </w:rPr>
        <w:t xml:space="preserve">    -&gt;   </w:t>
      </w:r>
      <w:proofErr w:type="gramStart"/>
      <w:r w:rsidRPr="00CE424B">
        <w:rPr>
          <w:i/>
          <w:sz w:val="16"/>
          <w:szCs w:val="20"/>
        </w:rPr>
        <w:t>company</w:t>
      </w:r>
      <w:proofErr w:type="gramEnd"/>
      <w:r w:rsidRPr="00CE424B">
        <w:rPr>
          <w:i/>
          <w:sz w:val="16"/>
          <w:szCs w:val="20"/>
        </w:rPr>
        <w:t xml:space="preserve"> varchar(20),</w:t>
      </w:r>
    </w:p>
    <w:p w:rsidR="00CE424B" w:rsidRPr="00CE424B" w:rsidRDefault="00CE424B" w:rsidP="00CE424B">
      <w:pPr>
        <w:ind w:left="720"/>
        <w:rPr>
          <w:i/>
          <w:sz w:val="16"/>
          <w:szCs w:val="20"/>
        </w:rPr>
      </w:pPr>
      <w:r w:rsidRPr="00CE424B">
        <w:rPr>
          <w:i/>
          <w:sz w:val="16"/>
          <w:szCs w:val="20"/>
        </w:rPr>
        <w:t xml:space="preserve">    -&gt;   </w:t>
      </w:r>
      <w:proofErr w:type="spellStart"/>
      <w:proofErr w:type="gramStart"/>
      <w:r w:rsidRPr="00CE424B">
        <w:rPr>
          <w:i/>
          <w:sz w:val="16"/>
          <w:szCs w:val="20"/>
        </w:rPr>
        <w:t>firstname</w:t>
      </w:r>
      <w:proofErr w:type="spellEnd"/>
      <w:proofErr w:type="gramEnd"/>
      <w:r w:rsidRPr="00CE424B">
        <w:rPr>
          <w:i/>
          <w:sz w:val="16"/>
          <w:szCs w:val="20"/>
        </w:rPr>
        <w:t xml:space="preserve"> varchar(30),</w:t>
      </w:r>
    </w:p>
    <w:p w:rsidR="00CE424B" w:rsidRPr="00CE424B" w:rsidRDefault="00CE424B" w:rsidP="00CE424B">
      <w:pPr>
        <w:ind w:left="720"/>
        <w:rPr>
          <w:i/>
          <w:sz w:val="16"/>
          <w:szCs w:val="20"/>
        </w:rPr>
      </w:pPr>
      <w:r w:rsidRPr="00CE424B">
        <w:rPr>
          <w:i/>
          <w:sz w:val="16"/>
          <w:szCs w:val="20"/>
        </w:rPr>
        <w:t xml:space="preserve">    -&gt;   </w:t>
      </w:r>
      <w:proofErr w:type="spellStart"/>
      <w:proofErr w:type="gramStart"/>
      <w:r w:rsidRPr="00CE424B">
        <w:rPr>
          <w:i/>
          <w:sz w:val="16"/>
          <w:szCs w:val="20"/>
        </w:rPr>
        <w:t>lastname</w:t>
      </w:r>
      <w:proofErr w:type="spellEnd"/>
      <w:proofErr w:type="gramEnd"/>
      <w:r w:rsidRPr="00CE424B">
        <w:rPr>
          <w:i/>
          <w:sz w:val="16"/>
          <w:szCs w:val="20"/>
        </w:rPr>
        <w:t xml:space="preserve"> varchar(30),</w:t>
      </w:r>
    </w:p>
    <w:p w:rsidR="00CE424B" w:rsidRPr="00CE424B" w:rsidRDefault="00CE424B" w:rsidP="00CE424B">
      <w:pPr>
        <w:ind w:left="720"/>
        <w:rPr>
          <w:i/>
          <w:sz w:val="16"/>
          <w:szCs w:val="20"/>
        </w:rPr>
      </w:pPr>
      <w:r w:rsidRPr="00CE424B">
        <w:rPr>
          <w:i/>
          <w:sz w:val="16"/>
          <w:szCs w:val="20"/>
        </w:rPr>
        <w:t xml:space="preserve">    -&gt;   </w:t>
      </w:r>
      <w:proofErr w:type="gramStart"/>
      <w:r w:rsidRPr="00CE424B">
        <w:rPr>
          <w:i/>
          <w:sz w:val="16"/>
          <w:szCs w:val="20"/>
        </w:rPr>
        <w:t>age</w:t>
      </w:r>
      <w:proofErr w:type="gramEnd"/>
      <w:r w:rsidRPr="00CE424B">
        <w:rPr>
          <w:i/>
          <w:sz w:val="16"/>
          <w:szCs w:val="20"/>
        </w:rPr>
        <w:t xml:space="preserve"> </w:t>
      </w:r>
      <w:proofErr w:type="spellStart"/>
      <w:r w:rsidRPr="00CE424B">
        <w:rPr>
          <w:i/>
          <w:sz w:val="16"/>
          <w:szCs w:val="20"/>
        </w:rPr>
        <w:t>int</w:t>
      </w:r>
      <w:proofErr w:type="spellEnd"/>
      <w:r w:rsidRPr="00CE424B">
        <w:rPr>
          <w:i/>
          <w:sz w:val="16"/>
          <w:szCs w:val="20"/>
        </w:rPr>
        <w:t>,</w:t>
      </w:r>
    </w:p>
    <w:p w:rsidR="00CE424B" w:rsidRPr="00CE424B" w:rsidRDefault="00CE424B" w:rsidP="00CE424B">
      <w:pPr>
        <w:ind w:left="720"/>
        <w:rPr>
          <w:i/>
          <w:sz w:val="16"/>
          <w:szCs w:val="20"/>
        </w:rPr>
      </w:pPr>
      <w:r w:rsidRPr="00CE424B">
        <w:rPr>
          <w:i/>
          <w:sz w:val="16"/>
          <w:szCs w:val="20"/>
        </w:rPr>
        <w:t xml:space="preserve">    -&gt;   </w:t>
      </w:r>
      <w:proofErr w:type="gramStart"/>
      <w:r w:rsidRPr="00CE424B">
        <w:rPr>
          <w:i/>
          <w:sz w:val="16"/>
          <w:szCs w:val="20"/>
        </w:rPr>
        <w:t>city</w:t>
      </w:r>
      <w:proofErr w:type="gramEnd"/>
      <w:r w:rsidRPr="00CE424B">
        <w:rPr>
          <w:i/>
          <w:sz w:val="16"/>
          <w:szCs w:val="20"/>
        </w:rPr>
        <w:t xml:space="preserve"> varchar (30),</w:t>
      </w:r>
    </w:p>
    <w:p w:rsidR="00CE424B" w:rsidRPr="00CE424B" w:rsidRDefault="00CE424B" w:rsidP="00CE424B">
      <w:pPr>
        <w:ind w:left="720"/>
        <w:rPr>
          <w:i/>
          <w:sz w:val="16"/>
          <w:szCs w:val="20"/>
        </w:rPr>
      </w:pPr>
      <w:r w:rsidRPr="00CE424B">
        <w:rPr>
          <w:i/>
          <w:sz w:val="16"/>
          <w:szCs w:val="20"/>
        </w:rPr>
        <w:t xml:space="preserve">    -&gt;   </w:t>
      </w:r>
      <w:proofErr w:type="gramStart"/>
      <w:r w:rsidRPr="00CE424B">
        <w:rPr>
          <w:i/>
          <w:sz w:val="16"/>
          <w:szCs w:val="20"/>
        </w:rPr>
        <w:t>jobs</w:t>
      </w:r>
      <w:proofErr w:type="gramEnd"/>
      <w:r w:rsidRPr="00CE424B">
        <w:rPr>
          <w:i/>
          <w:sz w:val="16"/>
          <w:szCs w:val="20"/>
        </w:rPr>
        <w:t xml:space="preserve"> </w:t>
      </w:r>
      <w:proofErr w:type="spellStart"/>
      <w:r w:rsidRPr="00CE424B">
        <w:rPr>
          <w:i/>
          <w:sz w:val="16"/>
          <w:szCs w:val="20"/>
        </w:rPr>
        <w:t>int</w:t>
      </w:r>
      <w:proofErr w:type="spellEnd"/>
      <w:r w:rsidRPr="00CE424B">
        <w:rPr>
          <w:i/>
          <w:sz w:val="16"/>
          <w:szCs w:val="20"/>
        </w:rPr>
        <w:t>,</w:t>
      </w:r>
    </w:p>
    <w:p w:rsidR="00CE424B" w:rsidRPr="00CE424B" w:rsidRDefault="00CE424B" w:rsidP="00CE424B">
      <w:pPr>
        <w:ind w:left="720"/>
        <w:rPr>
          <w:i/>
          <w:sz w:val="16"/>
          <w:szCs w:val="20"/>
        </w:rPr>
      </w:pPr>
      <w:r w:rsidRPr="00CE424B">
        <w:rPr>
          <w:i/>
          <w:sz w:val="16"/>
          <w:szCs w:val="20"/>
        </w:rPr>
        <w:t xml:space="preserve">    -&gt;   </w:t>
      </w:r>
      <w:proofErr w:type="gramStart"/>
      <w:r w:rsidRPr="00CE424B">
        <w:rPr>
          <w:i/>
          <w:sz w:val="16"/>
          <w:szCs w:val="20"/>
        </w:rPr>
        <w:t>skill</w:t>
      </w:r>
      <w:proofErr w:type="gramEnd"/>
      <w:r w:rsidRPr="00CE424B">
        <w:rPr>
          <w:i/>
          <w:sz w:val="16"/>
          <w:szCs w:val="20"/>
        </w:rPr>
        <w:t xml:space="preserve"> varchar(30)</w:t>
      </w:r>
    </w:p>
    <w:p w:rsidR="00CE424B" w:rsidRPr="00CE424B" w:rsidRDefault="00CE424B" w:rsidP="00CE424B">
      <w:pPr>
        <w:ind w:left="720"/>
        <w:rPr>
          <w:i/>
          <w:sz w:val="16"/>
          <w:szCs w:val="20"/>
        </w:rPr>
      </w:pPr>
      <w:r w:rsidRPr="00CE424B">
        <w:rPr>
          <w:i/>
          <w:sz w:val="16"/>
          <w:szCs w:val="20"/>
        </w:rPr>
        <w:t xml:space="preserve">    -&gt;    );</w:t>
      </w:r>
    </w:p>
    <w:p w:rsidR="00CE424B" w:rsidRPr="00CE424B" w:rsidRDefault="00CE424B" w:rsidP="00CE424B">
      <w:pPr>
        <w:ind w:left="720"/>
        <w:rPr>
          <w:i/>
          <w:sz w:val="16"/>
        </w:rPr>
      </w:pPr>
      <w:r w:rsidRPr="00CE424B">
        <w:rPr>
          <w:i/>
          <w:sz w:val="16"/>
          <w:szCs w:val="20"/>
        </w:rPr>
        <w:t>Query OK, 0 rows affected (0.05 sec)</w:t>
      </w:r>
    </w:p>
    <w:p w:rsidR="00CE424B" w:rsidRDefault="00CE424B" w:rsidP="00CE424B">
      <w:pPr>
        <w:tabs>
          <w:tab w:val="left" w:pos="450"/>
        </w:tabs>
      </w:pPr>
    </w:p>
    <w:p w:rsidR="00CE424B" w:rsidRDefault="00CE424B" w:rsidP="00CE424B">
      <w:pPr>
        <w:tabs>
          <w:tab w:val="left" w:pos="450"/>
        </w:tabs>
        <w:rPr>
          <w:rFonts w:ascii="Times New Roman" w:hAnsi="Times New Roman"/>
          <w:sz w:val="32"/>
          <w:u w:val="single" w:color="000000"/>
        </w:rPr>
      </w:pPr>
    </w:p>
    <w:p w:rsidR="00CE424B" w:rsidRDefault="00CE424B" w:rsidP="00CE424B">
      <w:pPr>
        <w:pStyle w:val="ListParagraph"/>
        <w:numPr>
          <w:ilvl w:val="0"/>
          <w:numId w:val="24"/>
        </w:numPr>
      </w:pPr>
      <w:r>
        <w:t xml:space="preserve">To transfer the data from the HDFS to a MySQL table, we use </w:t>
      </w:r>
      <w:proofErr w:type="spellStart"/>
      <w:r w:rsidRPr="00CE424B">
        <w:rPr>
          <w:b/>
        </w:rPr>
        <w:t>optum_staging</w:t>
      </w:r>
      <w:proofErr w:type="spellEnd"/>
      <w:r w:rsidRPr="00CE424B">
        <w:rPr>
          <w:b/>
        </w:rPr>
        <w:t xml:space="preserve">. </w:t>
      </w:r>
      <w:r>
        <w:t xml:space="preserve">Here we are using the </w:t>
      </w:r>
      <w:proofErr w:type="spellStart"/>
      <w:r>
        <w:t>sqoop</w:t>
      </w:r>
      <w:proofErr w:type="spellEnd"/>
      <w:r>
        <w:t xml:space="preserve"> </w:t>
      </w:r>
      <w:r w:rsidRPr="00CE424B">
        <w:rPr>
          <w:b/>
        </w:rPr>
        <w:t>export</w:t>
      </w:r>
      <w:r>
        <w:t xml:space="preserve"> command with the following parameters:</w:t>
      </w:r>
    </w:p>
    <w:p w:rsidR="00CE424B" w:rsidRDefault="00CE424B" w:rsidP="00CE424B">
      <w:pPr>
        <w:pStyle w:val="ListParagraph"/>
        <w:numPr>
          <w:ilvl w:val="0"/>
          <w:numId w:val="24"/>
        </w:numPr>
      </w:pPr>
      <w:r>
        <w:t xml:space="preserve">Connecting to the database </w:t>
      </w:r>
      <w:proofErr w:type="spellStart"/>
      <w:r w:rsidRPr="00CE424B">
        <w:rPr>
          <w:b/>
        </w:rPr>
        <w:t>sqoop_db</w:t>
      </w:r>
      <w:proofErr w:type="spellEnd"/>
      <w:r>
        <w:t xml:space="preserve"> in the MySQL server using the </w:t>
      </w:r>
      <w:r w:rsidRPr="00CE424B">
        <w:rPr>
          <w:b/>
        </w:rPr>
        <w:t>JDBC Driver</w:t>
      </w:r>
    </w:p>
    <w:p w:rsidR="00CE424B" w:rsidRDefault="00CE424B" w:rsidP="00CE424B">
      <w:pPr>
        <w:pStyle w:val="ListParagraph"/>
        <w:numPr>
          <w:ilvl w:val="0"/>
          <w:numId w:val="24"/>
        </w:numPr>
      </w:pPr>
      <w:r>
        <w:t>Entering the system username (</w:t>
      </w:r>
      <w:r w:rsidRPr="00CE424B">
        <w:rPr>
          <w:b/>
        </w:rPr>
        <w:t>root</w:t>
      </w:r>
      <w:r>
        <w:t xml:space="preserve">) &amp; -P </w:t>
      </w:r>
    </w:p>
    <w:p w:rsidR="00CE424B" w:rsidRDefault="00CE424B" w:rsidP="00CE424B">
      <w:pPr>
        <w:pStyle w:val="ListParagraph"/>
        <w:numPr>
          <w:ilvl w:val="0"/>
          <w:numId w:val="24"/>
        </w:numPr>
      </w:pPr>
      <w:r>
        <w:t xml:space="preserve">Specifying the MySQL table name ‘ </w:t>
      </w:r>
      <w:proofErr w:type="spellStart"/>
      <w:r>
        <w:t>optum_staging</w:t>
      </w:r>
      <w:proofErr w:type="spellEnd"/>
      <w:r w:rsidRPr="00CE424B">
        <w:rPr>
          <w:b/>
        </w:rPr>
        <w:t>’</w:t>
      </w:r>
      <w:r>
        <w:t xml:space="preserve"> from where the data is to come from</w:t>
      </w:r>
    </w:p>
    <w:p w:rsidR="00CE424B" w:rsidRDefault="00CE424B" w:rsidP="00CE424B">
      <w:pPr>
        <w:pStyle w:val="ListParagraph"/>
        <w:numPr>
          <w:ilvl w:val="0"/>
          <w:numId w:val="24"/>
        </w:numPr>
      </w:pPr>
      <w:r>
        <w:t xml:space="preserve">Specifying the directory in the HDFS to store the exported value from the MySQL table, </w:t>
      </w:r>
      <w:r w:rsidRPr="00CE424B">
        <w:rPr>
          <w:b/>
        </w:rPr>
        <w:t xml:space="preserve">Here it is </w:t>
      </w:r>
      <w:r w:rsidR="00931EA8">
        <w:rPr>
          <w:b/>
        </w:rPr>
        <w:t>s</w:t>
      </w:r>
      <w:r w:rsidRPr="00CE424B">
        <w:rPr>
          <w:b/>
        </w:rPr>
        <w:t>qoop_import1</w:t>
      </w:r>
    </w:p>
    <w:p w:rsidR="00CE424B" w:rsidRDefault="00CE424B" w:rsidP="00CE424B">
      <w:pPr>
        <w:pStyle w:val="ListParagraph"/>
        <w:numPr>
          <w:ilvl w:val="0"/>
          <w:numId w:val="24"/>
        </w:numPr>
      </w:pPr>
      <w:r>
        <w:t>We are also specifying that the data in the HDFS directory is a comma- separated file</w:t>
      </w:r>
    </w:p>
    <w:p w:rsidR="00CE424B" w:rsidRDefault="00CE424B" w:rsidP="00CE424B">
      <w:pPr>
        <w:pStyle w:val="ListParagraph"/>
        <w:numPr>
          <w:ilvl w:val="0"/>
          <w:numId w:val="24"/>
        </w:numPr>
      </w:pPr>
      <w:r>
        <w:t>Specifying the number of mapper jobs to execute. Here 2. Default 4</w:t>
      </w:r>
    </w:p>
    <w:p w:rsidR="00CE424B" w:rsidRDefault="00CE424B" w:rsidP="00CE424B">
      <w:pPr>
        <w:pStyle w:val="ListParagraph"/>
        <w:numPr>
          <w:ilvl w:val="0"/>
          <w:numId w:val="24"/>
        </w:numPr>
      </w:pPr>
      <w:r>
        <w:t>Also, specifying all the columns</w:t>
      </w:r>
    </w:p>
    <w:p w:rsidR="00CE424B" w:rsidRDefault="00CE424B" w:rsidP="00CE424B"/>
    <w:p w:rsidR="00CE424B" w:rsidRPr="00CE424B" w:rsidRDefault="00CE424B" w:rsidP="00CE424B">
      <w:pPr>
        <w:ind w:left="360"/>
        <w:rPr>
          <w:i/>
          <w:sz w:val="16"/>
        </w:rPr>
      </w:pPr>
    </w:p>
    <w:p w:rsidR="00CE424B" w:rsidRPr="00CE424B" w:rsidRDefault="00CE424B" w:rsidP="00CE424B">
      <w:pPr>
        <w:ind w:left="360"/>
        <w:rPr>
          <w:i/>
          <w:sz w:val="16"/>
        </w:rPr>
      </w:pPr>
      <w:proofErr w:type="spellStart"/>
      <w:r w:rsidRPr="00CE424B">
        <w:rPr>
          <w:rFonts w:ascii="Times New Roman" w:hAnsi="Times New Roman"/>
          <w:i/>
          <w:sz w:val="16"/>
          <w:szCs w:val="20"/>
        </w:rPr>
        <w:t>sqoop</w:t>
      </w:r>
      <w:proofErr w:type="spellEnd"/>
      <w:r w:rsidRPr="00CE424B">
        <w:rPr>
          <w:rFonts w:ascii="Times New Roman" w:hAnsi="Times New Roman"/>
          <w:i/>
          <w:sz w:val="16"/>
          <w:szCs w:val="20"/>
        </w:rPr>
        <w:t xml:space="preserve"> export --connect </w:t>
      </w:r>
      <w:proofErr w:type="spellStart"/>
      <w:r w:rsidRPr="00CE424B">
        <w:rPr>
          <w:rFonts w:ascii="Times New Roman" w:hAnsi="Times New Roman"/>
          <w:i/>
          <w:sz w:val="16"/>
          <w:szCs w:val="20"/>
        </w:rPr>
        <w:t>jdbc:mysql</w:t>
      </w:r>
      <w:proofErr w:type="spellEnd"/>
      <w:r w:rsidRPr="00CE424B">
        <w:rPr>
          <w:rFonts w:ascii="Times New Roman" w:hAnsi="Times New Roman"/>
          <w:i/>
          <w:sz w:val="16"/>
          <w:szCs w:val="20"/>
        </w:rPr>
        <w:t>://localhost:3306/</w:t>
      </w:r>
      <w:proofErr w:type="spellStart"/>
      <w:r w:rsidRPr="00CE424B">
        <w:rPr>
          <w:rFonts w:ascii="Times New Roman" w:hAnsi="Times New Roman"/>
          <w:i/>
          <w:sz w:val="16"/>
          <w:szCs w:val="20"/>
        </w:rPr>
        <w:t>sqoop_db</w:t>
      </w:r>
      <w:proofErr w:type="spellEnd"/>
      <w:r w:rsidRPr="00CE424B">
        <w:rPr>
          <w:rFonts w:ascii="Times New Roman" w:hAnsi="Times New Roman"/>
          <w:i/>
          <w:sz w:val="16"/>
          <w:szCs w:val="20"/>
        </w:rPr>
        <w:t xml:space="preserve"> --username 'root' -P --table '</w:t>
      </w:r>
      <w:proofErr w:type="spellStart"/>
      <w:r w:rsidRPr="00CE424B">
        <w:rPr>
          <w:rFonts w:ascii="Times New Roman" w:hAnsi="Times New Roman"/>
          <w:i/>
          <w:sz w:val="16"/>
          <w:szCs w:val="20"/>
        </w:rPr>
        <w:t>optum_staging</w:t>
      </w:r>
      <w:proofErr w:type="spellEnd"/>
      <w:r w:rsidRPr="00CE424B">
        <w:rPr>
          <w:rFonts w:ascii="Times New Roman" w:hAnsi="Times New Roman"/>
          <w:i/>
          <w:sz w:val="16"/>
          <w:szCs w:val="20"/>
        </w:rPr>
        <w:t>' --export-</w:t>
      </w:r>
      <w:proofErr w:type="spellStart"/>
      <w:r w:rsidRPr="00CE424B">
        <w:rPr>
          <w:rFonts w:ascii="Times New Roman" w:hAnsi="Times New Roman"/>
          <w:i/>
          <w:sz w:val="16"/>
          <w:szCs w:val="20"/>
        </w:rPr>
        <w:t>dir</w:t>
      </w:r>
      <w:proofErr w:type="spellEnd"/>
      <w:r w:rsidRPr="00CE424B">
        <w:rPr>
          <w:rFonts w:ascii="Times New Roman" w:hAnsi="Times New Roman"/>
          <w:i/>
          <w:sz w:val="16"/>
          <w:szCs w:val="20"/>
        </w:rPr>
        <w:t xml:space="preserve"> 'sqoop_import1' --input-fields-terminated-by ',' -m 2 --columns </w:t>
      </w:r>
      <w:proofErr w:type="spellStart"/>
      <w:r w:rsidRPr="00CE424B">
        <w:rPr>
          <w:rFonts w:ascii="Times New Roman" w:hAnsi="Times New Roman"/>
          <w:i/>
          <w:sz w:val="16"/>
          <w:szCs w:val="20"/>
        </w:rPr>
        <w:t>emp_ID,company,firstname,lastname,age,city,jobs,skill</w:t>
      </w:r>
      <w:proofErr w:type="spellEnd"/>
    </w:p>
    <w:p w:rsidR="00CE424B" w:rsidRPr="00CE424B" w:rsidRDefault="00CE424B" w:rsidP="00CE424B">
      <w:pPr>
        <w:ind w:left="360"/>
        <w:rPr>
          <w:i/>
          <w:sz w:val="16"/>
        </w:rPr>
      </w:pPr>
    </w:p>
    <w:p w:rsidR="00CE424B" w:rsidRPr="00CE424B" w:rsidRDefault="00CE424B" w:rsidP="00CE424B">
      <w:pPr>
        <w:ind w:left="360"/>
        <w:rPr>
          <w:rFonts w:ascii="Times New Roman" w:hAnsi="Times New Roman"/>
          <w:i/>
          <w:sz w:val="16"/>
          <w:szCs w:val="20"/>
        </w:rPr>
      </w:pPr>
      <w:r w:rsidRPr="00CE424B">
        <w:rPr>
          <w:rFonts w:ascii="Times New Roman" w:hAnsi="Times New Roman"/>
          <w:i/>
          <w:sz w:val="16"/>
          <w:szCs w:val="20"/>
        </w:rPr>
        <w:t xml:space="preserve">17/10/04 06:23:17 INFO </w:t>
      </w:r>
      <w:proofErr w:type="spellStart"/>
      <w:r w:rsidRPr="00CE424B">
        <w:rPr>
          <w:rFonts w:ascii="Times New Roman" w:hAnsi="Times New Roman"/>
          <w:i/>
          <w:sz w:val="16"/>
          <w:szCs w:val="20"/>
        </w:rPr>
        <w:t>mapreduce.Job</w:t>
      </w:r>
      <w:proofErr w:type="spellEnd"/>
      <w:r w:rsidRPr="00CE424B">
        <w:rPr>
          <w:rFonts w:ascii="Times New Roman" w:hAnsi="Times New Roman"/>
          <w:i/>
          <w:sz w:val="16"/>
          <w:szCs w:val="20"/>
        </w:rPr>
        <w:t>: Job job_1507104061255_0020 completed successfully</w:t>
      </w:r>
    </w:p>
    <w:p w:rsidR="00CE424B" w:rsidRPr="00CE424B" w:rsidRDefault="00CE424B" w:rsidP="00CE424B">
      <w:pPr>
        <w:ind w:left="360"/>
        <w:rPr>
          <w:rFonts w:ascii="Times New Roman" w:hAnsi="Times New Roman"/>
          <w:i/>
          <w:sz w:val="16"/>
          <w:szCs w:val="20"/>
        </w:rPr>
      </w:pPr>
      <w:r w:rsidRPr="00CE424B">
        <w:rPr>
          <w:rFonts w:ascii="Times New Roman" w:hAnsi="Times New Roman"/>
          <w:i/>
          <w:sz w:val="16"/>
          <w:szCs w:val="20"/>
        </w:rPr>
        <w:t xml:space="preserve">17/10/04 06:23:17 INFO </w:t>
      </w:r>
      <w:proofErr w:type="spellStart"/>
      <w:r w:rsidRPr="00CE424B">
        <w:rPr>
          <w:rFonts w:ascii="Times New Roman" w:hAnsi="Times New Roman"/>
          <w:i/>
          <w:sz w:val="16"/>
          <w:szCs w:val="20"/>
        </w:rPr>
        <w:t>mapreduce.Job</w:t>
      </w:r>
      <w:proofErr w:type="spellEnd"/>
      <w:r w:rsidRPr="00CE424B">
        <w:rPr>
          <w:rFonts w:ascii="Times New Roman" w:hAnsi="Times New Roman"/>
          <w:i/>
          <w:sz w:val="16"/>
          <w:szCs w:val="20"/>
        </w:rPr>
        <w:t>: Counters: 30</w:t>
      </w:r>
    </w:p>
    <w:p w:rsidR="00CE424B" w:rsidRPr="00CE424B" w:rsidRDefault="00CE424B" w:rsidP="00CE424B">
      <w:pPr>
        <w:ind w:left="360"/>
        <w:rPr>
          <w:rFonts w:ascii="Times New Roman" w:hAnsi="Times New Roman"/>
          <w:i/>
          <w:sz w:val="16"/>
          <w:szCs w:val="20"/>
        </w:rPr>
      </w:pPr>
      <w:r w:rsidRPr="00CE424B">
        <w:rPr>
          <w:rFonts w:ascii="Times New Roman" w:hAnsi="Times New Roman"/>
          <w:i/>
          <w:sz w:val="16"/>
          <w:szCs w:val="20"/>
        </w:rPr>
        <w:t xml:space="preserve">        File System Counters</w:t>
      </w:r>
    </w:p>
    <w:p w:rsidR="00CE424B" w:rsidRPr="00CE424B" w:rsidRDefault="00CE424B" w:rsidP="00CE424B">
      <w:pPr>
        <w:ind w:left="360"/>
        <w:rPr>
          <w:rFonts w:ascii="Times New Roman" w:hAnsi="Times New Roman"/>
          <w:i/>
          <w:sz w:val="16"/>
          <w:szCs w:val="20"/>
        </w:rPr>
      </w:pPr>
      <w:r w:rsidRPr="00CE424B">
        <w:rPr>
          <w:rFonts w:ascii="Times New Roman" w:hAnsi="Times New Roman"/>
          <w:i/>
          <w:sz w:val="16"/>
          <w:szCs w:val="20"/>
        </w:rPr>
        <w:t xml:space="preserve">                FILE: Number of bytes read=0</w:t>
      </w:r>
    </w:p>
    <w:p w:rsidR="00CE424B" w:rsidRPr="00CE424B" w:rsidRDefault="00CE424B" w:rsidP="00CE424B">
      <w:pPr>
        <w:ind w:left="360"/>
        <w:rPr>
          <w:rFonts w:ascii="Times New Roman" w:hAnsi="Times New Roman"/>
          <w:i/>
          <w:sz w:val="16"/>
          <w:szCs w:val="20"/>
        </w:rPr>
      </w:pPr>
      <w:r w:rsidRPr="00CE424B">
        <w:rPr>
          <w:rFonts w:ascii="Times New Roman" w:hAnsi="Times New Roman"/>
          <w:i/>
          <w:sz w:val="16"/>
          <w:szCs w:val="20"/>
        </w:rPr>
        <w:t xml:space="preserve">                FILE: Number of bytes written=302916</w:t>
      </w:r>
    </w:p>
    <w:p w:rsidR="00CE424B" w:rsidRPr="00CE424B" w:rsidRDefault="00CE424B" w:rsidP="00CE424B">
      <w:pPr>
        <w:ind w:left="360"/>
        <w:rPr>
          <w:rFonts w:ascii="Times New Roman" w:hAnsi="Times New Roman"/>
          <w:i/>
          <w:sz w:val="16"/>
          <w:szCs w:val="20"/>
        </w:rPr>
      </w:pPr>
      <w:r w:rsidRPr="00CE424B">
        <w:rPr>
          <w:rFonts w:ascii="Times New Roman" w:hAnsi="Times New Roman"/>
          <w:i/>
          <w:sz w:val="16"/>
          <w:szCs w:val="20"/>
        </w:rPr>
        <w:t xml:space="preserve">                FILE: Number of read operations=0</w:t>
      </w:r>
    </w:p>
    <w:p w:rsidR="00CE424B" w:rsidRPr="00CE424B" w:rsidRDefault="00CE424B" w:rsidP="00CE424B">
      <w:pPr>
        <w:ind w:left="360"/>
        <w:rPr>
          <w:rFonts w:ascii="Times New Roman" w:hAnsi="Times New Roman"/>
          <w:i/>
          <w:sz w:val="16"/>
          <w:szCs w:val="20"/>
        </w:rPr>
      </w:pPr>
      <w:r w:rsidRPr="00CE424B">
        <w:rPr>
          <w:rFonts w:ascii="Times New Roman" w:hAnsi="Times New Roman"/>
          <w:i/>
          <w:sz w:val="16"/>
          <w:szCs w:val="20"/>
        </w:rPr>
        <w:t xml:space="preserve">                FILE: Number of large read operations=0</w:t>
      </w:r>
    </w:p>
    <w:p w:rsidR="00CE424B" w:rsidRPr="00CE424B" w:rsidRDefault="00CE424B" w:rsidP="00CE424B">
      <w:pPr>
        <w:ind w:left="360"/>
        <w:rPr>
          <w:rFonts w:ascii="Times New Roman" w:hAnsi="Times New Roman"/>
          <w:i/>
          <w:sz w:val="16"/>
          <w:szCs w:val="20"/>
        </w:rPr>
      </w:pPr>
      <w:r w:rsidRPr="00CE424B">
        <w:rPr>
          <w:rFonts w:ascii="Times New Roman" w:hAnsi="Times New Roman"/>
          <w:i/>
          <w:sz w:val="16"/>
          <w:szCs w:val="20"/>
        </w:rPr>
        <w:t xml:space="preserve">                FILE: Number of write operations=0</w:t>
      </w:r>
    </w:p>
    <w:p w:rsidR="00CE424B" w:rsidRPr="00CE424B" w:rsidRDefault="00CE424B" w:rsidP="00CE424B">
      <w:pPr>
        <w:ind w:left="360"/>
        <w:rPr>
          <w:rFonts w:ascii="Times New Roman" w:hAnsi="Times New Roman"/>
          <w:i/>
          <w:sz w:val="16"/>
          <w:szCs w:val="20"/>
        </w:rPr>
      </w:pPr>
      <w:r w:rsidRPr="00CE424B">
        <w:rPr>
          <w:rFonts w:ascii="Times New Roman" w:hAnsi="Times New Roman"/>
          <w:i/>
          <w:sz w:val="16"/>
          <w:szCs w:val="20"/>
        </w:rPr>
        <w:t xml:space="preserve">                HDFS: Number of bytes read=720</w:t>
      </w:r>
    </w:p>
    <w:p w:rsidR="00CE424B" w:rsidRPr="00CE424B" w:rsidRDefault="00CE424B" w:rsidP="00CE424B">
      <w:pPr>
        <w:ind w:left="360"/>
        <w:rPr>
          <w:rFonts w:ascii="Times New Roman" w:hAnsi="Times New Roman"/>
          <w:i/>
          <w:sz w:val="16"/>
          <w:szCs w:val="20"/>
        </w:rPr>
      </w:pPr>
      <w:r w:rsidRPr="00CE424B">
        <w:rPr>
          <w:rFonts w:ascii="Times New Roman" w:hAnsi="Times New Roman"/>
          <w:i/>
          <w:sz w:val="16"/>
          <w:szCs w:val="20"/>
        </w:rPr>
        <w:t xml:space="preserve">                HDFS: Number of bytes written=0</w:t>
      </w:r>
    </w:p>
    <w:p w:rsidR="00CE424B" w:rsidRPr="00CE424B" w:rsidRDefault="00CE424B" w:rsidP="00CE424B">
      <w:pPr>
        <w:ind w:left="360"/>
        <w:rPr>
          <w:rFonts w:ascii="Times New Roman" w:hAnsi="Times New Roman"/>
          <w:i/>
          <w:sz w:val="16"/>
          <w:szCs w:val="20"/>
        </w:rPr>
      </w:pPr>
      <w:r w:rsidRPr="00CE424B">
        <w:rPr>
          <w:rFonts w:ascii="Times New Roman" w:hAnsi="Times New Roman"/>
          <w:i/>
          <w:sz w:val="16"/>
          <w:szCs w:val="20"/>
        </w:rPr>
        <w:t xml:space="preserve">                HDFS: Number of read operations=8</w:t>
      </w:r>
    </w:p>
    <w:p w:rsidR="00CE424B" w:rsidRPr="00CE424B" w:rsidRDefault="00CE424B" w:rsidP="00CE424B">
      <w:pPr>
        <w:ind w:left="360"/>
        <w:rPr>
          <w:rFonts w:ascii="Times New Roman" w:hAnsi="Times New Roman"/>
          <w:i/>
          <w:sz w:val="16"/>
          <w:szCs w:val="20"/>
        </w:rPr>
      </w:pPr>
      <w:r w:rsidRPr="00CE424B">
        <w:rPr>
          <w:rFonts w:ascii="Times New Roman" w:hAnsi="Times New Roman"/>
          <w:i/>
          <w:sz w:val="16"/>
          <w:szCs w:val="20"/>
        </w:rPr>
        <w:t xml:space="preserve">                HDFS: Number of large read operations=0</w:t>
      </w:r>
    </w:p>
    <w:p w:rsidR="00CE424B" w:rsidRPr="00CE424B" w:rsidRDefault="00CE424B" w:rsidP="00CE424B">
      <w:pPr>
        <w:ind w:left="360"/>
        <w:rPr>
          <w:rFonts w:ascii="Times New Roman" w:hAnsi="Times New Roman"/>
          <w:i/>
          <w:sz w:val="16"/>
          <w:szCs w:val="20"/>
        </w:rPr>
      </w:pPr>
      <w:r w:rsidRPr="00CE424B">
        <w:rPr>
          <w:rFonts w:ascii="Times New Roman" w:hAnsi="Times New Roman"/>
          <w:i/>
          <w:sz w:val="16"/>
          <w:szCs w:val="20"/>
        </w:rPr>
        <w:t xml:space="preserve">                HDFS: Number of write operations=0</w:t>
      </w:r>
    </w:p>
    <w:p w:rsidR="00CE424B" w:rsidRPr="00CE424B" w:rsidRDefault="00CE424B" w:rsidP="00CE424B">
      <w:pPr>
        <w:ind w:left="360"/>
        <w:rPr>
          <w:rFonts w:ascii="Times New Roman" w:hAnsi="Times New Roman"/>
          <w:i/>
          <w:sz w:val="16"/>
          <w:szCs w:val="20"/>
        </w:rPr>
      </w:pPr>
      <w:r w:rsidRPr="00CE424B">
        <w:rPr>
          <w:rFonts w:ascii="Times New Roman" w:hAnsi="Times New Roman"/>
          <w:i/>
          <w:sz w:val="16"/>
          <w:szCs w:val="20"/>
        </w:rPr>
        <w:lastRenderedPageBreak/>
        <w:t xml:space="preserve">        Job Counters</w:t>
      </w:r>
    </w:p>
    <w:p w:rsidR="00CE424B" w:rsidRPr="00CE424B" w:rsidRDefault="00CE424B" w:rsidP="00CE424B">
      <w:pPr>
        <w:ind w:left="360"/>
        <w:rPr>
          <w:rFonts w:ascii="Times New Roman" w:hAnsi="Times New Roman"/>
          <w:i/>
          <w:sz w:val="16"/>
          <w:szCs w:val="20"/>
        </w:rPr>
      </w:pPr>
      <w:r w:rsidRPr="00CE424B">
        <w:rPr>
          <w:rFonts w:ascii="Times New Roman" w:hAnsi="Times New Roman"/>
          <w:i/>
          <w:sz w:val="16"/>
          <w:szCs w:val="20"/>
        </w:rPr>
        <w:t xml:space="preserve">                Launched map tasks=2</w:t>
      </w:r>
    </w:p>
    <w:p w:rsidR="00CE424B" w:rsidRPr="00CE424B" w:rsidRDefault="00CE424B" w:rsidP="00CE424B">
      <w:pPr>
        <w:ind w:left="360"/>
        <w:rPr>
          <w:rFonts w:ascii="Times New Roman" w:hAnsi="Times New Roman"/>
          <w:i/>
          <w:sz w:val="16"/>
          <w:szCs w:val="20"/>
        </w:rPr>
      </w:pPr>
      <w:r w:rsidRPr="00CE424B">
        <w:rPr>
          <w:rFonts w:ascii="Times New Roman" w:hAnsi="Times New Roman"/>
          <w:i/>
          <w:sz w:val="16"/>
          <w:szCs w:val="20"/>
        </w:rPr>
        <w:t xml:space="preserve">                Data-local map tasks=2</w:t>
      </w:r>
    </w:p>
    <w:p w:rsidR="00CE424B" w:rsidRPr="00CE424B" w:rsidRDefault="00CE424B" w:rsidP="00CE424B">
      <w:pPr>
        <w:ind w:left="360"/>
        <w:rPr>
          <w:rFonts w:ascii="Times New Roman" w:hAnsi="Times New Roman"/>
          <w:i/>
          <w:sz w:val="16"/>
          <w:szCs w:val="20"/>
        </w:rPr>
      </w:pPr>
      <w:r w:rsidRPr="00CE424B">
        <w:rPr>
          <w:rFonts w:ascii="Times New Roman" w:hAnsi="Times New Roman"/>
          <w:i/>
          <w:sz w:val="16"/>
          <w:szCs w:val="20"/>
        </w:rPr>
        <w:t xml:space="preserve">                Total time spent by all maps in occupied slots (</w:t>
      </w:r>
      <w:proofErr w:type="spellStart"/>
      <w:r w:rsidRPr="00CE424B">
        <w:rPr>
          <w:rFonts w:ascii="Times New Roman" w:hAnsi="Times New Roman"/>
          <w:i/>
          <w:sz w:val="16"/>
          <w:szCs w:val="20"/>
        </w:rPr>
        <w:t>ms</w:t>
      </w:r>
      <w:proofErr w:type="spellEnd"/>
      <w:proofErr w:type="gramStart"/>
      <w:r w:rsidRPr="00CE424B">
        <w:rPr>
          <w:rFonts w:ascii="Times New Roman" w:hAnsi="Times New Roman"/>
          <w:i/>
          <w:sz w:val="16"/>
          <w:szCs w:val="20"/>
        </w:rPr>
        <w:t>)=</w:t>
      </w:r>
      <w:proofErr w:type="gramEnd"/>
      <w:r w:rsidRPr="00CE424B">
        <w:rPr>
          <w:rFonts w:ascii="Times New Roman" w:hAnsi="Times New Roman"/>
          <w:i/>
          <w:sz w:val="16"/>
          <w:szCs w:val="20"/>
        </w:rPr>
        <w:t>42302</w:t>
      </w:r>
    </w:p>
    <w:p w:rsidR="00CE424B" w:rsidRPr="00CE424B" w:rsidRDefault="00CE424B" w:rsidP="00CE424B">
      <w:pPr>
        <w:ind w:left="360"/>
        <w:rPr>
          <w:rFonts w:ascii="Times New Roman" w:hAnsi="Times New Roman"/>
          <w:i/>
          <w:sz w:val="16"/>
          <w:szCs w:val="20"/>
        </w:rPr>
      </w:pPr>
      <w:r w:rsidRPr="00CE424B">
        <w:rPr>
          <w:rFonts w:ascii="Times New Roman" w:hAnsi="Times New Roman"/>
          <w:i/>
          <w:sz w:val="16"/>
          <w:szCs w:val="20"/>
        </w:rPr>
        <w:t xml:space="preserve">                Total time spent by all reduces in occupied slots (</w:t>
      </w:r>
      <w:proofErr w:type="spellStart"/>
      <w:r w:rsidRPr="00CE424B">
        <w:rPr>
          <w:rFonts w:ascii="Times New Roman" w:hAnsi="Times New Roman"/>
          <w:i/>
          <w:sz w:val="16"/>
          <w:szCs w:val="20"/>
        </w:rPr>
        <w:t>ms</w:t>
      </w:r>
      <w:proofErr w:type="spellEnd"/>
      <w:proofErr w:type="gramStart"/>
      <w:r w:rsidRPr="00CE424B">
        <w:rPr>
          <w:rFonts w:ascii="Times New Roman" w:hAnsi="Times New Roman"/>
          <w:i/>
          <w:sz w:val="16"/>
          <w:szCs w:val="20"/>
        </w:rPr>
        <w:t>)=</w:t>
      </w:r>
      <w:proofErr w:type="gramEnd"/>
      <w:r w:rsidRPr="00CE424B">
        <w:rPr>
          <w:rFonts w:ascii="Times New Roman" w:hAnsi="Times New Roman"/>
          <w:i/>
          <w:sz w:val="16"/>
          <w:szCs w:val="20"/>
        </w:rPr>
        <w:t>0</w:t>
      </w:r>
    </w:p>
    <w:p w:rsidR="00CE424B" w:rsidRPr="00CE424B" w:rsidRDefault="00CE424B" w:rsidP="00CE424B">
      <w:pPr>
        <w:ind w:left="360"/>
        <w:rPr>
          <w:rFonts w:ascii="Times New Roman" w:hAnsi="Times New Roman"/>
          <w:i/>
          <w:sz w:val="16"/>
          <w:szCs w:val="20"/>
        </w:rPr>
      </w:pPr>
      <w:r w:rsidRPr="00CE424B">
        <w:rPr>
          <w:rFonts w:ascii="Times New Roman" w:hAnsi="Times New Roman"/>
          <w:i/>
          <w:sz w:val="16"/>
          <w:szCs w:val="20"/>
        </w:rPr>
        <w:t xml:space="preserve">                Total time spent by all map tasks (</w:t>
      </w:r>
      <w:proofErr w:type="spellStart"/>
      <w:r w:rsidRPr="00CE424B">
        <w:rPr>
          <w:rFonts w:ascii="Times New Roman" w:hAnsi="Times New Roman"/>
          <w:i/>
          <w:sz w:val="16"/>
          <w:szCs w:val="20"/>
        </w:rPr>
        <w:t>ms</w:t>
      </w:r>
      <w:proofErr w:type="spellEnd"/>
      <w:proofErr w:type="gramStart"/>
      <w:r w:rsidRPr="00CE424B">
        <w:rPr>
          <w:rFonts w:ascii="Times New Roman" w:hAnsi="Times New Roman"/>
          <w:i/>
          <w:sz w:val="16"/>
          <w:szCs w:val="20"/>
        </w:rPr>
        <w:t>)=</w:t>
      </w:r>
      <w:proofErr w:type="gramEnd"/>
      <w:r w:rsidRPr="00CE424B">
        <w:rPr>
          <w:rFonts w:ascii="Times New Roman" w:hAnsi="Times New Roman"/>
          <w:i/>
          <w:sz w:val="16"/>
          <w:szCs w:val="20"/>
        </w:rPr>
        <w:t>42302</w:t>
      </w:r>
    </w:p>
    <w:p w:rsidR="00CE424B" w:rsidRPr="00CE424B" w:rsidRDefault="00CE424B" w:rsidP="00CE424B">
      <w:pPr>
        <w:ind w:left="360"/>
        <w:rPr>
          <w:rFonts w:ascii="Times New Roman" w:hAnsi="Times New Roman"/>
          <w:i/>
          <w:sz w:val="16"/>
          <w:szCs w:val="20"/>
        </w:rPr>
      </w:pPr>
      <w:r w:rsidRPr="00CE424B">
        <w:rPr>
          <w:rFonts w:ascii="Times New Roman" w:hAnsi="Times New Roman"/>
          <w:i/>
          <w:sz w:val="16"/>
          <w:szCs w:val="20"/>
        </w:rPr>
        <w:t xml:space="preserve">                Total </w:t>
      </w:r>
      <w:proofErr w:type="spellStart"/>
      <w:r w:rsidRPr="00CE424B">
        <w:rPr>
          <w:rFonts w:ascii="Times New Roman" w:hAnsi="Times New Roman"/>
          <w:i/>
          <w:sz w:val="16"/>
          <w:szCs w:val="20"/>
        </w:rPr>
        <w:t>vcore</w:t>
      </w:r>
      <w:proofErr w:type="spellEnd"/>
      <w:r w:rsidRPr="00CE424B">
        <w:rPr>
          <w:rFonts w:ascii="Times New Roman" w:hAnsi="Times New Roman"/>
          <w:i/>
          <w:sz w:val="16"/>
          <w:szCs w:val="20"/>
        </w:rPr>
        <w:t>-milliseconds taken by all map tasks=42302</w:t>
      </w:r>
    </w:p>
    <w:p w:rsidR="00CE424B" w:rsidRPr="00CE424B" w:rsidRDefault="00CE424B" w:rsidP="00CE424B">
      <w:pPr>
        <w:ind w:left="360"/>
        <w:rPr>
          <w:rFonts w:ascii="Times New Roman" w:hAnsi="Times New Roman"/>
          <w:i/>
          <w:sz w:val="16"/>
          <w:szCs w:val="20"/>
        </w:rPr>
      </w:pPr>
      <w:r w:rsidRPr="00CE424B">
        <w:rPr>
          <w:rFonts w:ascii="Times New Roman" w:hAnsi="Times New Roman"/>
          <w:i/>
          <w:sz w:val="16"/>
          <w:szCs w:val="20"/>
        </w:rPr>
        <w:t xml:space="preserve">                Total megabyte-milliseconds taken by all map tasks=43317248</w:t>
      </w:r>
    </w:p>
    <w:p w:rsidR="00CE424B" w:rsidRPr="00CE424B" w:rsidRDefault="00CE424B" w:rsidP="00CE424B">
      <w:pPr>
        <w:ind w:left="360"/>
        <w:rPr>
          <w:rFonts w:ascii="Times New Roman" w:hAnsi="Times New Roman"/>
          <w:i/>
          <w:sz w:val="16"/>
          <w:szCs w:val="20"/>
        </w:rPr>
      </w:pPr>
      <w:r w:rsidRPr="00CE424B">
        <w:rPr>
          <w:rFonts w:ascii="Times New Roman" w:hAnsi="Times New Roman"/>
          <w:i/>
          <w:sz w:val="16"/>
          <w:szCs w:val="20"/>
        </w:rPr>
        <w:t xml:space="preserve">        Map-Reduce Framework</w:t>
      </w:r>
    </w:p>
    <w:p w:rsidR="00CE424B" w:rsidRPr="00CE424B" w:rsidRDefault="00CE424B" w:rsidP="00CE424B">
      <w:pPr>
        <w:ind w:left="360"/>
        <w:rPr>
          <w:rFonts w:ascii="Times New Roman" w:hAnsi="Times New Roman"/>
          <w:i/>
          <w:sz w:val="16"/>
          <w:szCs w:val="20"/>
        </w:rPr>
      </w:pPr>
      <w:r w:rsidRPr="00CE424B">
        <w:rPr>
          <w:rFonts w:ascii="Times New Roman" w:hAnsi="Times New Roman"/>
          <w:i/>
          <w:sz w:val="16"/>
          <w:szCs w:val="20"/>
        </w:rPr>
        <w:t xml:space="preserve">                Map input records=6</w:t>
      </w:r>
    </w:p>
    <w:p w:rsidR="00CE424B" w:rsidRPr="00CE424B" w:rsidRDefault="00CE424B" w:rsidP="00CE424B">
      <w:pPr>
        <w:ind w:left="360"/>
        <w:rPr>
          <w:rFonts w:ascii="Times New Roman" w:hAnsi="Times New Roman"/>
          <w:i/>
          <w:sz w:val="16"/>
          <w:szCs w:val="20"/>
        </w:rPr>
      </w:pPr>
      <w:r w:rsidRPr="00CE424B">
        <w:rPr>
          <w:rFonts w:ascii="Times New Roman" w:hAnsi="Times New Roman"/>
          <w:i/>
          <w:sz w:val="16"/>
          <w:szCs w:val="20"/>
        </w:rPr>
        <w:t xml:space="preserve">                Map output records=6</w:t>
      </w:r>
    </w:p>
    <w:p w:rsidR="00CE424B" w:rsidRPr="00CE424B" w:rsidRDefault="00CE424B" w:rsidP="00CE424B">
      <w:pPr>
        <w:ind w:left="360"/>
        <w:rPr>
          <w:rFonts w:ascii="Times New Roman" w:hAnsi="Times New Roman"/>
          <w:i/>
          <w:sz w:val="16"/>
          <w:szCs w:val="20"/>
        </w:rPr>
      </w:pPr>
      <w:r w:rsidRPr="00CE424B">
        <w:rPr>
          <w:rFonts w:ascii="Times New Roman" w:hAnsi="Times New Roman"/>
          <w:i/>
          <w:sz w:val="16"/>
          <w:szCs w:val="20"/>
        </w:rPr>
        <w:t xml:space="preserve">                Input split bytes=306</w:t>
      </w:r>
    </w:p>
    <w:p w:rsidR="00CE424B" w:rsidRPr="00CE424B" w:rsidRDefault="00CE424B" w:rsidP="00CE424B">
      <w:pPr>
        <w:ind w:left="360"/>
        <w:rPr>
          <w:rFonts w:ascii="Times New Roman" w:hAnsi="Times New Roman"/>
          <w:i/>
          <w:sz w:val="16"/>
          <w:szCs w:val="20"/>
        </w:rPr>
      </w:pPr>
      <w:r w:rsidRPr="00CE424B">
        <w:rPr>
          <w:rFonts w:ascii="Times New Roman" w:hAnsi="Times New Roman"/>
          <w:i/>
          <w:sz w:val="16"/>
          <w:szCs w:val="20"/>
        </w:rPr>
        <w:t xml:space="preserve">                Spilled Records=0</w:t>
      </w:r>
    </w:p>
    <w:p w:rsidR="00CE424B" w:rsidRPr="00CE424B" w:rsidRDefault="00CE424B" w:rsidP="00CE424B">
      <w:pPr>
        <w:ind w:left="360"/>
        <w:rPr>
          <w:rFonts w:ascii="Times New Roman" w:hAnsi="Times New Roman"/>
          <w:i/>
          <w:sz w:val="16"/>
          <w:szCs w:val="20"/>
        </w:rPr>
      </w:pPr>
      <w:r w:rsidRPr="00CE424B">
        <w:rPr>
          <w:rFonts w:ascii="Times New Roman" w:hAnsi="Times New Roman"/>
          <w:i/>
          <w:sz w:val="16"/>
          <w:szCs w:val="20"/>
        </w:rPr>
        <w:t xml:space="preserve">                Failed Shuffles=0</w:t>
      </w:r>
    </w:p>
    <w:p w:rsidR="00CE424B" w:rsidRPr="00CE424B" w:rsidRDefault="00CE424B" w:rsidP="00CE424B">
      <w:pPr>
        <w:ind w:left="360"/>
        <w:rPr>
          <w:rFonts w:ascii="Times New Roman" w:hAnsi="Times New Roman"/>
          <w:i/>
          <w:sz w:val="16"/>
          <w:szCs w:val="20"/>
        </w:rPr>
      </w:pPr>
      <w:r w:rsidRPr="00CE424B">
        <w:rPr>
          <w:rFonts w:ascii="Times New Roman" w:hAnsi="Times New Roman"/>
          <w:i/>
          <w:sz w:val="16"/>
          <w:szCs w:val="20"/>
        </w:rPr>
        <w:t xml:space="preserve">                Merged Map outputs=0</w:t>
      </w:r>
    </w:p>
    <w:p w:rsidR="00CE424B" w:rsidRPr="00CE424B" w:rsidRDefault="00CE424B" w:rsidP="00CE424B">
      <w:pPr>
        <w:ind w:left="360"/>
        <w:rPr>
          <w:rFonts w:ascii="Times New Roman" w:hAnsi="Times New Roman"/>
          <w:i/>
          <w:sz w:val="16"/>
          <w:szCs w:val="20"/>
        </w:rPr>
      </w:pPr>
      <w:r w:rsidRPr="00CE424B">
        <w:rPr>
          <w:rFonts w:ascii="Times New Roman" w:hAnsi="Times New Roman"/>
          <w:i/>
          <w:sz w:val="16"/>
          <w:szCs w:val="20"/>
        </w:rPr>
        <w:t xml:space="preserve">                GC time elapsed (</w:t>
      </w:r>
      <w:proofErr w:type="spellStart"/>
      <w:r w:rsidRPr="00CE424B">
        <w:rPr>
          <w:rFonts w:ascii="Times New Roman" w:hAnsi="Times New Roman"/>
          <w:i/>
          <w:sz w:val="16"/>
          <w:szCs w:val="20"/>
        </w:rPr>
        <w:t>ms</w:t>
      </w:r>
      <w:proofErr w:type="spellEnd"/>
      <w:proofErr w:type="gramStart"/>
      <w:r w:rsidRPr="00CE424B">
        <w:rPr>
          <w:rFonts w:ascii="Times New Roman" w:hAnsi="Times New Roman"/>
          <w:i/>
          <w:sz w:val="16"/>
          <w:szCs w:val="20"/>
        </w:rPr>
        <w:t>)=</w:t>
      </w:r>
      <w:proofErr w:type="gramEnd"/>
      <w:r w:rsidRPr="00CE424B">
        <w:rPr>
          <w:rFonts w:ascii="Times New Roman" w:hAnsi="Times New Roman"/>
          <w:i/>
          <w:sz w:val="16"/>
          <w:szCs w:val="20"/>
        </w:rPr>
        <w:t>488</w:t>
      </w:r>
    </w:p>
    <w:p w:rsidR="00CE424B" w:rsidRPr="00CE424B" w:rsidRDefault="00CE424B" w:rsidP="00CE424B">
      <w:pPr>
        <w:ind w:left="360"/>
        <w:rPr>
          <w:rFonts w:ascii="Times New Roman" w:hAnsi="Times New Roman"/>
          <w:i/>
          <w:sz w:val="16"/>
          <w:szCs w:val="20"/>
        </w:rPr>
      </w:pPr>
      <w:r w:rsidRPr="00CE424B">
        <w:rPr>
          <w:rFonts w:ascii="Times New Roman" w:hAnsi="Times New Roman"/>
          <w:i/>
          <w:sz w:val="16"/>
          <w:szCs w:val="20"/>
        </w:rPr>
        <w:t xml:space="preserve">                CPU time spent (</w:t>
      </w:r>
      <w:proofErr w:type="spellStart"/>
      <w:r w:rsidRPr="00CE424B">
        <w:rPr>
          <w:rFonts w:ascii="Times New Roman" w:hAnsi="Times New Roman"/>
          <w:i/>
          <w:sz w:val="16"/>
          <w:szCs w:val="20"/>
        </w:rPr>
        <w:t>ms</w:t>
      </w:r>
      <w:proofErr w:type="spellEnd"/>
      <w:proofErr w:type="gramStart"/>
      <w:r w:rsidRPr="00CE424B">
        <w:rPr>
          <w:rFonts w:ascii="Times New Roman" w:hAnsi="Times New Roman"/>
          <w:i/>
          <w:sz w:val="16"/>
          <w:szCs w:val="20"/>
        </w:rPr>
        <w:t>)=</w:t>
      </w:r>
      <w:proofErr w:type="gramEnd"/>
      <w:r w:rsidRPr="00CE424B">
        <w:rPr>
          <w:rFonts w:ascii="Times New Roman" w:hAnsi="Times New Roman"/>
          <w:i/>
          <w:sz w:val="16"/>
          <w:szCs w:val="20"/>
        </w:rPr>
        <w:t>2290</w:t>
      </w:r>
    </w:p>
    <w:p w:rsidR="00CE424B" w:rsidRPr="00CE424B" w:rsidRDefault="00CE424B" w:rsidP="00CE424B">
      <w:pPr>
        <w:ind w:left="360"/>
        <w:rPr>
          <w:rFonts w:ascii="Times New Roman" w:hAnsi="Times New Roman"/>
          <w:i/>
          <w:sz w:val="16"/>
          <w:szCs w:val="20"/>
        </w:rPr>
      </w:pPr>
      <w:r w:rsidRPr="00CE424B">
        <w:rPr>
          <w:rFonts w:ascii="Times New Roman" w:hAnsi="Times New Roman"/>
          <w:i/>
          <w:sz w:val="16"/>
          <w:szCs w:val="20"/>
        </w:rPr>
        <w:t xml:space="preserve">                Physical memory (bytes) snapshot=215842816</w:t>
      </w:r>
    </w:p>
    <w:p w:rsidR="00CE424B" w:rsidRPr="00CE424B" w:rsidRDefault="00CE424B" w:rsidP="00CE424B">
      <w:pPr>
        <w:ind w:left="360"/>
        <w:rPr>
          <w:rFonts w:ascii="Times New Roman" w:hAnsi="Times New Roman"/>
          <w:i/>
          <w:sz w:val="16"/>
          <w:szCs w:val="20"/>
        </w:rPr>
      </w:pPr>
      <w:r w:rsidRPr="00CE424B">
        <w:rPr>
          <w:rFonts w:ascii="Times New Roman" w:hAnsi="Times New Roman"/>
          <w:i/>
          <w:sz w:val="16"/>
          <w:szCs w:val="20"/>
        </w:rPr>
        <w:t xml:space="preserve">                Virtual memory (bytes) snapshot=3016105984</w:t>
      </w:r>
    </w:p>
    <w:p w:rsidR="00CE424B" w:rsidRPr="00CE424B" w:rsidRDefault="00CE424B" w:rsidP="00CE424B">
      <w:pPr>
        <w:ind w:left="360"/>
        <w:rPr>
          <w:rFonts w:ascii="Times New Roman" w:hAnsi="Times New Roman"/>
          <w:i/>
          <w:sz w:val="16"/>
          <w:szCs w:val="20"/>
        </w:rPr>
      </w:pPr>
      <w:r w:rsidRPr="00CE424B">
        <w:rPr>
          <w:rFonts w:ascii="Times New Roman" w:hAnsi="Times New Roman"/>
          <w:i/>
          <w:sz w:val="16"/>
          <w:szCs w:val="20"/>
        </w:rPr>
        <w:t xml:space="preserve">                Total committed heap usage (bytes</w:t>
      </w:r>
      <w:proofErr w:type="gramStart"/>
      <w:r w:rsidRPr="00CE424B">
        <w:rPr>
          <w:rFonts w:ascii="Times New Roman" w:hAnsi="Times New Roman"/>
          <w:i/>
          <w:sz w:val="16"/>
          <w:szCs w:val="20"/>
        </w:rPr>
        <w:t>)=</w:t>
      </w:r>
      <w:proofErr w:type="gramEnd"/>
      <w:r w:rsidRPr="00CE424B">
        <w:rPr>
          <w:rFonts w:ascii="Times New Roman" w:hAnsi="Times New Roman"/>
          <w:i/>
          <w:sz w:val="16"/>
          <w:szCs w:val="20"/>
        </w:rPr>
        <w:t>121765888</w:t>
      </w:r>
    </w:p>
    <w:p w:rsidR="00CE424B" w:rsidRPr="00CE424B" w:rsidRDefault="00CE424B" w:rsidP="00CE424B">
      <w:pPr>
        <w:ind w:left="360"/>
        <w:rPr>
          <w:rFonts w:ascii="Times New Roman" w:hAnsi="Times New Roman"/>
          <w:i/>
          <w:sz w:val="16"/>
          <w:szCs w:val="20"/>
        </w:rPr>
      </w:pPr>
      <w:r w:rsidRPr="00CE424B">
        <w:rPr>
          <w:rFonts w:ascii="Times New Roman" w:hAnsi="Times New Roman"/>
          <w:i/>
          <w:sz w:val="16"/>
          <w:szCs w:val="20"/>
        </w:rPr>
        <w:t xml:space="preserve">        File Input Format Counters</w:t>
      </w:r>
    </w:p>
    <w:p w:rsidR="00CE424B" w:rsidRPr="00CE424B" w:rsidRDefault="00CE424B" w:rsidP="00CE424B">
      <w:pPr>
        <w:ind w:left="360"/>
        <w:rPr>
          <w:rFonts w:ascii="Times New Roman" w:hAnsi="Times New Roman"/>
          <w:i/>
          <w:sz w:val="16"/>
          <w:szCs w:val="20"/>
        </w:rPr>
      </w:pPr>
      <w:r w:rsidRPr="00CE424B">
        <w:rPr>
          <w:rFonts w:ascii="Times New Roman" w:hAnsi="Times New Roman"/>
          <w:i/>
          <w:sz w:val="16"/>
          <w:szCs w:val="20"/>
        </w:rPr>
        <w:t xml:space="preserve">                Bytes Read=0</w:t>
      </w:r>
    </w:p>
    <w:p w:rsidR="00CE424B" w:rsidRPr="00CE424B" w:rsidRDefault="00CE424B" w:rsidP="00CE424B">
      <w:pPr>
        <w:ind w:left="360"/>
        <w:rPr>
          <w:rFonts w:ascii="Times New Roman" w:hAnsi="Times New Roman"/>
          <w:i/>
          <w:sz w:val="16"/>
          <w:szCs w:val="20"/>
        </w:rPr>
      </w:pPr>
      <w:r w:rsidRPr="00CE424B">
        <w:rPr>
          <w:rFonts w:ascii="Times New Roman" w:hAnsi="Times New Roman"/>
          <w:i/>
          <w:sz w:val="16"/>
          <w:szCs w:val="20"/>
        </w:rPr>
        <w:t xml:space="preserve">        File Output Format Counters</w:t>
      </w:r>
    </w:p>
    <w:p w:rsidR="00CE424B" w:rsidRPr="00CE424B" w:rsidRDefault="00CE424B" w:rsidP="00CE424B">
      <w:pPr>
        <w:ind w:left="360"/>
        <w:rPr>
          <w:rFonts w:ascii="Times New Roman" w:hAnsi="Times New Roman"/>
          <w:i/>
          <w:sz w:val="16"/>
          <w:szCs w:val="20"/>
        </w:rPr>
      </w:pPr>
      <w:r w:rsidRPr="00CE424B">
        <w:rPr>
          <w:rFonts w:ascii="Times New Roman" w:hAnsi="Times New Roman"/>
          <w:i/>
          <w:sz w:val="16"/>
          <w:szCs w:val="20"/>
        </w:rPr>
        <w:t xml:space="preserve">                Bytes Written=0</w:t>
      </w:r>
    </w:p>
    <w:p w:rsidR="00CE424B" w:rsidRPr="00CE424B" w:rsidRDefault="00CE424B" w:rsidP="00CE424B">
      <w:pPr>
        <w:ind w:left="360"/>
        <w:rPr>
          <w:rFonts w:ascii="Times New Roman" w:hAnsi="Times New Roman"/>
          <w:i/>
          <w:sz w:val="16"/>
          <w:szCs w:val="20"/>
        </w:rPr>
      </w:pPr>
      <w:r w:rsidRPr="00CE424B">
        <w:rPr>
          <w:rFonts w:ascii="Times New Roman" w:hAnsi="Times New Roman"/>
          <w:i/>
          <w:sz w:val="16"/>
          <w:szCs w:val="20"/>
        </w:rPr>
        <w:t xml:space="preserve">17/10/04 06:23:17 INFO </w:t>
      </w:r>
      <w:proofErr w:type="spellStart"/>
      <w:r w:rsidRPr="00CE424B">
        <w:rPr>
          <w:rFonts w:ascii="Times New Roman" w:hAnsi="Times New Roman"/>
          <w:i/>
          <w:sz w:val="16"/>
          <w:szCs w:val="20"/>
        </w:rPr>
        <w:t>mapreduce.ExportJobBase</w:t>
      </w:r>
      <w:proofErr w:type="spellEnd"/>
      <w:r w:rsidRPr="00CE424B">
        <w:rPr>
          <w:rFonts w:ascii="Times New Roman" w:hAnsi="Times New Roman"/>
          <w:i/>
          <w:sz w:val="16"/>
          <w:szCs w:val="20"/>
        </w:rPr>
        <w:t>: Transferred 720 bytes in 42.4462 seconds (16.9626 bytes/sec)</w:t>
      </w:r>
    </w:p>
    <w:p w:rsidR="00CE424B" w:rsidRDefault="00CE424B" w:rsidP="00CE424B">
      <w:pPr>
        <w:ind w:left="360"/>
        <w:rPr>
          <w:rFonts w:ascii="Times New Roman" w:hAnsi="Times New Roman"/>
          <w:i/>
          <w:sz w:val="16"/>
          <w:szCs w:val="20"/>
        </w:rPr>
      </w:pPr>
      <w:r w:rsidRPr="00CE424B">
        <w:rPr>
          <w:rFonts w:ascii="Times New Roman" w:hAnsi="Times New Roman"/>
          <w:i/>
          <w:sz w:val="16"/>
          <w:szCs w:val="20"/>
        </w:rPr>
        <w:t xml:space="preserve">17/10/04 06:23:17 INFO </w:t>
      </w:r>
      <w:proofErr w:type="spellStart"/>
      <w:r w:rsidRPr="00CE424B">
        <w:rPr>
          <w:rFonts w:ascii="Times New Roman" w:hAnsi="Times New Roman"/>
          <w:i/>
          <w:sz w:val="16"/>
          <w:szCs w:val="20"/>
        </w:rPr>
        <w:t>mapreduce.ExportJobBase</w:t>
      </w:r>
      <w:proofErr w:type="spellEnd"/>
      <w:r w:rsidRPr="00CE424B">
        <w:rPr>
          <w:rFonts w:ascii="Times New Roman" w:hAnsi="Times New Roman"/>
          <w:i/>
          <w:sz w:val="16"/>
          <w:szCs w:val="20"/>
        </w:rPr>
        <w:t>: Exported 6 records.</w:t>
      </w:r>
    </w:p>
    <w:p w:rsidR="00CE424B" w:rsidRPr="00CE424B" w:rsidRDefault="00CE424B" w:rsidP="00CE424B">
      <w:pPr>
        <w:ind w:left="360"/>
        <w:rPr>
          <w:rFonts w:ascii="Times New Roman" w:hAnsi="Times New Roman"/>
          <w:i/>
        </w:rPr>
      </w:pPr>
    </w:p>
    <w:p w:rsidR="00CE424B" w:rsidRDefault="00CE424B" w:rsidP="00CE424B">
      <w:pPr>
        <w:rPr>
          <w:szCs w:val="20"/>
          <w:u w:val="single" w:color="000000"/>
        </w:rPr>
      </w:pPr>
      <w:r>
        <w:t>Selecting/Listing all the records in the created table to check if all the records have indeed been created successfully</w:t>
      </w:r>
    </w:p>
    <w:p w:rsidR="00CE424B" w:rsidRDefault="00CE424B" w:rsidP="00CE424B">
      <w:pPr>
        <w:rPr>
          <w:szCs w:val="20"/>
          <w:u w:val="single" w:color="000000"/>
        </w:rPr>
      </w:pPr>
    </w:p>
    <w:p w:rsidR="00CE424B" w:rsidRPr="00CE424B" w:rsidRDefault="00CE424B" w:rsidP="00CE424B">
      <w:pPr>
        <w:ind w:left="720"/>
        <w:rPr>
          <w:i/>
          <w:sz w:val="16"/>
          <w:szCs w:val="20"/>
        </w:rPr>
      </w:pPr>
      <w:proofErr w:type="spellStart"/>
      <w:proofErr w:type="gramStart"/>
      <w:r w:rsidRPr="00CE424B">
        <w:rPr>
          <w:i/>
          <w:sz w:val="16"/>
          <w:szCs w:val="20"/>
        </w:rPr>
        <w:t>mysql</w:t>
      </w:r>
      <w:proofErr w:type="spellEnd"/>
      <w:proofErr w:type="gramEnd"/>
      <w:r w:rsidRPr="00CE424B">
        <w:rPr>
          <w:i/>
          <w:sz w:val="16"/>
          <w:szCs w:val="20"/>
        </w:rPr>
        <w:t xml:space="preserve">&gt; select * from </w:t>
      </w:r>
      <w:proofErr w:type="spellStart"/>
      <w:r w:rsidRPr="00CE424B">
        <w:rPr>
          <w:i/>
          <w:sz w:val="16"/>
          <w:szCs w:val="20"/>
        </w:rPr>
        <w:t>optum_staging</w:t>
      </w:r>
      <w:proofErr w:type="spellEnd"/>
      <w:r w:rsidRPr="00CE424B">
        <w:rPr>
          <w:i/>
          <w:sz w:val="16"/>
          <w:szCs w:val="20"/>
        </w:rPr>
        <w:t>;</w:t>
      </w:r>
    </w:p>
    <w:p w:rsidR="00CE424B" w:rsidRPr="00CE424B" w:rsidRDefault="00CE424B" w:rsidP="00CE424B">
      <w:pPr>
        <w:ind w:left="720"/>
        <w:rPr>
          <w:i/>
          <w:sz w:val="16"/>
          <w:szCs w:val="20"/>
        </w:rPr>
      </w:pPr>
      <w:r w:rsidRPr="00CE424B">
        <w:rPr>
          <w:i/>
          <w:sz w:val="16"/>
          <w:szCs w:val="20"/>
        </w:rPr>
        <w:t>+--------+---------+-----------+-----------+------+----------------+------+------------+</w:t>
      </w:r>
    </w:p>
    <w:p w:rsidR="00CE424B" w:rsidRPr="00CE424B" w:rsidRDefault="00CE424B" w:rsidP="00CE424B">
      <w:pPr>
        <w:ind w:left="720"/>
        <w:rPr>
          <w:i/>
          <w:sz w:val="16"/>
          <w:szCs w:val="20"/>
        </w:rPr>
      </w:pPr>
      <w:r w:rsidRPr="00CE424B">
        <w:rPr>
          <w:i/>
          <w:sz w:val="16"/>
          <w:szCs w:val="20"/>
        </w:rPr>
        <w:t xml:space="preserve">| </w:t>
      </w:r>
      <w:proofErr w:type="spellStart"/>
      <w:r w:rsidRPr="00CE424B">
        <w:rPr>
          <w:i/>
          <w:sz w:val="16"/>
          <w:szCs w:val="20"/>
        </w:rPr>
        <w:t>emp_ID</w:t>
      </w:r>
      <w:proofErr w:type="spellEnd"/>
      <w:r w:rsidRPr="00CE424B">
        <w:rPr>
          <w:i/>
          <w:sz w:val="16"/>
          <w:szCs w:val="20"/>
        </w:rPr>
        <w:t xml:space="preserve"> | company | </w:t>
      </w:r>
      <w:proofErr w:type="spellStart"/>
      <w:r w:rsidRPr="00CE424B">
        <w:rPr>
          <w:i/>
          <w:sz w:val="16"/>
          <w:szCs w:val="20"/>
        </w:rPr>
        <w:t>firstname</w:t>
      </w:r>
      <w:proofErr w:type="spellEnd"/>
      <w:r w:rsidRPr="00CE424B">
        <w:rPr>
          <w:i/>
          <w:sz w:val="16"/>
          <w:szCs w:val="20"/>
        </w:rPr>
        <w:t xml:space="preserve"> | </w:t>
      </w:r>
      <w:proofErr w:type="spellStart"/>
      <w:proofErr w:type="gramStart"/>
      <w:r w:rsidRPr="00CE424B">
        <w:rPr>
          <w:i/>
          <w:sz w:val="16"/>
          <w:szCs w:val="20"/>
        </w:rPr>
        <w:t>lastname</w:t>
      </w:r>
      <w:proofErr w:type="spellEnd"/>
      <w:r w:rsidRPr="00CE424B">
        <w:rPr>
          <w:i/>
          <w:sz w:val="16"/>
          <w:szCs w:val="20"/>
        </w:rPr>
        <w:t xml:space="preserve">  |</w:t>
      </w:r>
      <w:proofErr w:type="gramEnd"/>
      <w:r w:rsidRPr="00CE424B">
        <w:rPr>
          <w:i/>
          <w:sz w:val="16"/>
          <w:szCs w:val="20"/>
        </w:rPr>
        <w:t xml:space="preserve"> age  | city           | jobs | skill      |</w:t>
      </w:r>
    </w:p>
    <w:p w:rsidR="00CE424B" w:rsidRPr="00CE424B" w:rsidRDefault="00CE424B" w:rsidP="00CE424B">
      <w:pPr>
        <w:ind w:left="720"/>
        <w:rPr>
          <w:i/>
          <w:sz w:val="16"/>
          <w:szCs w:val="20"/>
        </w:rPr>
      </w:pPr>
      <w:r w:rsidRPr="00CE424B">
        <w:rPr>
          <w:i/>
          <w:sz w:val="16"/>
          <w:szCs w:val="20"/>
        </w:rPr>
        <w:t>+--------+---------+-----------+-----------+------+----------------+------+------------+</w:t>
      </w:r>
    </w:p>
    <w:p w:rsidR="00CE424B" w:rsidRPr="00CE424B" w:rsidRDefault="00CE424B" w:rsidP="00CE424B">
      <w:pPr>
        <w:ind w:left="720"/>
        <w:rPr>
          <w:i/>
          <w:sz w:val="16"/>
          <w:szCs w:val="20"/>
        </w:rPr>
      </w:pPr>
      <w:r w:rsidRPr="00CE424B">
        <w:rPr>
          <w:i/>
          <w:sz w:val="16"/>
          <w:szCs w:val="20"/>
        </w:rPr>
        <w:t xml:space="preserve">|      4 | </w:t>
      </w:r>
      <w:proofErr w:type="spellStart"/>
      <w:r w:rsidRPr="00CE424B">
        <w:rPr>
          <w:i/>
          <w:sz w:val="16"/>
          <w:szCs w:val="20"/>
        </w:rPr>
        <w:t>Optumuk</w:t>
      </w:r>
      <w:proofErr w:type="spellEnd"/>
      <w:r w:rsidRPr="00CE424B">
        <w:rPr>
          <w:i/>
          <w:sz w:val="16"/>
          <w:szCs w:val="20"/>
        </w:rPr>
        <w:t xml:space="preserve"> | Tracey    | Baker     |   21 | Birmingham     |   93 | management |</w:t>
      </w:r>
    </w:p>
    <w:p w:rsidR="00CE424B" w:rsidRPr="00CE424B" w:rsidRDefault="00CE424B" w:rsidP="00CE424B">
      <w:pPr>
        <w:ind w:left="720"/>
        <w:rPr>
          <w:i/>
          <w:sz w:val="16"/>
          <w:szCs w:val="20"/>
        </w:rPr>
      </w:pPr>
      <w:r w:rsidRPr="00CE424B">
        <w:rPr>
          <w:i/>
          <w:sz w:val="16"/>
          <w:szCs w:val="20"/>
        </w:rPr>
        <w:t xml:space="preserve">|      1 | </w:t>
      </w:r>
      <w:proofErr w:type="spellStart"/>
      <w:r w:rsidRPr="00CE424B">
        <w:rPr>
          <w:i/>
          <w:sz w:val="16"/>
          <w:szCs w:val="20"/>
        </w:rPr>
        <w:t>Optumuk</w:t>
      </w:r>
      <w:proofErr w:type="spellEnd"/>
      <w:r w:rsidRPr="00CE424B">
        <w:rPr>
          <w:i/>
          <w:sz w:val="16"/>
          <w:szCs w:val="20"/>
        </w:rPr>
        <w:t xml:space="preserve"> | Duncan    | Burgess   |   52 | </w:t>
      </w:r>
      <w:proofErr w:type="spellStart"/>
      <w:r w:rsidRPr="00CE424B">
        <w:rPr>
          <w:i/>
          <w:sz w:val="16"/>
          <w:szCs w:val="20"/>
        </w:rPr>
        <w:t>Mawsley</w:t>
      </w:r>
      <w:proofErr w:type="spellEnd"/>
      <w:r w:rsidRPr="00CE424B">
        <w:rPr>
          <w:i/>
          <w:sz w:val="16"/>
          <w:szCs w:val="20"/>
        </w:rPr>
        <w:t xml:space="preserve">        |   89 | windows    |</w:t>
      </w:r>
    </w:p>
    <w:p w:rsidR="00CE424B" w:rsidRPr="00CE424B" w:rsidRDefault="00CE424B" w:rsidP="00CE424B">
      <w:pPr>
        <w:ind w:left="720"/>
        <w:rPr>
          <w:i/>
          <w:sz w:val="16"/>
          <w:szCs w:val="20"/>
        </w:rPr>
      </w:pPr>
      <w:r w:rsidRPr="00CE424B">
        <w:rPr>
          <w:i/>
          <w:sz w:val="16"/>
          <w:szCs w:val="20"/>
        </w:rPr>
        <w:t xml:space="preserve">|      2 | </w:t>
      </w:r>
      <w:proofErr w:type="spellStart"/>
      <w:r w:rsidRPr="00CE424B">
        <w:rPr>
          <w:i/>
          <w:sz w:val="16"/>
          <w:szCs w:val="20"/>
        </w:rPr>
        <w:t>Optumuk</w:t>
      </w:r>
      <w:proofErr w:type="spellEnd"/>
      <w:r w:rsidRPr="00CE424B">
        <w:rPr>
          <w:i/>
          <w:sz w:val="16"/>
          <w:szCs w:val="20"/>
        </w:rPr>
        <w:t xml:space="preserve"> | Mike      | Tartaglia |   32 | Burton Latimer |   78 | windows    |</w:t>
      </w:r>
    </w:p>
    <w:p w:rsidR="00CE424B" w:rsidRPr="00CE424B" w:rsidRDefault="00CE424B" w:rsidP="00CE424B">
      <w:pPr>
        <w:ind w:left="720"/>
        <w:rPr>
          <w:i/>
          <w:sz w:val="16"/>
          <w:szCs w:val="20"/>
        </w:rPr>
      </w:pPr>
      <w:r w:rsidRPr="00CE424B">
        <w:rPr>
          <w:i/>
          <w:sz w:val="16"/>
          <w:szCs w:val="20"/>
        </w:rPr>
        <w:t xml:space="preserve">|      3 | </w:t>
      </w:r>
      <w:proofErr w:type="spellStart"/>
      <w:r w:rsidRPr="00CE424B">
        <w:rPr>
          <w:i/>
          <w:sz w:val="16"/>
          <w:szCs w:val="20"/>
        </w:rPr>
        <w:t>Optumuk</w:t>
      </w:r>
      <w:proofErr w:type="spellEnd"/>
      <w:r w:rsidRPr="00CE424B">
        <w:rPr>
          <w:i/>
          <w:sz w:val="16"/>
          <w:szCs w:val="20"/>
        </w:rPr>
        <w:t xml:space="preserve"> | Ben       | Ludford   |   22 | Swindon        |   90 | windows    |</w:t>
      </w:r>
    </w:p>
    <w:p w:rsidR="00CE424B" w:rsidRPr="00CE424B" w:rsidRDefault="00CE424B" w:rsidP="00CE424B">
      <w:pPr>
        <w:ind w:left="720"/>
        <w:rPr>
          <w:i/>
          <w:sz w:val="16"/>
          <w:szCs w:val="20"/>
        </w:rPr>
      </w:pPr>
      <w:r w:rsidRPr="00CE424B">
        <w:rPr>
          <w:i/>
          <w:sz w:val="16"/>
          <w:szCs w:val="20"/>
        </w:rPr>
        <w:t xml:space="preserve">|      5 | </w:t>
      </w:r>
      <w:proofErr w:type="spellStart"/>
      <w:r w:rsidRPr="00CE424B">
        <w:rPr>
          <w:i/>
          <w:sz w:val="16"/>
          <w:szCs w:val="20"/>
        </w:rPr>
        <w:t>Optumuk</w:t>
      </w:r>
      <w:proofErr w:type="spellEnd"/>
      <w:r w:rsidRPr="00CE424B">
        <w:rPr>
          <w:i/>
          <w:sz w:val="16"/>
          <w:szCs w:val="20"/>
        </w:rPr>
        <w:t xml:space="preserve"> | Chris     | Ginn      |   23 | </w:t>
      </w:r>
      <w:proofErr w:type="spellStart"/>
      <w:r w:rsidRPr="00CE424B">
        <w:rPr>
          <w:i/>
          <w:sz w:val="16"/>
          <w:szCs w:val="20"/>
        </w:rPr>
        <w:t>Cardif</w:t>
      </w:r>
      <w:proofErr w:type="spellEnd"/>
      <w:r w:rsidRPr="00CE424B">
        <w:rPr>
          <w:i/>
          <w:sz w:val="16"/>
          <w:szCs w:val="20"/>
        </w:rPr>
        <w:t xml:space="preserve">         |   14 | SQL        |</w:t>
      </w:r>
    </w:p>
    <w:p w:rsidR="00CE424B" w:rsidRPr="00CE424B" w:rsidRDefault="00CE424B" w:rsidP="00CE424B">
      <w:pPr>
        <w:ind w:left="720"/>
        <w:rPr>
          <w:i/>
          <w:sz w:val="16"/>
          <w:szCs w:val="20"/>
        </w:rPr>
      </w:pPr>
      <w:r w:rsidRPr="00CE424B">
        <w:rPr>
          <w:i/>
          <w:sz w:val="16"/>
          <w:szCs w:val="20"/>
        </w:rPr>
        <w:t xml:space="preserve">|      6 | </w:t>
      </w:r>
      <w:proofErr w:type="spellStart"/>
      <w:r w:rsidRPr="00CE424B">
        <w:rPr>
          <w:i/>
          <w:sz w:val="16"/>
          <w:szCs w:val="20"/>
        </w:rPr>
        <w:t>Optumuk</w:t>
      </w:r>
      <w:proofErr w:type="spellEnd"/>
      <w:r w:rsidRPr="00CE424B">
        <w:rPr>
          <w:i/>
          <w:sz w:val="16"/>
          <w:szCs w:val="20"/>
        </w:rPr>
        <w:t xml:space="preserve"> | Chris     | Reid      |   23 | Leek           |   87 | </w:t>
      </w:r>
      <w:proofErr w:type="spellStart"/>
      <w:r w:rsidRPr="00CE424B">
        <w:rPr>
          <w:i/>
          <w:sz w:val="16"/>
          <w:szCs w:val="20"/>
        </w:rPr>
        <w:t>linux</w:t>
      </w:r>
      <w:proofErr w:type="spellEnd"/>
      <w:r w:rsidRPr="00CE424B">
        <w:rPr>
          <w:i/>
          <w:sz w:val="16"/>
          <w:szCs w:val="20"/>
        </w:rPr>
        <w:t xml:space="preserve">      |</w:t>
      </w:r>
    </w:p>
    <w:p w:rsidR="00CE424B" w:rsidRPr="00CE424B" w:rsidRDefault="00CE424B" w:rsidP="00CE424B">
      <w:pPr>
        <w:ind w:left="720"/>
        <w:rPr>
          <w:i/>
          <w:sz w:val="16"/>
          <w:szCs w:val="20"/>
        </w:rPr>
      </w:pPr>
      <w:r w:rsidRPr="00CE424B">
        <w:rPr>
          <w:i/>
          <w:sz w:val="16"/>
          <w:szCs w:val="20"/>
        </w:rPr>
        <w:t>+--------+---------+-----------+-----------+------+----------------+------+------------+</w:t>
      </w:r>
    </w:p>
    <w:p w:rsidR="00CE424B" w:rsidRPr="00CE424B" w:rsidRDefault="00CE424B" w:rsidP="00CE424B">
      <w:pPr>
        <w:ind w:left="720"/>
        <w:rPr>
          <w:i/>
          <w:sz w:val="16"/>
        </w:rPr>
      </w:pPr>
      <w:r w:rsidRPr="00CE424B">
        <w:rPr>
          <w:i/>
          <w:sz w:val="16"/>
          <w:szCs w:val="20"/>
        </w:rPr>
        <w:t>6 rows in set (0.00 sec)</w:t>
      </w:r>
    </w:p>
    <w:p w:rsidR="00CE424B" w:rsidRPr="00CE424B" w:rsidRDefault="00CE424B" w:rsidP="00CE424B"/>
    <w:p w:rsidR="00CE424B" w:rsidRDefault="00931EA8" w:rsidP="00CE424B">
      <w:pPr>
        <w:pStyle w:val="Heading3"/>
      </w:pPr>
      <w:bookmarkStart w:id="13" w:name="_Toc495040022"/>
      <w:r>
        <w:t>Export</w:t>
      </w:r>
      <w:r w:rsidR="00CE424B" w:rsidRPr="00CE424B">
        <w:t xml:space="preserve"> FROM </w:t>
      </w:r>
      <w:r>
        <w:t>HDFS</w:t>
      </w:r>
      <w:r w:rsidR="00CE424B" w:rsidRPr="00CE424B">
        <w:t xml:space="preserve"> to </w:t>
      </w:r>
      <w:r>
        <w:t>MYSQL</w:t>
      </w:r>
      <w:bookmarkEnd w:id="13"/>
    </w:p>
    <w:p w:rsidR="00931EA8" w:rsidRDefault="00931EA8" w:rsidP="00931EA8">
      <w:r>
        <w:t xml:space="preserve">To transfer the data from the HDFS to a MySQL table, we use </w:t>
      </w:r>
      <w:r>
        <w:rPr>
          <w:b/>
        </w:rPr>
        <w:t xml:space="preserve">SQOOP. </w:t>
      </w:r>
      <w:r>
        <w:t xml:space="preserve">Here we are using the </w:t>
      </w:r>
      <w:proofErr w:type="spellStart"/>
      <w:r>
        <w:t>Sqoop</w:t>
      </w:r>
      <w:proofErr w:type="spellEnd"/>
      <w:r>
        <w:t xml:space="preserve"> </w:t>
      </w:r>
      <w:r>
        <w:rPr>
          <w:b/>
        </w:rPr>
        <w:t>export</w:t>
      </w:r>
      <w:r>
        <w:t xml:space="preserve"> command with the following parameters:</w:t>
      </w:r>
    </w:p>
    <w:p w:rsidR="00931EA8" w:rsidRDefault="00931EA8" w:rsidP="00931EA8"/>
    <w:p w:rsidR="00931EA8" w:rsidRDefault="00931EA8" w:rsidP="00931EA8">
      <w:pPr>
        <w:pStyle w:val="ListParagraph"/>
        <w:numPr>
          <w:ilvl w:val="0"/>
          <w:numId w:val="25"/>
        </w:numPr>
      </w:pPr>
      <w:r>
        <w:t xml:space="preserve">Connecting to the database </w:t>
      </w:r>
      <w:proofErr w:type="spellStart"/>
      <w:r w:rsidRPr="00931EA8">
        <w:rPr>
          <w:b/>
        </w:rPr>
        <w:t>sqoop_db</w:t>
      </w:r>
      <w:proofErr w:type="spellEnd"/>
      <w:r>
        <w:t xml:space="preserve"> in the MySQL server using the </w:t>
      </w:r>
      <w:r w:rsidRPr="00931EA8">
        <w:rPr>
          <w:b/>
        </w:rPr>
        <w:t>JDBC Driver</w:t>
      </w:r>
    </w:p>
    <w:p w:rsidR="00931EA8" w:rsidRDefault="00931EA8" w:rsidP="00931EA8">
      <w:pPr>
        <w:pStyle w:val="ListParagraph"/>
        <w:numPr>
          <w:ilvl w:val="0"/>
          <w:numId w:val="25"/>
        </w:numPr>
      </w:pPr>
      <w:r>
        <w:t>Entering the system username (</w:t>
      </w:r>
      <w:r w:rsidRPr="00931EA8">
        <w:rPr>
          <w:b/>
        </w:rPr>
        <w:t>root</w:t>
      </w:r>
      <w:r>
        <w:t>) &amp; -P</w:t>
      </w:r>
    </w:p>
    <w:p w:rsidR="00931EA8" w:rsidRDefault="00931EA8" w:rsidP="00931EA8">
      <w:pPr>
        <w:pStyle w:val="ListParagraph"/>
        <w:numPr>
          <w:ilvl w:val="0"/>
          <w:numId w:val="25"/>
        </w:numPr>
      </w:pPr>
      <w:r>
        <w:t xml:space="preserve">Specifying the MySQL table name ‘ </w:t>
      </w:r>
      <w:proofErr w:type="spellStart"/>
      <w:r>
        <w:t>optum_staging</w:t>
      </w:r>
      <w:proofErr w:type="spellEnd"/>
      <w:r w:rsidRPr="00931EA8">
        <w:rPr>
          <w:b/>
        </w:rPr>
        <w:t>’</w:t>
      </w:r>
      <w:r>
        <w:t xml:space="preserve"> from where the data is to come from</w:t>
      </w:r>
    </w:p>
    <w:p w:rsidR="00931EA8" w:rsidRDefault="00931EA8" w:rsidP="00931EA8">
      <w:pPr>
        <w:pStyle w:val="ListParagraph"/>
        <w:numPr>
          <w:ilvl w:val="0"/>
          <w:numId w:val="25"/>
        </w:numPr>
      </w:pPr>
      <w:r>
        <w:t xml:space="preserve">Specifying the directory in the HDFS to store the exported value from the MySQL table, </w:t>
      </w:r>
      <w:r w:rsidRPr="00931EA8">
        <w:rPr>
          <w:b/>
        </w:rPr>
        <w:t>sqoop_import1</w:t>
      </w:r>
    </w:p>
    <w:p w:rsidR="00931EA8" w:rsidRDefault="00931EA8" w:rsidP="00931EA8">
      <w:pPr>
        <w:pStyle w:val="ListParagraph"/>
        <w:numPr>
          <w:ilvl w:val="0"/>
          <w:numId w:val="25"/>
        </w:numPr>
      </w:pPr>
      <w:r>
        <w:t>We are also specifying that the data in the HDFS directory is a comma separated file</w:t>
      </w:r>
    </w:p>
    <w:p w:rsidR="00931EA8" w:rsidRDefault="00931EA8" w:rsidP="00931EA8">
      <w:pPr>
        <w:pStyle w:val="ListParagraph"/>
        <w:numPr>
          <w:ilvl w:val="0"/>
          <w:numId w:val="25"/>
        </w:numPr>
      </w:pPr>
      <w:r>
        <w:t>Specifying the number of mappers =2.</w:t>
      </w:r>
    </w:p>
    <w:p w:rsidR="00931EA8" w:rsidRDefault="00931EA8" w:rsidP="00931EA8">
      <w:pPr>
        <w:pStyle w:val="ListParagraph"/>
        <w:numPr>
          <w:ilvl w:val="0"/>
          <w:numId w:val="25"/>
        </w:numPr>
      </w:pPr>
      <w:r>
        <w:t>Also, specifying all the columns</w:t>
      </w:r>
    </w:p>
    <w:p w:rsidR="00931EA8" w:rsidRDefault="00931EA8" w:rsidP="00931EA8">
      <w:pPr>
        <w:tabs>
          <w:tab w:val="left" w:pos="360"/>
          <w:tab w:val="left" w:pos="450"/>
        </w:tabs>
        <w:ind w:left="360"/>
      </w:pPr>
    </w:p>
    <w:p w:rsidR="00931EA8" w:rsidRDefault="00931EA8" w:rsidP="00931EA8">
      <w:proofErr w:type="spellStart"/>
      <w:r>
        <w:t>sqoop</w:t>
      </w:r>
      <w:proofErr w:type="spellEnd"/>
      <w:r>
        <w:t xml:space="preserve"> export --connect </w:t>
      </w:r>
      <w:proofErr w:type="spellStart"/>
      <w:r>
        <w:t>jdbc:mysql</w:t>
      </w:r>
      <w:proofErr w:type="spellEnd"/>
      <w:r>
        <w:t>://localhost:3306/</w:t>
      </w:r>
      <w:proofErr w:type="spellStart"/>
      <w:r>
        <w:t>sqoop_db</w:t>
      </w:r>
      <w:proofErr w:type="spellEnd"/>
      <w:r>
        <w:t xml:space="preserve"> --username 'root' -P --table '</w:t>
      </w:r>
      <w:proofErr w:type="spellStart"/>
      <w:r>
        <w:t>optum_staging</w:t>
      </w:r>
      <w:proofErr w:type="spellEnd"/>
      <w:r>
        <w:t>' --export-</w:t>
      </w:r>
      <w:proofErr w:type="spellStart"/>
      <w:r>
        <w:t>dir</w:t>
      </w:r>
      <w:proofErr w:type="spellEnd"/>
      <w:r>
        <w:t xml:space="preserve"> 'sqoop_import1' --input-fields-terminated-by ',' -m 2 --columns </w:t>
      </w:r>
      <w:proofErr w:type="spellStart"/>
      <w:r>
        <w:t>emp_ID,company,firstname,lastname,age,city,jobs,skill</w:t>
      </w:r>
      <w:proofErr w:type="spellEnd"/>
    </w:p>
    <w:p w:rsidR="00931EA8" w:rsidRDefault="00931EA8" w:rsidP="00931EA8"/>
    <w:p w:rsidR="00931EA8" w:rsidRPr="00931EA8" w:rsidRDefault="00931EA8" w:rsidP="00931EA8">
      <w:pPr>
        <w:ind w:left="720"/>
        <w:rPr>
          <w:i/>
          <w:sz w:val="16"/>
        </w:rPr>
      </w:pPr>
      <w:r w:rsidRPr="00931EA8">
        <w:rPr>
          <w:i/>
          <w:sz w:val="16"/>
        </w:rPr>
        <w:t xml:space="preserve">17/10/04 06:23:17 INFO </w:t>
      </w:r>
      <w:proofErr w:type="spellStart"/>
      <w:r w:rsidRPr="00931EA8">
        <w:rPr>
          <w:i/>
          <w:sz w:val="16"/>
        </w:rPr>
        <w:t>mapreduce.Job</w:t>
      </w:r>
      <w:proofErr w:type="spellEnd"/>
      <w:r w:rsidRPr="00931EA8">
        <w:rPr>
          <w:i/>
          <w:sz w:val="16"/>
        </w:rPr>
        <w:t>: Job job_1507104061255_0020 completed successfully</w:t>
      </w:r>
    </w:p>
    <w:p w:rsidR="00931EA8" w:rsidRPr="00931EA8" w:rsidRDefault="00931EA8" w:rsidP="00931EA8">
      <w:pPr>
        <w:ind w:left="720"/>
        <w:rPr>
          <w:i/>
          <w:sz w:val="16"/>
        </w:rPr>
      </w:pPr>
      <w:r w:rsidRPr="00931EA8">
        <w:rPr>
          <w:i/>
          <w:sz w:val="16"/>
        </w:rPr>
        <w:t xml:space="preserve">17/10/04 06:23:17 INFO </w:t>
      </w:r>
      <w:proofErr w:type="spellStart"/>
      <w:r w:rsidRPr="00931EA8">
        <w:rPr>
          <w:i/>
          <w:sz w:val="16"/>
        </w:rPr>
        <w:t>mapreduce.Job</w:t>
      </w:r>
      <w:proofErr w:type="spellEnd"/>
      <w:r w:rsidRPr="00931EA8">
        <w:rPr>
          <w:i/>
          <w:sz w:val="16"/>
        </w:rPr>
        <w:t>: Counters: 30</w:t>
      </w:r>
    </w:p>
    <w:p w:rsidR="00931EA8" w:rsidRPr="00931EA8" w:rsidRDefault="00931EA8" w:rsidP="00931EA8">
      <w:pPr>
        <w:ind w:left="720"/>
        <w:rPr>
          <w:i/>
          <w:sz w:val="16"/>
        </w:rPr>
      </w:pPr>
      <w:r w:rsidRPr="00931EA8">
        <w:rPr>
          <w:i/>
          <w:sz w:val="16"/>
        </w:rPr>
        <w:t xml:space="preserve">        File System Counters</w:t>
      </w:r>
    </w:p>
    <w:p w:rsidR="00931EA8" w:rsidRPr="00931EA8" w:rsidRDefault="00931EA8" w:rsidP="00931EA8">
      <w:pPr>
        <w:ind w:left="720"/>
        <w:rPr>
          <w:i/>
          <w:sz w:val="16"/>
        </w:rPr>
      </w:pPr>
      <w:r w:rsidRPr="00931EA8">
        <w:rPr>
          <w:i/>
          <w:sz w:val="16"/>
        </w:rPr>
        <w:t xml:space="preserve">                FILE: Number of bytes read=0</w:t>
      </w:r>
    </w:p>
    <w:p w:rsidR="00931EA8" w:rsidRPr="00931EA8" w:rsidRDefault="00931EA8" w:rsidP="00931EA8">
      <w:pPr>
        <w:ind w:left="720"/>
        <w:rPr>
          <w:i/>
          <w:sz w:val="16"/>
        </w:rPr>
      </w:pPr>
      <w:r w:rsidRPr="00931EA8">
        <w:rPr>
          <w:i/>
          <w:sz w:val="16"/>
        </w:rPr>
        <w:t xml:space="preserve">                FILE: Number of bytes written=302916</w:t>
      </w:r>
    </w:p>
    <w:p w:rsidR="00931EA8" w:rsidRPr="00931EA8" w:rsidRDefault="00931EA8" w:rsidP="00931EA8">
      <w:pPr>
        <w:ind w:left="720"/>
        <w:rPr>
          <w:i/>
          <w:sz w:val="16"/>
        </w:rPr>
      </w:pPr>
      <w:r w:rsidRPr="00931EA8">
        <w:rPr>
          <w:i/>
          <w:sz w:val="16"/>
        </w:rPr>
        <w:t xml:space="preserve">                FILE: Number of read operations=0</w:t>
      </w:r>
    </w:p>
    <w:p w:rsidR="00931EA8" w:rsidRPr="00931EA8" w:rsidRDefault="00931EA8" w:rsidP="00931EA8">
      <w:pPr>
        <w:ind w:left="720"/>
        <w:rPr>
          <w:i/>
          <w:sz w:val="16"/>
        </w:rPr>
      </w:pPr>
      <w:r w:rsidRPr="00931EA8">
        <w:rPr>
          <w:i/>
          <w:sz w:val="16"/>
        </w:rPr>
        <w:t xml:space="preserve">                FILE: Number of large read operations=0</w:t>
      </w:r>
    </w:p>
    <w:p w:rsidR="00931EA8" w:rsidRPr="00931EA8" w:rsidRDefault="00931EA8" w:rsidP="00931EA8">
      <w:pPr>
        <w:ind w:left="720"/>
        <w:rPr>
          <w:i/>
          <w:sz w:val="16"/>
        </w:rPr>
      </w:pPr>
      <w:r w:rsidRPr="00931EA8">
        <w:rPr>
          <w:i/>
          <w:sz w:val="16"/>
        </w:rPr>
        <w:lastRenderedPageBreak/>
        <w:t xml:space="preserve">                FILE: Number of write operations=0</w:t>
      </w:r>
    </w:p>
    <w:p w:rsidR="00931EA8" w:rsidRPr="00931EA8" w:rsidRDefault="00931EA8" w:rsidP="00931EA8">
      <w:pPr>
        <w:ind w:left="720"/>
        <w:rPr>
          <w:i/>
          <w:sz w:val="16"/>
        </w:rPr>
      </w:pPr>
      <w:r w:rsidRPr="00931EA8">
        <w:rPr>
          <w:i/>
          <w:sz w:val="16"/>
        </w:rPr>
        <w:t xml:space="preserve">                HDFS: Number of bytes read=720</w:t>
      </w:r>
    </w:p>
    <w:p w:rsidR="00931EA8" w:rsidRPr="00931EA8" w:rsidRDefault="00931EA8" w:rsidP="00931EA8">
      <w:pPr>
        <w:ind w:left="720"/>
        <w:rPr>
          <w:i/>
          <w:sz w:val="16"/>
        </w:rPr>
      </w:pPr>
      <w:r w:rsidRPr="00931EA8">
        <w:rPr>
          <w:i/>
          <w:sz w:val="16"/>
        </w:rPr>
        <w:t xml:space="preserve">                HDFS: Number of bytes written=0</w:t>
      </w:r>
    </w:p>
    <w:p w:rsidR="00931EA8" w:rsidRPr="00931EA8" w:rsidRDefault="00931EA8" w:rsidP="00931EA8">
      <w:pPr>
        <w:ind w:left="720"/>
        <w:rPr>
          <w:i/>
          <w:sz w:val="16"/>
        </w:rPr>
      </w:pPr>
      <w:r w:rsidRPr="00931EA8">
        <w:rPr>
          <w:i/>
          <w:sz w:val="16"/>
        </w:rPr>
        <w:t xml:space="preserve">                HDFS: Number of read operations=8</w:t>
      </w:r>
    </w:p>
    <w:p w:rsidR="00931EA8" w:rsidRPr="00931EA8" w:rsidRDefault="00931EA8" w:rsidP="00931EA8">
      <w:pPr>
        <w:ind w:left="720"/>
        <w:rPr>
          <w:i/>
          <w:sz w:val="16"/>
        </w:rPr>
      </w:pPr>
      <w:r w:rsidRPr="00931EA8">
        <w:rPr>
          <w:i/>
          <w:sz w:val="16"/>
        </w:rPr>
        <w:t xml:space="preserve">                HDFS: Number of large read operations=0</w:t>
      </w:r>
    </w:p>
    <w:p w:rsidR="00931EA8" w:rsidRPr="00931EA8" w:rsidRDefault="00931EA8" w:rsidP="00931EA8">
      <w:pPr>
        <w:ind w:left="720"/>
        <w:rPr>
          <w:i/>
          <w:sz w:val="16"/>
        </w:rPr>
      </w:pPr>
      <w:r w:rsidRPr="00931EA8">
        <w:rPr>
          <w:i/>
          <w:sz w:val="16"/>
        </w:rPr>
        <w:t xml:space="preserve">                HDFS: Number of write operations=0</w:t>
      </w:r>
    </w:p>
    <w:p w:rsidR="00931EA8" w:rsidRPr="00931EA8" w:rsidRDefault="00931EA8" w:rsidP="00931EA8">
      <w:pPr>
        <w:ind w:left="720"/>
        <w:rPr>
          <w:i/>
          <w:sz w:val="16"/>
        </w:rPr>
      </w:pPr>
      <w:r w:rsidRPr="00931EA8">
        <w:rPr>
          <w:i/>
          <w:sz w:val="16"/>
        </w:rPr>
        <w:t xml:space="preserve">        Job Counters</w:t>
      </w:r>
    </w:p>
    <w:p w:rsidR="00931EA8" w:rsidRPr="00931EA8" w:rsidRDefault="00931EA8" w:rsidP="00931EA8">
      <w:pPr>
        <w:ind w:left="720"/>
        <w:rPr>
          <w:i/>
          <w:sz w:val="16"/>
        </w:rPr>
      </w:pPr>
      <w:r w:rsidRPr="00931EA8">
        <w:rPr>
          <w:i/>
          <w:sz w:val="16"/>
        </w:rPr>
        <w:t xml:space="preserve">                Launched map tasks=2</w:t>
      </w:r>
    </w:p>
    <w:p w:rsidR="00931EA8" w:rsidRPr="00931EA8" w:rsidRDefault="00931EA8" w:rsidP="00931EA8">
      <w:pPr>
        <w:ind w:left="720"/>
        <w:rPr>
          <w:i/>
          <w:sz w:val="16"/>
        </w:rPr>
      </w:pPr>
      <w:r w:rsidRPr="00931EA8">
        <w:rPr>
          <w:i/>
          <w:sz w:val="16"/>
        </w:rPr>
        <w:t xml:space="preserve">                Data-local map tasks=2</w:t>
      </w:r>
    </w:p>
    <w:p w:rsidR="00931EA8" w:rsidRPr="00931EA8" w:rsidRDefault="00931EA8" w:rsidP="00931EA8">
      <w:pPr>
        <w:ind w:left="720"/>
        <w:rPr>
          <w:i/>
          <w:sz w:val="16"/>
        </w:rPr>
      </w:pPr>
      <w:r w:rsidRPr="00931EA8">
        <w:rPr>
          <w:i/>
          <w:sz w:val="16"/>
        </w:rPr>
        <w:t xml:space="preserve">                Total time spent by all maps in occupied slots (</w:t>
      </w:r>
      <w:proofErr w:type="spellStart"/>
      <w:r w:rsidRPr="00931EA8">
        <w:rPr>
          <w:i/>
          <w:sz w:val="16"/>
        </w:rPr>
        <w:t>ms</w:t>
      </w:r>
      <w:proofErr w:type="spellEnd"/>
      <w:proofErr w:type="gramStart"/>
      <w:r w:rsidRPr="00931EA8">
        <w:rPr>
          <w:i/>
          <w:sz w:val="16"/>
        </w:rPr>
        <w:t>)=</w:t>
      </w:r>
      <w:proofErr w:type="gramEnd"/>
      <w:r w:rsidRPr="00931EA8">
        <w:rPr>
          <w:i/>
          <w:sz w:val="16"/>
        </w:rPr>
        <w:t>42302</w:t>
      </w:r>
    </w:p>
    <w:p w:rsidR="00931EA8" w:rsidRPr="00931EA8" w:rsidRDefault="00931EA8" w:rsidP="00931EA8">
      <w:pPr>
        <w:ind w:left="720"/>
        <w:rPr>
          <w:i/>
          <w:sz w:val="16"/>
        </w:rPr>
      </w:pPr>
      <w:r w:rsidRPr="00931EA8">
        <w:rPr>
          <w:i/>
          <w:sz w:val="16"/>
        </w:rPr>
        <w:t xml:space="preserve">                Total time spent by all reduces in occupied slots (</w:t>
      </w:r>
      <w:proofErr w:type="spellStart"/>
      <w:r w:rsidRPr="00931EA8">
        <w:rPr>
          <w:i/>
          <w:sz w:val="16"/>
        </w:rPr>
        <w:t>ms</w:t>
      </w:r>
      <w:proofErr w:type="spellEnd"/>
      <w:proofErr w:type="gramStart"/>
      <w:r w:rsidRPr="00931EA8">
        <w:rPr>
          <w:i/>
          <w:sz w:val="16"/>
        </w:rPr>
        <w:t>)=</w:t>
      </w:r>
      <w:proofErr w:type="gramEnd"/>
      <w:r w:rsidRPr="00931EA8">
        <w:rPr>
          <w:i/>
          <w:sz w:val="16"/>
        </w:rPr>
        <w:t>0</w:t>
      </w:r>
    </w:p>
    <w:p w:rsidR="00931EA8" w:rsidRPr="00931EA8" w:rsidRDefault="00931EA8" w:rsidP="00931EA8">
      <w:pPr>
        <w:ind w:left="720"/>
        <w:rPr>
          <w:i/>
          <w:sz w:val="16"/>
        </w:rPr>
      </w:pPr>
      <w:r w:rsidRPr="00931EA8">
        <w:rPr>
          <w:i/>
          <w:sz w:val="16"/>
        </w:rPr>
        <w:t xml:space="preserve">                Total time spent by all map tasks (</w:t>
      </w:r>
      <w:proofErr w:type="spellStart"/>
      <w:r w:rsidRPr="00931EA8">
        <w:rPr>
          <w:i/>
          <w:sz w:val="16"/>
        </w:rPr>
        <w:t>ms</w:t>
      </w:r>
      <w:proofErr w:type="spellEnd"/>
      <w:proofErr w:type="gramStart"/>
      <w:r w:rsidRPr="00931EA8">
        <w:rPr>
          <w:i/>
          <w:sz w:val="16"/>
        </w:rPr>
        <w:t>)=</w:t>
      </w:r>
      <w:proofErr w:type="gramEnd"/>
      <w:r w:rsidRPr="00931EA8">
        <w:rPr>
          <w:i/>
          <w:sz w:val="16"/>
        </w:rPr>
        <w:t>42302</w:t>
      </w:r>
    </w:p>
    <w:p w:rsidR="00931EA8" w:rsidRPr="00931EA8" w:rsidRDefault="00931EA8" w:rsidP="00931EA8">
      <w:pPr>
        <w:ind w:left="720"/>
        <w:rPr>
          <w:i/>
          <w:sz w:val="16"/>
        </w:rPr>
      </w:pPr>
      <w:r w:rsidRPr="00931EA8">
        <w:rPr>
          <w:i/>
          <w:sz w:val="16"/>
        </w:rPr>
        <w:t xml:space="preserve">                Total </w:t>
      </w:r>
      <w:proofErr w:type="spellStart"/>
      <w:r w:rsidRPr="00931EA8">
        <w:rPr>
          <w:i/>
          <w:sz w:val="16"/>
        </w:rPr>
        <w:t>vcore</w:t>
      </w:r>
      <w:proofErr w:type="spellEnd"/>
      <w:r w:rsidRPr="00931EA8">
        <w:rPr>
          <w:i/>
          <w:sz w:val="16"/>
        </w:rPr>
        <w:t>-milliseconds taken by all map tasks=42302</w:t>
      </w:r>
    </w:p>
    <w:p w:rsidR="00931EA8" w:rsidRPr="00931EA8" w:rsidRDefault="00931EA8" w:rsidP="00931EA8">
      <w:pPr>
        <w:ind w:left="720"/>
        <w:rPr>
          <w:i/>
          <w:sz w:val="16"/>
        </w:rPr>
      </w:pPr>
      <w:r w:rsidRPr="00931EA8">
        <w:rPr>
          <w:i/>
          <w:sz w:val="16"/>
        </w:rPr>
        <w:t xml:space="preserve">                Total megabyte-milliseconds taken by all map tasks=43317248</w:t>
      </w:r>
    </w:p>
    <w:p w:rsidR="00931EA8" w:rsidRPr="00931EA8" w:rsidRDefault="00931EA8" w:rsidP="00931EA8">
      <w:pPr>
        <w:ind w:left="720"/>
        <w:rPr>
          <w:i/>
          <w:sz w:val="16"/>
        </w:rPr>
      </w:pPr>
      <w:r w:rsidRPr="00931EA8">
        <w:rPr>
          <w:i/>
          <w:sz w:val="16"/>
        </w:rPr>
        <w:t xml:space="preserve">        Map-Reduce Framework</w:t>
      </w:r>
    </w:p>
    <w:p w:rsidR="00931EA8" w:rsidRPr="00931EA8" w:rsidRDefault="00931EA8" w:rsidP="00931EA8">
      <w:pPr>
        <w:ind w:left="720"/>
        <w:rPr>
          <w:i/>
          <w:sz w:val="16"/>
        </w:rPr>
      </w:pPr>
      <w:r w:rsidRPr="00931EA8">
        <w:rPr>
          <w:i/>
          <w:sz w:val="16"/>
        </w:rPr>
        <w:t xml:space="preserve">                Map input records=6</w:t>
      </w:r>
    </w:p>
    <w:p w:rsidR="00931EA8" w:rsidRPr="00931EA8" w:rsidRDefault="00931EA8" w:rsidP="00931EA8">
      <w:pPr>
        <w:ind w:left="720"/>
        <w:rPr>
          <w:i/>
          <w:sz w:val="16"/>
        </w:rPr>
      </w:pPr>
      <w:r w:rsidRPr="00931EA8">
        <w:rPr>
          <w:i/>
          <w:sz w:val="16"/>
        </w:rPr>
        <w:t xml:space="preserve">                Map output records=6</w:t>
      </w:r>
    </w:p>
    <w:p w:rsidR="00931EA8" w:rsidRPr="00931EA8" w:rsidRDefault="00931EA8" w:rsidP="00931EA8">
      <w:pPr>
        <w:ind w:left="720"/>
        <w:rPr>
          <w:i/>
          <w:sz w:val="16"/>
        </w:rPr>
      </w:pPr>
      <w:r w:rsidRPr="00931EA8">
        <w:rPr>
          <w:i/>
          <w:sz w:val="16"/>
        </w:rPr>
        <w:t xml:space="preserve">                Input split bytes=306</w:t>
      </w:r>
    </w:p>
    <w:p w:rsidR="00931EA8" w:rsidRPr="00931EA8" w:rsidRDefault="00931EA8" w:rsidP="00931EA8">
      <w:pPr>
        <w:ind w:left="720"/>
        <w:rPr>
          <w:i/>
          <w:sz w:val="16"/>
        </w:rPr>
      </w:pPr>
      <w:r w:rsidRPr="00931EA8">
        <w:rPr>
          <w:i/>
          <w:sz w:val="16"/>
        </w:rPr>
        <w:t xml:space="preserve">                Spilled Records=0</w:t>
      </w:r>
    </w:p>
    <w:p w:rsidR="00931EA8" w:rsidRPr="00931EA8" w:rsidRDefault="00931EA8" w:rsidP="00931EA8">
      <w:pPr>
        <w:ind w:left="720"/>
        <w:rPr>
          <w:i/>
          <w:sz w:val="16"/>
        </w:rPr>
      </w:pPr>
      <w:r w:rsidRPr="00931EA8">
        <w:rPr>
          <w:i/>
          <w:sz w:val="16"/>
        </w:rPr>
        <w:t xml:space="preserve">                Failed Shuffles=0</w:t>
      </w:r>
    </w:p>
    <w:p w:rsidR="00931EA8" w:rsidRPr="00931EA8" w:rsidRDefault="00931EA8" w:rsidP="00931EA8">
      <w:pPr>
        <w:ind w:left="720"/>
        <w:rPr>
          <w:i/>
          <w:sz w:val="16"/>
        </w:rPr>
      </w:pPr>
      <w:r w:rsidRPr="00931EA8">
        <w:rPr>
          <w:i/>
          <w:sz w:val="16"/>
        </w:rPr>
        <w:t xml:space="preserve">                Merged Map outputs=0</w:t>
      </w:r>
    </w:p>
    <w:p w:rsidR="00931EA8" w:rsidRPr="00931EA8" w:rsidRDefault="00931EA8" w:rsidP="00931EA8">
      <w:pPr>
        <w:ind w:left="720"/>
        <w:rPr>
          <w:i/>
          <w:sz w:val="16"/>
        </w:rPr>
      </w:pPr>
      <w:r w:rsidRPr="00931EA8">
        <w:rPr>
          <w:i/>
          <w:sz w:val="16"/>
        </w:rPr>
        <w:t xml:space="preserve">                GC time elapsed (</w:t>
      </w:r>
      <w:proofErr w:type="spellStart"/>
      <w:r w:rsidRPr="00931EA8">
        <w:rPr>
          <w:i/>
          <w:sz w:val="16"/>
        </w:rPr>
        <w:t>ms</w:t>
      </w:r>
      <w:proofErr w:type="spellEnd"/>
      <w:proofErr w:type="gramStart"/>
      <w:r w:rsidRPr="00931EA8">
        <w:rPr>
          <w:i/>
          <w:sz w:val="16"/>
        </w:rPr>
        <w:t>)=</w:t>
      </w:r>
      <w:proofErr w:type="gramEnd"/>
      <w:r w:rsidRPr="00931EA8">
        <w:rPr>
          <w:i/>
          <w:sz w:val="16"/>
        </w:rPr>
        <w:t>488</w:t>
      </w:r>
    </w:p>
    <w:p w:rsidR="00931EA8" w:rsidRPr="00931EA8" w:rsidRDefault="00931EA8" w:rsidP="00931EA8">
      <w:pPr>
        <w:ind w:left="720"/>
        <w:rPr>
          <w:i/>
          <w:sz w:val="16"/>
        </w:rPr>
      </w:pPr>
      <w:r w:rsidRPr="00931EA8">
        <w:rPr>
          <w:i/>
          <w:sz w:val="16"/>
        </w:rPr>
        <w:t xml:space="preserve">                CPU time spent (</w:t>
      </w:r>
      <w:proofErr w:type="spellStart"/>
      <w:r w:rsidRPr="00931EA8">
        <w:rPr>
          <w:i/>
          <w:sz w:val="16"/>
        </w:rPr>
        <w:t>ms</w:t>
      </w:r>
      <w:proofErr w:type="spellEnd"/>
      <w:proofErr w:type="gramStart"/>
      <w:r w:rsidRPr="00931EA8">
        <w:rPr>
          <w:i/>
          <w:sz w:val="16"/>
        </w:rPr>
        <w:t>)=</w:t>
      </w:r>
      <w:proofErr w:type="gramEnd"/>
      <w:r w:rsidRPr="00931EA8">
        <w:rPr>
          <w:i/>
          <w:sz w:val="16"/>
        </w:rPr>
        <w:t>2290</w:t>
      </w:r>
    </w:p>
    <w:p w:rsidR="00931EA8" w:rsidRPr="00931EA8" w:rsidRDefault="00931EA8" w:rsidP="00931EA8">
      <w:pPr>
        <w:ind w:left="720"/>
        <w:rPr>
          <w:i/>
          <w:sz w:val="16"/>
        </w:rPr>
      </w:pPr>
      <w:r w:rsidRPr="00931EA8">
        <w:rPr>
          <w:i/>
          <w:sz w:val="16"/>
        </w:rPr>
        <w:t xml:space="preserve">                Physical memory (bytes) snapshot=215842816</w:t>
      </w:r>
    </w:p>
    <w:p w:rsidR="00931EA8" w:rsidRPr="00931EA8" w:rsidRDefault="00931EA8" w:rsidP="00931EA8">
      <w:pPr>
        <w:ind w:left="720"/>
        <w:rPr>
          <w:i/>
          <w:sz w:val="16"/>
        </w:rPr>
      </w:pPr>
      <w:r w:rsidRPr="00931EA8">
        <w:rPr>
          <w:i/>
          <w:sz w:val="16"/>
        </w:rPr>
        <w:t xml:space="preserve">                Virtual memory (bytes) snapshot=3016105984</w:t>
      </w:r>
    </w:p>
    <w:p w:rsidR="00931EA8" w:rsidRPr="00931EA8" w:rsidRDefault="00931EA8" w:rsidP="00931EA8">
      <w:pPr>
        <w:ind w:left="720"/>
        <w:rPr>
          <w:i/>
          <w:sz w:val="16"/>
        </w:rPr>
      </w:pPr>
      <w:r w:rsidRPr="00931EA8">
        <w:rPr>
          <w:i/>
          <w:sz w:val="16"/>
        </w:rPr>
        <w:t xml:space="preserve">                Total committed heap usage (bytes</w:t>
      </w:r>
      <w:proofErr w:type="gramStart"/>
      <w:r w:rsidRPr="00931EA8">
        <w:rPr>
          <w:i/>
          <w:sz w:val="16"/>
        </w:rPr>
        <w:t>)=</w:t>
      </w:r>
      <w:proofErr w:type="gramEnd"/>
      <w:r w:rsidRPr="00931EA8">
        <w:rPr>
          <w:i/>
          <w:sz w:val="16"/>
        </w:rPr>
        <w:t>121765888</w:t>
      </w:r>
    </w:p>
    <w:p w:rsidR="00931EA8" w:rsidRPr="00931EA8" w:rsidRDefault="00931EA8" w:rsidP="00931EA8">
      <w:pPr>
        <w:ind w:left="720"/>
        <w:rPr>
          <w:i/>
          <w:sz w:val="16"/>
        </w:rPr>
      </w:pPr>
      <w:r w:rsidRPr="00931EA8">
        <w:rPr>
          <w:i/>
          <w:sz w:val="16"/>
        </w:rPr>
        <w:t xml:space="preserve">        File Input Format Counters</w:t>
      </w:r>
    </w:p>
    <w:p w:rsidR="00931EA8" w:rsidRPr="00931EA8" w:rsidRDefault="00931EA8" w:rsidP="00931EA8">
      <w:pPr>
        <w:ind w:left="720"/>
        <w:rPr>
          <w:i/>
          <w:sz w:val="16"/>
        </w:rPr>
      </w:pPr>
      <w:r w:rsidRPr="00931EA8">
        <w:rPr>
          <w:i/>
          <w:sz w:val="16"/>
        </w:rPr>
        <w:t xml:space="preserve">                Bytes Read=0</w:t>
      </w:r>
    </w:p>
    <w:p w:rsidR="00931EA8" w:rsidRPr="00931EA8" w:rsidRDefault="00931EA8" w:rsidP="00931EA8">
      <w:pPr>
        <w:ind w:left="720"/>
        <w:rPr>
          <w:i/>
          <w:sz w:val="16"/>
        </w:rPr>
      </w:pPr>
      <w:r w:rsidRPr="00931EA8">
        <w:rPr>
          <w:i/>
          <w:sz w:val="16"/>
        </w:rPr>
        <w:t xml:space="preserve">        File Output Format Counters</w:t>
      </w:r>
    </w:p>
    <w:p w:rsidR="00931EA8" w:rsidRPr="00931EA8" w:rsidRDefault="00931EA8" w:rsidP="00931EA8">
      <w:pPr>
        <w:ind w:left="720"/>
        <w:rPr>
          <w:i/>
          <w:sz w:val="16"/>
        </w:rPr>
      </w:pPr>
      <w:r w:rsidRPr="00931EA8">
        <w:rPr>
          <w:i/>
          <w:sz w:val="16"/>
        </w:rPr>
        <w:t xml:space="preserve">                Bytes Written=0</w:t>
      </w:r>
    </w:p>
    <w:p w:rsidR="00931EA8" w:rsidRPr="00931EA8" w:rsidRDefault="00931EA8" w:rsidP="00931EA8">
      <w:pPr>
        <w:ind w:left="720"/>
        <w:rPr>
          <w:i/>
          <w:sz w:val="16"/>
        </w:rPr>
      </w:pPr>
      <w:r w:rsidRPr="00931EA8">
        <w:rPr>
          <w:i/>
          <w:sz w:val="16"/>
        </w:rPr>
        <w:t xml:space="preserve">17/10/04 06:23:17 INFO </w:t>
      </w:r>
      <w:proofErr w:type="spellStart"/>
      <w:r w:rsidRPr="00931EA8">
        <w:rPr>
          <w:i/>
          <w:sz w:val="16"/>
        </w:rPr>
        <w:t>mapreduce.ExportJobBase</w:t>
      </w:r>
      <w:proofErr w:type="spellEnd"/>
      <w:r w:rsidRPr="00931EA8">
        <w:rPr>
          <w:i/>
          <w:sz w:val="16"/>
        </w:rPr>
        <w:t>: Transferred 720 bytes in 42.4462 seconds (16.9626 bytes/sec)</w:t>
      </w:r>
    </w:p>
    <w:p w:rsidR="00931EA8" w:rsidRDefault="00931EA8" w:rsidP="00931EA8">
      <w:pPr>
        <w:ind w:left="720"/>
        <w:rPr>
          <w:i/>
          <w:sz w:val="16"/>
        </w:rPr>
      </w:pPr>
      <w:r w:rsidRPr="00931EA8">
        <w:rPr>
          <w:i/>
          <w:sz w:val="16"/>
        </w:rPr>
        <w:t xml:space="preserve">17/10/04 06:23:17 INFO </w:t>
      </w:r>
      <w:proofErr w:type="spellStart"/>
      <w:r w:rsidRPr="00931EA8">
        <w:rPr>
          <w:i/>
          <w:sz w:val="16"/>
        </w:rPr>
        <w:t>mapreduce.ExportJobBase</w:t>
      </w:r>
      <w:proofErr w:type="spellEnd"/>
      <w:r w:rsidRPr="00931EA8">
        <w:rPr>
          <w:i/>
          <w:sz w:val="16"/>
        </w:rPr>
        <w:t>: Exported 6 records.</w:t>
      </w:r>
    </w:p>
    <w:p w:rsidR="00931EA8" w:rsidRDefault="00931EA8" w:rsidP="00931EA8">
      <w:pPr>
        <w:ind w:left="720"/>
        <w:rPr>
          <w:i/>
          <w:sz w:val="16"/>
        </w:rPr>
      </w:pPr>
    </w:p>
    <w:p w:rsidR="00931EA8" w:rsidRPr="00931EA8" w:rsidRDefault="00931EA8" w:rsidP="00931EA8">
      <w:pPr>
        <w:ind w:left="720"/>
        <w:rPr>
          <w:i/>
        </w:rPr>
      </w:pPr>
    </w:p>
    <w:p w:rsidR="00931EA8" w:rsidRPr="00931EA8" w:rsidRDefault="00931EA8" w:rsidP="00931EA8">
      <w:pPr>
        <w:rPr>
          <w:b/>
          <w:u w:val="single" w:color="000000"/>
        </w:rPr>
      </w:pPr>
      <w:r w:rsidRPr="00931EA8">
        <w:rPr>
          <w:b/>
        </w:rPr>
        <w:t>Checking Results</w:t>
      </w:r>
    </w:p>
    <w:p w:rsidR="00931EA8" w:rsidRDefault="00931EA8" w:rsidP="00931EA8">
      <w:pPr>
        <w:rPr>
          <w:u w:val="single" w:color="000000"/>
        </w:rPr>
      </w:pPr>
    </w:p>
    <w:p w:rsidR="00931EA8" w:rsidRDefault="00931EA8" w:rsidP="00931EA8">
      <w:pPr>
        <w:rPr>
          <w:u w:val="single" w:color="000000"/>
        </w:rPr>
      </w:pPr>
    </w:p>
    <w:p w:rsidR="00931EA8" w:rsidRPr="00931EA8" w:rsidRDefault="00931EA8" w:rsidP="00931EA8">
      <w:pPr>
        <w:ind w:left="720"/>
        <w:rPr>
          <w:i/>
          <w:sz w:val="16"/>
        </w:rPr>
      </w:pPr>
      <w:proofErr w:type="spellStart"/>
      <w:proofErr w:type="gramStart"/>
      <w:r w:rsidRPr="00931EA8">
        <w:rPr>
          <w:i/>
          <w:sz w:val="16"/>
        </w:rPr>
        <w:t>mysql</w:t>
      </w:r>
      <w:proofErr w:type="spellEnd"/>
      <w:proofErr w:type="gramEnd"/>
      <w:r w:rsidRPr="00931EA8">
        <w:rPr>
          <w:i/>
          <w:sz w:val="16"/>
        </w:rPr>
        <w:t xml:space="preserve">&gt; select * from </w:t>
      </w:r>
      <w:proofErr w:type="spellStart"/>
      <w:r w:rsidRPr="00931EA8">
        <w:rPr>
          <w:i/>
          <w:sz w:val="16"/>
        </w:rPr>
        <w:t>optum_staging</w:t>
      </w:r>
      <w:proofErr w:type="spellEnd"/>
      <w:r w:rsidRPr="00931EA8">
        <w:rPr>
          <w:i/>
          <w:sz w:val="16"/>
        </w:rPr>
        <w:t>;</w:t>
      </w:r>
    </w:p>
    <w:p w:rsidR="00931EA8" w:rsidRPr="00931EA8" w:rsidRDefault="00931EA8" w:rsidP="00931EA8">
      <w:pPr>
        <w:ind w:left="720"/>
        <w:rPr>
          <w:i/>
          <w:sz w:val="16"/>
        </w:rPr>
      </w:pPr>
      <w:r w:rsidRPr="00931EA8">
        <w:rPr>
          <w:i/>
          <w:sz w:val="16"/>
        </w:rPr>
        <w:t>+--------+---------+-----------+-----------+------+----------------+------+------------+</w:t>
      </w:r>
    </w:p>
    <w:p w:rsidR="00931EA8" w:rsidRPr="00931EA8" w:rsidRDefault="00931EA8" w:rsidP="00931EA8">
      <w:pPr>
        <w:ind w:left="720"/>
        <w:rPr>
          <w:i/>
          <w:sz w:val="16"/>
        </w:rPr>
      </w:pPr>
      <w:r w:rsidRPr="00931EA8">
        <w:rPr>
          <w:i/>
          <w:sz w:val="16"/>
        </w:rPr>
        <w:t xml:space="preserve">| </w:t>
      </w:r>
      <w:proofErr w:type="spellStart"/>
      <w:r w:rsidRPr="00931EA8">
        <w:rPr>
          <w:i/>
          <w:sz w:val="16"/>
        </w:rPr>
        <w:t>emp_ID</w:t>
      </w:r>
      <w:proofErr w:type="spellEnd"/>
      <w:r w:rsidRPr="00931EA8">
        <w:rPr>
          <w:i/>
          <w:sz w:val="16"/>
        </w:rPr>
        <w:t xml:space="preserve"> | company | </w:t>
      </w:r>
      <w:proofErr w:type="spellStart"/>
      <w:r w:rsidRPr="00931EA8">
        <w:rPr>
          <w:i/>
          <w:sz w:val="16"/>
        </w:rPr>
        <w:t>firstname</w:t>
      </w:r>
      <w:proofErr w:type="spellEnd"/>
      <w:r w:rsidRPr="00931EA8">
        <w:rPr>
          <w:i/>
          <w:sz w:val="16"/>
        </w:rPr>
        <w:t xml:space="preserve"> | </w:t>
      </w:r>
      <w:proofErr w:type="spellStart"/>
      <w:proofErr w:type="gramStart"/>
      <w:r w:rsidRPr="00931EA8">
        <w:rPr>
          <w:i/>
          <w:sz w:val="16"/>
        </w:rPr>
        <w:t>lastname</w:t>
      </w:r>
      <w:proofErr w:type="spellEnd"/>
      <w:r w:rsidRPr="00931EA8">
        <w:rPr>
          <w:i/>
          <w:sz w:val="16"/>
        </w:rPr>
        <w:t xml:space="preserve">  |</w:t>
      </w:r>
      <w:proofErr w:type="gramEnd"/>
      <w:r w:rsidRPr="00931EA8">
        <w:rPr>
          <w:i/>
          <w:sz w:val="16"/>
        </w:rPr>
        <w:t xml:space="preserve"> age  | city           | jobs | skill      |</w:t>
      </w:r>
    </w:p>
    <w:p w:rsidR="00931EA8" w:rsidRPr="00931EA8" w:rsidRDefault="00931EA8" w:rsidP="00931EA8">
      <w:pPr>
        <w:ind w:left="720"/>
        <w:rPr>
          <w:i/>
          <w:sz w:val="16"/>
        </w:rPr>
      </w:pPr>
      <w:r w:rsidRPr="00931EA8">
        <w:rPr>
          <w:i/>
          <w:sz w:val="16"/>
        </w:rPr>
        <w:t>+--------+---------+-----------+-----------+------+----------------+------+------------+</w:t>
      </w:r>
    </w:p>
    <w:p w:rsidR="00931EA8" w:rsidRPr="00931EA8" w:rsidRDefault="00931EA8" w:rsidP="00931EA8">
      <w:pPr>
        <w:ind w:left="720"/>
        <w:rPr>
          <w:i/>
          <w:sz w:val="16"/>
        </w:rPr>
      </w:pPr>
      <w:r w:rsidRPr="00931EA8">
        <w:rPr>
          <w:i/>
          <w:sz w:val="16"/>
        </w:rPr>
        <w:t xml:space="preserve">|      4 | </w:t>
      </w:r>
      <w:proofErr w:type="spellStart"/>
      <w:r w:rsidRPr="00931EA8">
        <w:rPr>
          <w:i/>
          <w:sz w:val="16"/>
        </w:rPr>
        <w:t>Optumuk</w:t>
      </w:r>
      <w:proofErr w:type="spellEnd"/>
      <w:r w:rsidRPr="00931EA8">
        <w:rPr>
          <w:i/>
          <w:sz w:val="16"/>
        </w:rPr>
        <w:t xml:space="preserve"> | Tracey    | Baker     |   21 | Birmingham     |   93 | management |</w:t>
      </w:r>
    </w:p>
    <w:p w:rsidR="00931EA8" w:rsidRPr="00931EA8" w:rsidRDefault="00931EA8" w:rsidP="00931EA8">
      <w:pPr>
        <w:ind w:left="720"/>
        <w:rPr>
          <w:i/>
          <w:sz w:val="16"/>
        </w:rPr>
      </w:pPr>
      <w:r w:rsidRPr="00931EA8">
        <w:rPr>
          <w:i/>
          <w:sz w:val="16"/>
        </w:rPr>
        <w:t xml:space="preserve">|      1 | </w:t>
      </w:r>
      <w:proofErr w:type="spellStart"/>
      <w:r w:rsidRPr="00931EA8">
        <w:rPr>
          <w:i/>
          <w:sz w:val="16"/>
        </w:rPr>
        <w:t>Optumuk</w:t>
      </w:r>
      <w:proofErr w:type="spellEnd"/>
      <w:r w:rsidRPr="00931EA8">
        <w:rPr>
          <w:i/>
          <w:sz w:val="16"/>
        </w:rPr>
        <w:t xml:space="preserve"> | Duncan    | Burgess   |   52 | </w:t>
      </w:r>
      <w:proofErr w:type="spellStart"/>
      <w:r w:rsidRPr="00931EA8">
        <w:rPr>
          <w:i/>
          <w:sz w:val="16"/>
        </w:rPr>
        <w:t>Mawsley</w:t>
      </w:r>
      <w:proofErr w:type="spellEnd"/>
      <w:r w:rsidRPr="00931EA8">
        <w:rPr>
          <w:i/>
          <w:sz w:val="16"/>
        </w:rPr>
        <w:t xml:space="preserve">        |   89 | windows    |</w:t>
      </w:r>
    </w:p>
    <w:p w:rsidR="00931EA8" w:rsidRPr="00931EA8" w:rsidRDefault="00931EA8" w:rsidP="00931EA8">
      <w:pPr>
        <w:ind w:left="720"/>
        <w:rPr>
          <w:i/>
          <w:sz w:val="16"/>
        </w:rPr>
      </w:pPr>
      <w:r w:rsidRPr="00931EA8">
        <w:rPr>
          <w:i/>
          <w:sz w:val="16"/>
        </w:rPr>
        <w:t xml:space="preserve">|      2 | </w:t>
      </w:r>
      <w:proofErr w:type="spellStart"/>
      <w:r w:rsidRPr="00931EA8">
        <w:rPr>
          <w:i/>
          <w:sz w:val="16"/>
        </w:rPr>
        <w:t>Optumuk</w:t>
      </w:r>
      <w:proofErr w:type="spellEnd"/>
      <w:r w:rsidRPr="00931EA8">
        <w:rPr>
          <w:i/>
          <w:sz w:val="16"/>
        </w:rPr>
        <w:t xml:space="preserve"> | Mike      | Tartaglia |   32 | Burton Latimer |   78 | windows    |</w:t>
      </w:r>
    </w:p>
    <w:p w:rsidR="00931EA8" w:rsidRPr="00931EA8" w:rsidRDefault="00931EA8" w:rsidP="00931EA8">
      <w:pPr>
        <w:ind w:left="720"/>
        <w:rPr>
          <w:i/>
          <w:sz w:val="16"/>
        </w:rPr>
      </w:pPr>
      <w:r w:rsidRPr="00931EA8">
        <w:rPr>
          <w:i/>
          <w:sz w:val="16"/>
        </w:rPr>
        <w:t xml:space="preserve">|      3 | </w:t>
      </w:r>
      <w:proofErr w:type="spellStart"/>
      <w:r w:rsidRPr="00931EA8">
        <w:rPr>
          <w:i/>
          <w:sz w:val="16"/>
        </w:rPr>
        <w:t>Optumuk</w:t>
      </w:r>
      <w:proofErr w:type="spellEnd"/>
      <w:r w:rsidRPr="00931EA8">
        <w:rPr>
          <w:i/>
          <w:sz w:val="16"/>
        </w:rPr>
        <w:t xml:space="preserve"> | Ben       | Ludford   |   22 | Swindon        |   90 | windows    |</w:t>
      </w:r>
    </w:p>
    <w:p w:rsidR="00931EA8" w:rsidRPr="00931EA8" w:rsidRDefault="00931EA8" w:rsidP="00931EA8">
      <w:pPr>
        <w:ind w:left="720"/>
        <w:rPr>
          <w:i/>
          <w:sz w:val="16"/>
        </w:rPr>
      </w:pPr>
      <w:r w:rsidRPr="00931EA8">
        <w:rPr>
          <w:i/>
          <w:sz w:val="16"/>
        </w:rPr>
        <w:t xml:space="preserve">|      5 | </w:t>
      </w:r>
      <w:proofErr w:type="spellStart"/>
      <w:r w:rsidRPr="00931EA8">
        <w:rPr>
          <w:i/>
          <w:sz w:val="16"/>
        </w:rPr>
        <w:t>Optumuk</w:t>
      </w:r>
      <w:proofErr w:type="spellEnd"/>
      <w:r w:rsidRPr="00931EA8">
        <w:rPr>
          <w:i/>
          <w:sz w:val="16"/>
        </w:rPr>
        <w:t xml:space="preserve"> | Chris     | Ginn      |   23 | </w:t>
      </w:r>
      <w:proofErr w:type="spellStart"/>
      <w:r w:rsidRPr="00931EA8">
        <w:rPr>
          <w:i/>
          <w:sz w:val="16"/>
        </w:rPr>
        <w:t>Cardif</w:t>
      </w:r>
      <w:proofErr w:type="spellEnd"/>
      <w:r w:rsidRPr="00931EA8">
        <w:rPr>
          <w:i/>
          <w:sz w:val="16"/>
        </w:rPr>
        <w:t xml:space="preserve">         |   14 | SQL        |</w:t>
      </w:r>
    </w:p>
    <w:p w:rsidR="00931EA8" w:rsidRPr="00931EA8" w:rsidRDefault="00931EA8" w:rsidP="00931EA8">
      <w:pPr>
        <w:ind w:left="720"/>
        <w:rPr>
          <w:i/>
          <w:sz w:val="16"/>
        </w:rPr>
      </w:pPr>
      <w:r w:rsidRPr="00931EA8">
        <w:rPr>
          <w:i/>
          <w:sz w:val="16"/>
        </w:rPr>
        <w:t xml:space="preserve">|      6 | </w:t>
      </w:r>
      <w:proofErr w:type="spellStart"/>
      <w:r w:rsidRPr="00931EA8">
        <w:rPr>
          <w:i/>
          <w:sz w:val="16"/>
        </w:rPr>
        <w:t>Optumuk</w:t>
      </w:r>
      <w:proofErr w:type="spellEnd"/>
      <w:r w:rsidRPr="00931EA8">
        <w:rPr>
          <w:i/>
          <w:sz w:val="16"/>
        </w:rPr>
        <w:t xml:space="preserve"> | Chris     | Reid      |   23 | Leek           |   87 | </w:t>
      </w:r>
      <w:proofErr w:type="spellStart"/>
      <w:r w:rsidRPr="00931EA8">
        <w:rPr>
          <w:i/>
          <w:sz w:val="16"/>
        </w:rPr>
        <w:t>linux</w:t>
      </w:r>
      <w:proofErr w:type="spellEnd"/>
      <w:r w:rsidRPr="00931EA8">
        <w:rPr>
          <w:i/>
          <w:sz w:val="16"/>
        </w:rPr>
        <w:t xml:space="preserve">      |</w:t>
      </w:r>
    </w:p>
    <w:p w:rsidR="00931EA8" w:rsidRPr="00931EA8" w:rsidRDefault="00931EA8" w:rsidP="00931EA8">
      <w:pPr>
        <w:ind w:left="720"/>
        <w:rPr>
          <w:i/>
          <w:sz w:val="16"/>
        </w:rPr>
      </w:pPr>
      <w:r w:rsidRPr="00931EA8">
        <w:rPr>
          <w:i/>
          <w:sz w:val="16"/>
        </w:rPr>
        <w:t>+--------+---------+-----------+-----------+------+----------------+------+------------+</w:t>
      </w:r>
    </w:p>
    <w:p w:rsidR="00931EA8" w:rsidRPr="00931EA8" w:rsidRDefault="00931EA8" w:rsidP="00931EA8">
      <w:pPr>
        <w:ind w:left="720"/>
        <w:rPr>
          <w:i/>
          <w:sz w:val="16"/>
        </w:rPr>
      </w:pPr>
      <w:r w:rsidRPr="00931EA8">
        <w:rPr>
          <w:i/>
          <w:sz w:val="16"/>
        </w:rPr>
        <w:t>6 rows in set (0.00 sec)</w:t>
      </w:r>
    </w:p>
    <w:p w:rsidR="00931EA8" w:rsidRPr="00931EA8" w:rsidRDefault="00931EA8" w:rsidP="00931EA8">
      <w:pPr>
        <w:ind w:left="720"/>
        <w:rPr>
          <w:i/>
          <w:sz w:val="16"/>
        </w:rPr>
      </w:pPr>
    </w:p>
    <w:p w:rsidR="00931EA8" w:rsidRPr="00931EA8" w:rsidRDefault="00931EA8" w:rsidP="00931EA8">
      <w:pPr>
        <w:pStyle w:val="Heading3"/>
      </w:pPr>
      <w:bookmarkStart w:id="14" w:name="_Toc495040023"/>
      <w:r w:rsidRPr="00931EA8">
        <w:t xml:space="preserve">Transfer data between MySQL and Hive (Import and Export only selected columns) using </w:t>
      </w:r>
      <w:proofErr w:type="spellStart"/>
      <w:r w:rsidRPr="00931EA8">
        <w:t>Sqoop</w:t>
      </w:r>
      <w:bookmarkEnd w:id="14"/>
      <w:proofErr w:type="spellEnd"/>
    </w:p>
    <w:p w:rsidR="00931EA8" w:rsidRDefault="00931EA8" w:rsidP="00931EA8">
      <w:pPr>
        <w:pStyle w:val="ListParagraph"/>
        <w:tabs>
          <w:tab w:val="left" w:pos="450"/>
        </w:tabs>
        <w:rPr>
          <w:rFonts w:ascii="Times New Roman" w:hAnsi="Times New Roman"/>
          <w:sz w:val="2"/>
        </w:rPr>
      </w:pPr>
    </w:p>
    <w:p w:rsidR="00931EA8" w:rsidRDefault="00931EA8" w:rsidP="00931EA8">
      <w:pPr>
        <w:tabs>
          <w:tab w:val="left" w:pos="450"/>
        </w:tabs>
      </w:pPr>
    </w:p>
    <w:p w:rsidR="00931EA8" w:rsidRDefault="00931EA8" w:rsidP="00931EA8">
      <w:pPr>
        <w:tabs>
          <w:tab w:val="left" w:pos="450"/>
        </w:tabs>
        <w:rPr>
          <w:rFonts w:ascii="Times New Roman" w:hAnsi="Times New Roman"/>
          <w:sz w:val="6"/>
          <w:szCs w:val="6"/>
          <w:u w:val="single" w:color="000000"/>
        </w:rPr>
      </w:pPr>
    </w:p>
    <w:p w:rsidR="00931EA8" w:rsidRDefault="00931EA8" w:rsidP="00931EA8">
      <w:r>
        <w:t xml:space="preserve">To transfer the data from the from the MySQL table to a Hive table, we use the </w:t>
      </w:r>
      <w:proofErr w:type="spellStart"/>
      <w:r>
        <w:t>Sqoop</w:t>
      </w:r>
      <w:proofErr w:type="spellEnd"/>
      <w:r>
        <w:t xml:space="preserve"> </w:t>
      </w:r>
      <w:r>
        <w:rPr>
          <w:b/>
        </w:rPr>
        <w:t>import</w:t>
      </w:r>
      <w:r>
        <w:t xml:space="preserve"> command with the following parameters:</w:t>
      </w:r>
    </w:p>
    <w:p w:rsidR="00931EA8" w:rsidRDefault="00931EA8" w:rsidP="00931EA8"/>
    <w:p w:rsidR="00931EA8" w:rsidRPr="005F0C8F" w:rsidRDefault="00931EA8" w:rsidP="005F0C8F">
      <w:pPr>
        <w:pStyle w:val="ListParagraph"/>
        <w:numPr>
          <w:ilvl w:val="0"/>
          <w:numId w:val="28"/>
        </w:numPr>
      </w:pPr>
      <w:r w:rsidRPr="005F0C8F">
        <w:t xml:space="preserve">Connecting to the database </w:t>
      </w:r>
      <w:proofErr w:type="spellStart"/>
      <w:r w:rsidRPr="005F0C8F">
        <w:t>sqoop_db</w:t>
      </w:r>
      <w:proofErr w:type="spellEnd"/>
      <w:r w:rsidRPr="005F0C8F">
        <w:t xml:space="preserve"> in the MySQL server using the JDBC Driver</w:t>
      </w:r>
    </w:p>
    <w:p w:rsidR="00931EA8" w:rsidRDefault="00931EA8" w:rsidP="005F0C8F">
      <w:pPr>
        <w:pStyle w:val="ListParagraph"/>
        <w:numPr>
          <w:ilvl w:val="0"/>
          <w:numId w:val="28"/>
        </w:numPr>
      </w:pPr>
      <w:r w:rsidRPr="005F0C8F">
        <w:t xml:space="preserve">Entering the system username (root) &amp; -P </w:t>
      </w:r>
    </w:p>
    <w:p w:rsidR="005F0C8F" w:rsidRPr="005F0C8F" w:rsidRDefault="005F0C8F" w:rsidP="005F0C8F">
      <w:pPr>
        <w:pStyle w:val="ListParagraph"/>
        <w:numPr>
          <w:ilvl w:val="0"/>
          <w:numId w:val="28"/>
        </w:numPr>
        <w:jc w:val="left"/>
        <w:rPr>
          <w:b/>
        </w:rPr>
      </w:pPr>
      <w:r w:rsidRPr="005F0C8F">
        <w:t xml:space="preserve">For the purpose of parallel execution (which increases the speed of execution), we use the split-by </w:t>
      </w:r>
      <w:proofErr w:type="spellStart"/>
      <w:r w:rsidRPr="005F0C8F">
        <w:t>emp_ID</w:t>
      </w:r>
      <w:proofErr w:type="spellEnd"/>
    </w:p>
    <w:p w:rsidR="00931EA8" w:rsidRDefault="005F0C8F" w:rsidP="005F0C8F">
      <w:pPr>
        <w:pStyle w:val="ListParagraph"/>
        <w:numPr>
          <w:ilvl w:val="0"/>
          <w:numId w:val="28"/>
        </w:numPr>
      </w:pPr>
      <w:r>
        <w:t xml:space="preserve">4 columns </w:t>
      </w:r>
      <w:r w:rsidR="00931EA8">
        <w:t xml:space="preserve">selected 3 columns from the MySQL table: ID, </w:t>
      </w:r>
      <w:proofErr w:type="spellStart"/>
      <w:r>
        <w:t>firstname</w:t>
      </w:r>
      <w:proofErr w:type="spellEnd"/>
      <w:r>
        <w:t xml:space="preserve">, </w:t>
      </w:r>
      <w:proofErr w:type="spellStart"/>
      <w:r>
        <w:t>lastname</w:t>
      </w:r>
      <w:proofErr w:type="spellEnd"/>
      <w:r>
        <w:t xml:space="preserve"> and jobs.</w:t>
      </w:r>
    </w:p>
    <w:p w:rsidR="00931EA8" w:rsidRDefault="00931EA8" w:rsidP="005F0C8F">
      <w:pPr>
        <w:pStyle w:val="ListParagraph"/>
        <w:numPr>
          <w:ilvl w:val="0"/>
          <w:numId w:val="28"/>
        </w:numPr>
      </w:pPr>
      <w:r>
        <w:t xml:space="preserve">Specifying the MySQL table name to get the data from. </w:t>
      </w:r>
      <w:r w:rsidRPr="005F0C8F">
        <w:rPr>
          <w:b/>
        </w:rPr>
        <w:t>‘</w:t>
      </w:r>
      <w:proofErr w:type="spellStart"/>
      <w:r w:rsidRPr="005F0C8F">
        <w:rPr>
          <w:b/>
        </w:rPr>
        <w:t>optum_sta</w:t>
      </w:r>
      <w:r w:rsidR="005F0C8F" w:rsidRPr="005F0C8F">
        <w:rPr>
          <w:b/>
        </w:rPr>
        <w:t>ff</w:t>
      </w:r>
      <w:proofErr w:type="spellEnd"/>
      <w:r w:rsidRPr="005F0C8F">
        <w:rPr>
          <w:b/>
        </w:rPr>
        <w:t>’</w:t>
      </w:r>
    </w:p>
    <w:p w:rsidR="00931EA8" w:rsidRDefault="00931EA8" w:rsidP="005F0C8F">
      <w:pPr>
        <w:pStyle w:val="ListParagraph"/>
        <w:numPr>
          <w:ilvl w:val="0"/>
          <w:numId w:val="28"/>
        </w:numPr>
      </w:pPr>
      <w:r>
        <w:t xml:space="preserve">Specifying the target directory to store the data and specifying that the data is ‘,’ </w:t>
      </w:r>
      <w:proofErr w:type="spellStart"/>
      <w:r>
        <w:t>delimted</w:t>
      </w:r>
      <w:proofErr w:type="spellEnd"/>
    </w:p>
    <w:p w:rsidR="00931EA8" w:rsidRDefault="00931EA8" w:rsidP="005F0C8F">
      <w:pPr>
        <w:pStyle w:val="ListParagraph"/>
        <w:numPr>
          <w:ilvl w:val="0"/>
          <w:numId w:val="28"/>
        </w:numPr>
      </w:pPr>
      <w:r>
        <w:lastRenderedPageBreak/>
        <w:t xml:space="preserve">Using hive import command, we create the hive table to load the data in in the query itself, giving it the name </w:t>
      </w:r>
      <w:proofErr w:type="spellStart"/>
      <w:r>
        <w:t>optum_hive</w:t>
      </w:r>
      <w:proofErr w:type="spellEnd"/>
      <w:r w:rsidRPr="005F0C8F">
        <w:rPr>
          <w:b/>
        </w:rPr>
        <w:t xml:space="preserve"> </w:t>
      </w:r>
      <w:r>
        <w:t>and storing it in the</w:t>
      </w:r>
      <w:r w:rsidRPr="005F0C8F">
        <w:rPr>
          <w:b/>
        </w:rPr>
        <w:t xml:space="preserve"> default </w:t>
      </w:r>
      <w:r>
        <w:t>database.</w:t>
      </w:r>
    </w:p>
    <w:p w:rsidR="00931EA8" w:rsidRPr="005F0C8F" w:rsidRDefault="00931EA8" w:rsidP="005F0C8F">
      <w:pPr>
        <w:tabs>
          <w:tab w:val="left" w:pos="360"/>
          <w:tab w:val="left" w:pos="450"/>
        </w:tabs>
        <w:rPr>
          <w:rFonts w:ascii="Times New Roman" w:hAnsi="Times New Roman"/>
          <w:sz w:val="8"/>
        </w:rPr>
      </w:pPr>
    </w:p>
    <w:p w:rsidR="00931EA8" w:rsidRDefault="00931EA8" w:rsidP="00931EA8">
      <w:pPr>
        <w:tabs>
          <w:tab w:val="left" w:pos="450"/>
        </w:tabs>
      </w:pPr>
    </w:p>
    <w:p w:rsidR="00931EA8" w:rsidRPr="005F0C8F" w:rsidRDefault="00931EA8" w:rsidP="005F0C8F">
      <w:pPr>
        <w:ind w:left="360"/>
        <w:rPr>
          <w:i/>
          <w:sz w:val="16"/>
        </w:rPr>
      </w:pPr>
      <w:proofErr w:type="spellStart"/>
      <w:r w:rsidRPr="005F0C8F">
        <w:rPr>
          <w:i/>
          <w:sz w:val="16"/>
          <w:u w:color="000000"/>
        </w:rPr>
        <w:t>sqoop</w:t>
      </w:r>
      <w:proofErr w:type="spellEnd"/>
      <w:r w:rsidRPr="005F0C8F">
        <w:rPr>
          <w:i/>
          <w:sz w:val="16"/>
          <w:u w:color="000000"/>
        </w:rPr>
        <w:t xml:space="preserve"> import --connect </w:t>
      </w:r>
      <w:proofErr w:type="spellStart"/>
      <w:r w:rsidRPr="005F0C8F">
        <w:rPr>
          <w:i/>
          <w:sz w:val="16"/>
          <w:u w:color="000000"/>
        </w:rPr>
        <w:t>jdbc:mysql</w:t>
      </w:r>
      <w:proofErr w:type="spellEnd"/>
      <w:r w:rsidRPr="005F0C8F">
        <w:rPr>
          <w:i/>
          <w:sz w:val="16"/>
          <w:u w:color="000000"/>
        </w:rPr>
        <w:t>://localhost/</w:t>
      </w:r>
      <w:proofErr w:type="spellStart"/>
      <w:r w:rsidRPr="005F0C8F">
        <w:rPr>
          <w:i/>
          <w:sz w:val="16"/>
          <w:u w:color="000000"/>
        </w:rPr>
        <w:t>sqoop_db</w:t>
      </w:r>
      <w:proofErr w:type="spellEnd"/>
      <w:r w:rsidRPr="005F0C8F">
        <w:rPr>
          <w:i/>
          <w:sz w:val="16"/>
          <w:u w:color="000000"/>
        </w:rPr>
        <w:t xml:space="preserve"> --username 'root' -P --split-by </w:t>
      </w:r>
      <w:proofErr w:type="spellStart"/>
      <w:r w:rsidRPr="005F0C8F">
        <w:rPr>
          <w:i/>
          <w:sz w:val="16"/>
          <w:u w:color="000000"/>
        </w:rPr>
        <w:t>emp_ID</w:t>
      </w:r>
      <w:proofErr w:type="spellEnd"/>
      <w:r w:rsidRPr="005F0C8F">
        <w:rPr>
          <w:i/>
          <w:sz w:val="16"/>
          <w:u w:color="000000"/>
        </w:rPr>
        <w:t xml:space="preserve"> --columns </w:t>
      </w:r>
      <w:proofErr w:type="spellStart"/>
      <w:r w:rsidRPr="005F0C8F">
        <w:rPr>
          <w:i/>
          <w:sz w:val="16"/>
          <w:u w:color="000000"/>
        </w:rPr>
        <w:t>emp_ID,firstname,latname,jobs</w:t>
      </w:r>
      <w:proofErr w:type="spellEnd"/>
      <w:r w:rsidRPr="005F0C8F">
        <w:rPr>
          <w:i/>
          <w:sz w:val="16"/>
          <w:u w:color="000000"/>
        </w:rPr>
        <w:t xml:space="preserve"> -input-fields-terminated-by ',' --table '</w:t>
      </w:r>
      <w:proofErr w:type="spellStart"/>
      <w:r w:rsidRPr="005F0C8F">
        <w:rPr>
          <w:i/>
          <w:sz w:val="16"/>
          <w:u w:color="000000"/>
        </w:rPr>
        <w:t>optum_staff</w:t>
      </w:r>
      <w:proofErr w:type="spellEnd"/>
      <w:r w:rsidRPr="005F0C8F">
        <w:rPr>
          <w:i/>
          <w:sz w:val="16"/>
          <w:u w:color="000000"/>
        </w:rPr>
        <w:t>' --target-</w:t>
      </w:r>
      <w:proofErr w:type="spellStart"/>
      <w:r w:rsidRPr="005F0C8F">
        <w:rPr>
          <w:i/>
          <w:sz w:val="16"/>
          <w:u w:color="000000"/>
        </w:rPr>
        <w:t>dir</w:t>
      </w:r>
      <w:proofErr w:type="spellEnd"/>
      <w:r w:rsidRPr="005F0C8F">
        <w:rPr>
          <w:i/>
          <w:sz w:val="16"/>
          <w:u w:color="000000"/>
        </w:rPr>
        <w:t xml:space="preserve"> '/</w:t>
      </w:r>
      <w:proofErr w:type="spellStart"/>
      <w:r w:rsidRPr="005F0C8F">
        <w:rPr>
          <w:i/>
          <w:sz w:val="16"/>
          <w:u w:color="000000"/>
        </w:rPr>
        <w:t>sqoop_hive</w:t>
      </w:r>
      <w:proofErr w:type="spellEnd"/>
      <w:r w:rsidRPr="005F0C8F">
        <w:rPr>
          <w:i/>
          <w:sz w:val="16"/>
          <w:u w:color="000000"/>
        </w:rPr>
        <w:t xml:space="preserve">' --hive-import --fields-terminated-by ',' --create-hive-table  --hive-table </w:t>
      </w:r>
      <w:proofErr w:type="spellStart"/>
      <w:r w:rsidRPr="005F0C8F">
        <w:rPr>
          <w:i/>
          <w:sz w:val="16"/>
          <w:u w:color="000000"/>
        </w:rPr>
        <w:t>default.optum_hive</w:t>
      </w:r>
      <w:proofErr w:type="spellEnd"/>
      <w:r w:rsidRPr="005F0C8F">
        <w:rPr>
          <w:i/>
          <w:sz w:val="16"/>
          <w:u w:color="000000"/>
        </w:rPr>
        <w:t xml:space="preserve"> -m 1;</w:t>
      </w:r>
    </w:p>
    <w:p w:rsidR="00931EA8" w:rsidRPr="005F0C8F" w:rsidRDefault="00931EA8" w:rsidP="005F0C8F">
      <w:pPr>
        <w:ind w:left="360"/>
        <w:rPr>
          <w:i/>
          <w:sz w:val="16"/>
        </w:rPr>
      </w:pPr>
    </w:p>
    <w:p w:rsidR="00931EA8" w:rsidRPr="005F0C8F" w:rsidRDefault="00931EA8" w:rsidP="005F0C8F">
      <w:pPr>
        <w:ind w:left="360"/>
        <w:rPr>
          <w:i/>
          <w:sz w:val="16"/>
          <w:u w:color="000000"/>
        </w:rPr>
      </w:pPr>
      <w:r w:rsidRPr="005F0C8F">
        <w:rPr>
          <w:i/>
          <w:sz w:val="16"/>
          <w:u w:color="000000"/>
        </w:rPr>
        <w:t xml:space="preserve">17/10/04 06:29:39 INFO </w:t>
      </w:r>
      <w:proofErr w:type="spellStart"/>
      <w:r w:rsidRPr="005F0C8F">
        <w:rPr>
          <w:i/>
          <w:sz w:val="16"/>
          <w:u w:color="000000"/>
        </w:rPr>
        <w:t>mapreduce.Job</w:t>
      </w:r>
      <w:proofErr w:type="spellEnd"/>
      <w:r w:rsidRPr="005F0C8F">
        <w:rPr>
          <w:i/>
          <w:sz w:val="16"/>
          <w:u w:color="000000"/>
        </w:rPr>
        <w:t>: Job job_1507104061255_0021 completed successfully</w:t>
      </w:r>
    </w:p>
    <w:p w:rsidR="00931EA8" w:rsidRPr="005F0C8F" w:rsidRDefault="00931EA8" w:rsidP="005F0C8F">
      <w:pPr>
        <w:ind w:left="360"/>
        <w:rPr>
          <w:i/>
          <w:sz w:val="16"/>
          <w:u w:color="000000"/>
        </w:rPr>
      </w:pPr>
      <w:r w:rsidRPr="005F0C8F">
        <w:rPr>
          <w:i/>
          <w:sz w:val="16"/>
          <w:u w:color="000000"/>
        </w:rPr>
        <w:t xml:space="preserve">17/10/04 06:29:39 INFO </w:t>
      </w:r>
      <w:proofErr w:type="spellStart"/>
      <w:r w:rsidRPr="005F0C8F">
        <w:rPr>
          <w:i/>
          <w:sz w:val="16"/>
          <w:u w:color="000000"/>
        </w:rPr>
        <w:t>mapreduce.Job</w:t>
      </w:r>
      <w:proofErr w:type="spellEnd"/>
      <w:r w:rsidRPr="005F0C8F">
        <w:rPr>
          <w:i/>
          <w:sz w:val="16"/>
          <w:u w:color="000000"/>
        </w:rPr>
        <w:t>: Counters: 30</w:t>
      </w:r>
    </w:p>
    <w:p w:rsidR="00931EA8" w:rsidRPr="005F0C8F" w:rsidRDefault="00931EA8" w:rsidP="005F0C8F">
      <w:pPr>
        <w:ind w:left="360"/>
        <w:rPr>
          <w:i/>
          <w:sz w:val="16"/>
          <w:u w:color="000000"/>
        </w:rPr>
      </w:pPr>
      <w:r w:rsidRPr="005F0C8F">
        <w:rPr>
          <w:i/>
          <w:sz w:val="16"/>
          <w:u w:color="000000"/>
        </w:rPr>
        <w:t xml:space="preserve">        File System Counters</w:t>
      </w:r>
    </w:p>
    <w:p w:rsidR="00931EA8" w:rsidRPr="005F0C8F" w:rsidRDefault="00931EA8" w:rsidP="005F0C8F">
      <w:pPr>
        <w:ind w:left="360"/>
        <w:rPr>
          <w:i/>
          <w:sz w:val="16"/>
          <w:u w:color="000000"/>
        </w:rPr>
      </w:pPr>
      <w:r w:rsidRPr="005F0C8F">
        <w:rPr>
          <w:i/>
          <w:sz w:val="16"/>
          <w:u w:color="000000"/>
        </w:rPr>
        <w:t xml:space="preserve">                FILE: Number of bytes read=0</w:t>
      </w:r>
    </w:p>
    <w:p w:rsidR="00931EA8" w:rsidRPr="005F0C8F" w:rsidRDefault="00931EA8" w:rsidP="005F0C8F">
      <w:pPr>
        <w:ind w:left="360"/>
        <w:rPr>
          <w:i/>
          <w:sz w:val="16"/>
          <w:u w:color="000000"/>
        </w:rPr>
      </w:pPr>
      <w:r w:rsidRPr="005F0C8F">
        <w:rPr>
          <w:i/>
          <w:sz w:val="16"/>
          <w:u w:color="000000"/>
        </w:rPr>
        <w:t xml:space="preserve">                FILE: Number of bytes written=152008</w:t>
      </w:r>
    </w:p>
    <w:p w:rsidR="00931EA8" w:rsidRPr="005F0C8F" w:rsidRDefault="00931EA8" w:rsidP="005F0C8F">
      <w:pPr>
        <w:ind w:left="360"/>
        <w:rPr>
          <w:i/>
          <w:sz w:val="16"/>
          <w:u w:color="000000"/>
        </w:rPr>
      </w:pPr>
      <w:r w:rsidRPr="005F0C8F">
        <w:rPr>
          <w:i/>
          <w:sz w:val="16"/>
          <w:u w:color="000000"/>
        </w:rPr>
        <w:t xml:space="preserve">                FILE: Number of read operations=0</w:t>
      </w:r>
    </w:p>
    <w:p w:rsidR="00931EA8" w:rsidRPr="005F0C8F" w:rsidRDefault="00931EA8" w:rsidP="005F0C8F">
      <w:pPr>
        <w:ind w:left="360"/>
        <w:rPr>
          <w:i/>
          <w:sz w:val="16"/>
          <w:u w:color="000000"/>
        </w:rPr>
      </w:pPr>
      <w:r w:rsidRPr="005F0C8F">
        <w:rPr>
          <w:i/>
          <w:sz w:val="16"/>
          <w:u w:color="000000"/>
        </w:rPr>
        <w:t xml:space="preserve">                FILE: Number of large read operations=0</w:t>
      </w:r>
    </w:p>
    <w:p w:rsidR="00931EA8" w:rsidRPr="005F0C8F" w:rsidRDefault="00931EA8" w:rsidP="005F0C8F">
      <w:pPr>
        <w:ind w:left="360"/>
        <w:rPr>
          <w:i/>
          <w:sz w:val="16"/>
          <w:u w:color="000000"/>
        </w:rPr>
      </w:pPr>
      <w:r w:rsidRPr="005F0C8F">
        <w:rPr>
          <w:i/>
          <w:sz w:val="16"/>
          <w:u w:color="000000"/>
        </w:rPr>
        <w:t xml:space="preserve">                FILE: Number of write operations=0</w:t>
      </w:r>
    </w:p>
    <w:p w:rsidR="00931EA8" w:rsidRPr="005F0C8F" w:rsidRDefault="00931EA8" w:rsidP="005F0C8F">
      <w:pPr>
        <w:ind w:left="360"/>
        <w:rPr>
          <w:i/>
          <w:sz w:val="16"/>
          <w:u w:color="000000"/>
        </w:rPr>
      </w:pPr>
      <w:r w:rsidRPr="005F0C8F">
        <w:rPr>
          <w:i/>
          <w:sz w:val="16"/>
          <w:u w:color="000000"/>
        </w:rPr>
        <w:t xml:space="preserve">                HDFS: Number of bytes read=87</w:t>
      </w:r>
    </w:p>
    <w:p w:rsidR="00931EA8" w:rsidRPr="005F0C8F" w:rsidRDefault="00931EA8" w:rsidP="005F0C8F">
      <w:pPr>
        <w:ind w:left="360"/>
        <w:rPr>
          <w:i/>
          <w:sz w:val="16"/>
          <w:u w:color="000000"/>
        </w:rPr>
      </w:pPr>
      <w:r w:rsidRPr="005F0C8F">
        <w:rPr>
          <w:i/>
          <w:sz w:val="16"/>
          <w:u w:color="000000"/>
        </w:rPr>
        <w:t xml:space="preserve">                HDFS: Number of bytes written=107</w:t>
      </w:r>
    </w:p>
    <w:p w:rsidR="00931EA8" w:rsidRPr="005F0C8F" w:rsidRDefault="00931EA8" w:rsidP="005F0C8F">
      <w:pPr>
        <w:ind w:left="360"/>
        <w:rPr>
          <w:i/>
          <w:sz w:val="16"/>
          <w:u w:color="000000"/>
        </w:rPr>
      </w:pPr>
      <w:r w:rsidRPr="005F0C8F">
        <w:rPr>
          <w:i/>
          <w:sz w:val="16"/>
          <w:u w:color="000000"/>
        </w:rPr>
        <w:t xml:space="preserve">                HDFS: Number of read operations=4</w:t>
      </w:r>
    </w:p>
    <w:p w:rsidR="00931EA8" w:rsidRPr="005F0C8F" w:rsidRDefault="00931EA8" w:rsidP="005F0C8F">
      <w:pPr>
        <w:ind w:left="360"/>
        <w:rPr>
          <w:i/>
          <w:sz w:val="16"/>
          <w:u w:color="000000"/>
        </w:rPr>
      </w:pPr>
      <w:r w:rsidRPr="005F0C8F">
        <w:rPr>
          <w:i/>
          <w:sz w:val="16"/>
          <w:u w:color="000000"/>
        </w:rPr>
        <w:t xml:space="preserve">                HDFS: Number of large read operations=0</w:t>
      </w:r>
    </w:p>
    <w:p w:rsidR="00931EA8" w:rsidRPr="005F0C8F" w:rsidRDefault="00931EA8" w:rsidP="005F0C8F">
      <w:pPr>
        <w:ind w:left="360"/>
        <w:rPr>
          <w:i/>
          <w:sz w:val="16"/>
          <w:u w:color="000000"/>
        </w:rPr>
      </w:pPr>
      <w:r w:rsidRPr="005F0C8F">
        <w:rPr>
          <w:i/>
          <w:sz w:val="16"/>
          <w:u w:color="000000"/>
        </w:rPr>
        <w:t xml:space="preserve">                HDFS: Number of write operations=2</w:t>
      </w:r>
    </w:p>
    <w:p w:rsidR="00931EA8" w:rsidRPr="005F0C8F" w:rsidRDefault="00931EA8" w:rsidP="005F0C8F">
      <w:pPr>
        <w:ind w:left="360"/>
        <w:rPr>
          <w:i/>
          <w:sz w:val="16"/>
          <w:u w:color="000000"/>
        </w:rPr>
      </w:pPr>
      <w:r w:rsidRPr="005F0C8F">
        <w:rPr>
          <w:i/>
          <w:sz w:val="16"/>
          <w:u w:color="000000"/>
        </w:rPr>
        <w:t xml:space="preserve">        Job Counters</w:t>
      </w:r>
    </w:p>
    <w:p w:rsidR="00931EA8" w:rsidRPr="005F0C8F" w:rsidRDefault="00931EA8" w:rsidP="005F0C8F">
      <w:pPr>
        <w:ind w:left="360"/>
        <w:rPr>
          <w:i/>
          <w:sz w:val="16"/>
          <w:u w:color="000000"/>
        </w:rPr>
      </w:pPr>
      <w:r w:rsidRPr="005F0C8F">
        <w:rPr>
          <w:i/>
          <w:sz w:val="16"/>
          <w:u w:color="000000"/>
        </w:rPr>
        <w:t xml:space="preserve">                Launched map tasks=1</w:t>
      </w:r>
    </w:p>
    <w:p w:rsidR="00931EA8" w:rsidRPr="005F0C8F" w:rsidRDefault="00931EA8" w:rsidP="005F0C8F">
      <w:pPr>
        <w:ind w:left="360"/>
        <w:rPr>
          <w:i/>
          <w:sz w:val="16"/>
          <w:u w:color="000000"/>
        </w:rPr>
      </w:pPr>
      <w:r w:rsidRPr="005F0C8F">
        <w:rPr>
          <w:i/>
          <w:sz w:val="16"/>
          <w:u w:color="000000"/>
        </w:rPr>
        <w:t xml:space="preserve">                Other local map tasks=1</w:t>
      </w:r>
    </w:p>
    <w:p w:rsidR="00931EA8" w:rsidRPr="005F0C8F" w:rsidRDefault="00931EA8" w:rsidP="005F0C8F">
      <w:pPr>
        <w:ind w:left="360"/>
        <w:rPr>
          <w:i/>
          <w:sz w:val="16"/>
          <w:u w:color="000000"/>
        </w:rPr>
      </w:pPr>
      <w:r w:rsidRPr="005F0C8F">
        <w:rPr>
          <w:i/>
          <w:sz w:val="16"/>
          <w:u w:color="000000"/>
        </w:rPr>
        <w:t xml:space="preserve">                Total time spent by all maps in occupied slots (</w:t>
      </w:r>
      <w:proofErr w:type="spellStart"/>
      <w:r w:rsidRPr="005F0C8F">
        <w:rPr>
          <w:i/>
          <w:sz w:val="16"/>
          <w:u w:color="000000"/>
        </w:rPr>
        <w:t>ms</w:t>
      </w:r>
      <w:proofErr w:type="spellEnd"/>
      <w:proofErr w:type="gramStart"/>
      <w:r w:rsidRPr="005F0C8F">
        <w:rPr>
          <w:i/>
          <w:sz w:val="16"/>
          <w:u w:color="000000"/>
        </w:rPr>
        <w:t>)=</w:t>
      </w:r>
      <w:proofErr w:type="gramEnd"/>
      <w:r w:rsidRPr="005F0C8F">
        <w:rPr>
          <w:i/>
          <w:sz w:val="16"/>
          <w:u w:color="000000"/>
        </w:rPr>
        <w:t>13603</w:t>
      </w:r>
    </w:p>
    <w:p w:rsidR="00931EA8" w:rsidRPr="005F0C8F" w:rsidRDefault="00931EA8" w:rsidP="005F0C8F">
      <w:pPr>
        <w:ind w:left="360"/>
        <w:rPr>
          <w:i/>
          <w:sz w:val="16"/>
          <w:u w:color="000000"/>
        </w:rPr>
      </w:pPr>
      <w:r w:rsidRPr="005F0C8F">
        <w:rPr>
          <w:i/>
          <w:sz w:val="16"/>
          <w:u w:color="000000"/>
        </w:rPr>
        <w:t xml:space="preserve">                Total time spent by all reduces in occupied slots (</w:t>
      </w:r>
      <w:proofErr w:type="spellStart"/>
      <w:r w:rsidRPr="005F0C8F">
        <w:rPr>
          <w:i/>
          <w:sz w:val="16"/>
          <w:u w:color="000000"/>
        </w:rPr>
        <w:t>ms</w:t>
      </w:r>
      <w:proofErr w:type="spellEnd"/>
      <w:proofErr w:type="gramStart"/>
      <w:r w:rsidRPr="005F0C8F">
        <w:rPr>
          <w:i/>
          <w:sz w:val="16"/>
          <w:u w:color="000000"/>
        </w:rPr>
        <w:t>)=</w:t>
      </w:r>
      <w:proofErr w:type="gramEnd"/>
      <w:r w:rsidRPr="005F0C8F">
        <w:rPr>
          <w:i/>
          <w:sz w:val="16"/>
          <w:u w:color="000000"/>
        </w:rPr>
        <w:t>0</w:t>
      </w:r>
    </w:p>
    <w:p w:rsidR="00931EA8" w:rsidRPr="005F0C8F" w:rsidRDefault="00931EA8" w:rsidP="005F0C8F">
      <w:pPr>
        <w:ind w:left="360"/>
        <w:rPr>
          <w:i/>
          <w:sz w:val="16"/>
          <w:u w:color="000000"/>
        </w:rPr>
      </w:pPr>
      <w:r w:rsidRPr="005F0C8F">
        <w:rPr>
          <w:i/>
          <w:sz w:val="16"/>
          <w:u w:color="000000"/>
        </w:rPr>
        <w:t xml:space="preserve">                Total time spent by all map tasks (</w:t>
      </w:r>
      <w:proofErr w:type="spellStart"/>
      <w:r w:rsidRPr="005F0C8F">
        <w:rPr>
          <w:i/>
          <w:sz w:val="16"/>
          <w:u w:color="000000"/>
        </w:rPr>
        <w:t>ms</w:t>
      </w:r>
      <w:proofErr w:type="spellEnd"/>
      <w:proofErr w:type="gramStart"/>
      <w:r w:rsidRPr="005F0C8F">
        <w:rPr>
          <w:i/>
          <w:sz w:val="16"/>
          <w:u w:color="000000"/>
        </w:rPr>
        <w:t>)=</w:t>
      </w:r>
      <w:proofErr w:type="gramEnd"/>
      <w:r w:rsidRPr="005F0C8F">
        <w:rPr>
          <w:i/>
          <w:sz w:val="16"/>
          <w:u w:color="000000"/>
        </w:rPr>
        <w:t>13603</w:t>
      </w:r>
    </w:p>
    <w:p w:rsidR="00931EA8" w:rsidRPr="005F0C8F" w:rsidRDefault="00931EA8" w:rsidP="005F0C8F">
      <w:pPr>
        <w:ind w:left="360"/>
        <w:rPr>
          <w:i/>
          <w:sz w:val="16"/>
          <w:u w:color="000000"/>
        </w:rPr>
      </w:pPr>
      <w:r w:rsidRPr="005F0C8F">
        <w:rPr>
          <w:i/>
          <w:sz w:val="16"/>
          <w:u w:color="000000"/>
        </w:rPr>
        <w:t xml:space="preserve">                Total </w:t>
      </w:r>
      <w:proofErr w:type="spellStart"/>
      <w:r w:rsidRPr="005F0C8F">
        <w:rPr>
          <w:i/>
          <w:sz w:val="16"/>
          <w:u w:color="000000"/>
        </w:rPr>
        <w:t>vcore</w:t>
      </w:r>
      <w:proofErr w:type="spellEnd"/>
      <w:r w:rsidRPr="005F0C8F">
        <w:rPr>
          <w:i/>
          <w:sz w:val="16"/>
          <w:u w:color="000000"/>
        </w:rPr>
        <w:t>-milliseconds taken by all map tasks=13603</w:t>
      </w:r>
    </w:p>
    <w:p w:rsidR="00931EA8" w:rsidRPr="005F0C8F" w:rsidRDefault="00931EA8" w:rsidP="005F0C8F">
      <w:pPr>
        <w:ind w:left="360"/>
        <w:rPr>
          <w:i/>
          <w:sz w:val="16"/>
          <w:u w:color="000000"/>
        </w:rPr>
      </w:pPr>
      <w:r w:rsidRPr="005F0C8F">
        <w:rPr>
          <w:i/>
          <w:sz w:val="16"/>
          <w:u w:color="000000"/>
        </w:rPr>
        <w:t xml:space="preserve">                Total megabyte-milliseconds taken by all map tasks=13929472</w:t>
      </w:r>
    </w:p>
    <w:p w:rsidR="00931EA8" w:rsidRPr="005F0C8F" w:rsidRDefault="00931EA8" w:rsidP="005F0C8F">
      <w:pPr>
        <w:ind w:left="360"/>
        <w:rPr>
          <w:i/>
          <w:sz w:val="16"/>
          <w:u w:color="000000"/>
        </w:rPr>
      </w:pPr>
      <w:r w:rsidRPr="005F0C8F">
        <w:rPr>
          <w:i/>
          <w:sz w:val="16"/>
          <w:u w:color="000000"/>
        </w:rPr>
        <w:t xml:space="preserve">        Map-Reduce Framework</w:t>
      </w:r>
    </w:p>
    <w:p w:rsidR="00931EA8" w:rsidRPr="005F0C8F" w:rsidRDefault="00931EA8" w:rsidP="005F0C8F">
      <w:pPr>
        <w:ind w:left="360"/>
        <w:rPr>
          <w:i/>
          <w:sz w:val="16"/>
          <w:u w:color="000000"/>
        </w:rPr>
      </w:pPr>
      <w:r w:rsidRPr="005F0C8F">
        <w:rPr>
          <w:i/>
          <w:sz w:val="16"/>
          <w:u w:color="000000"/>
        </w:rPr>
        <w:t xml:space="preserve">                Map input records=6</w:t>
      </w:r>
    </w:p>
    <w:p w:rsidR="00931EA8" w:rsidRPr="005F0C8F" w:rsidRDefault="00931EA8" w:rsidP="005F0C8F">
      <w:pPr>
        <w:ind w:left="360"/>
        <w:rPr>
          <w:i/>
          <w:sz w:val="16"/>
          <w:u w:color="000000"/>
        </w:rPr>
      </w:pPr>
      <w:r w:rsidRPr="005F0C8F">
        <w:rPr>
          <w:i/>
          <w:sz w:val="16"/>
          <w:u w:color="000000"/>
        </w:rPr>
        <w:t xml:space="preserve">                Map output records=6</w:t>
      </w:r>
    </w:p>
    <w:p w:rsidR="00931EA8" w:rsidRPr="005F0C8F" w:rsidRDefault="00931EA8" w:rsidP="005F0C8F">
      <w:pPr>
        <w:ind w:left="360"/>
        <w:rPr>
          <w:i/>
          <w:sz w:val="16"/>
          <w:u w:color="000000"/>
        </w:rPr>
      </w:pPr>
      <w:r w:rsidRPr="005F0C8F">
        <w:rPr>
          <w:i/>
          <w:sz w:val="16"/>
          <w:u w:color="000000"/>
        </w:rPr>
        <w:t xml:space="preserve">                Input split bytes=87</w:t>
      </w:r>
    </w:p>
    <w:p w:rsidR="00931EA8" w:rsidRPr="005F0C8F" w:rsidRDefault="00931EA8" w:rsidP="005F0C8F">
      <w:pPr>
        <w:ind w:left="360"/>
        <w:rPr>
          <w:i/>
          <w:sz w:val="16"/>
          <w:u w:color="000000"/>
        </w:rPr>
      </w:pPr>
      <w:r w:rsidRPr="005F0C8F">
        <w:rPr>
          <w:i/>
          <w:sz w:val="16"/>
          <w:u w:color="000000"/>
        </w:rPr>
        <w:t xml:space="preserve">                Spilled Records=0</w:t>
      </w:r>
    </w:p>
    <w:p w:rsidR="00931EA8" w:rsidRPr="005F0C8F" w:rsidRDefault="00931EA8" w:rsidP="005F0C8F">
      <w:pPr>
        <w:ind w:left="360"/>
        <w:rPr>
          <w:i/>
          <w:sz w:val="16"/>
          <w:u w:color="000000"/>
        </w:rPr>
      </w:pPr>
      <w:r w:rsidRPr="005F0C8F">
        <w:rPr>
          <w:i/>
          <w:sz w:val="16"/>
          <w:u w:color="000000"/>
        </w:rPr>
        <w:t xml:space="preserve">                Failed Shuffles=0</w:t>
      </w:r>
    </w:p>
    <w:p w:rsidR="00931EA8" w:rsidRPr="005F0C8F" w:rsidRDefault="00931EA8" w:rsidP="005F0C8F">
      <w:pPr>
        <w:ind w:left="360"/>
        <w:rPr>
          <w:i/>
          <w:sz w:val="16"/>
          <w:u w:color="000000"/>
        </w:rPr>
      </w:pPr>
      <w:r w:rsidRPr="005F0C8F">
        <w:rPr>
          <w:i/>
          <w:sz w:val="16"/>
          <w:u w:color="000000"/>
        </w:rPr>
        <w:t xml:space="preserve">                Merged Map outputs=0</w:t>
      </w:r>
    </w:p>
    <w:p w:rsidR="00931EA8" w:rsidRPr="005F0C8F" w:rsidRDefault="00931EA8" w:rsidP="005F0C8F">
      <w:pPr>
        <w:ind w:left="360"/>
        <w:rPr>
          <w:i/>
          <w:sz w:val="16"/>
          <w:u w:color="000000"/>
        </w:rPr>
      </w:pPr>
      <w:r w:rsidRPr="005F0C8F">
        <w:rPr>
          <w:i/>
          <w:sz w:val="16"/>
          <w:u w:color="000000"/>
        </w:rPr>
        <w:t xml:space="preserve">                GC time elapsed (</w:t>
      </w:r>
      <w:proofErr w:type="spellStart"/>
      <w:r w:rsidRPr="005F0C8F">
        <w:rPr>
          <w:i/>
          <w:sz w:val="16"/>
          <w:u w:color="000000"/>
        </w:rPr>
        <w:t>ms</w:t>
      </w:r>
      <w:proofErr w:type="spellEnd"/>
      <w:proofErr w:type="gramStart"/>
      <w:r w:rsidRPr="005F0C8F">
        <w:rPr>
          <w:i/>
          <w:sz w:val="16"/>
          <w:u w:color="000000"/>
        </w:rPr>
        <w:t>)=</w:t>
      </w:r>
      <w:proofErr w:type="gramEnd"/>
      <w:r w:rsidRPr="005F0C8F">
        <w:rPr>
          <w:i/>
          <w:sz w:val="16"/>
          <w:u w:color="000000"/>
        </w:rPr>
        <w:t>108</w:t>
      </w:r>
    </w:p>
    <w:p w:rsidR="00931EA8" w:rsidRPr="005F0C8F" w:rsidRDefault="00931EA8" w:rsidP="005F0C8F">
      <w:pPr>
        <w:ind w:left="360"/>
        <w:rPr>
          <w:i/>
          <w:sz w:val="16"/>
          <w:u w:color="000000"/>
        </w:rPr>
      </w:pPr>
      <w:r w:rsidRPr="005F0C8F">
        <w:rPr>
          <w:i/>
          <w:sz w:val="16"/>
          <w:u w:color="000000"/>
        </w:rPr>
        <w:t xml:space="preserve">                CPU time spent (</w:t>
      </w:r>
      <w:proofErr w:type="spellStart"/>
      <w:r w:rsidRPr="005F0C8F">
        <w:rPr>
          <w:i/>
          <w:sz w:val="16"/>
          <w:u w:color="000000"/>
        </w:rPr>
        <w:t>ms</w:t>
      </w:r>
      <w:proofErr w:type="spellEnd"/>
      <w:proofErr w:type="gramStart"/>
      <w:r w:rsidRPr="005F0C8F">
        <w:rPr>
          <w:i/>
          <w:sz w:val="16"/>
          <w:u w:color="000000"/>
        </w:rPr>
        <w:t>)=</w:t>
      </w:r>
      <w:proofErr w:type="gramEnd"/>
      <w:r w:rsidRPr="005F0C8F">
        <w:rPr>
          <w:i/>
          <w:sz w:val="16"/>
          <w:u w:color="000000"/>
        </w:rPr>
        <w:t>1130</w:t>
      </w:r>
    </w:p>
    <w:p w:rsidR="00931EA8" w:rsidRPr="005F0C8F" w:rsidRDefault="00931EA8" w:rsidP="005F0C8F">
      <w:pPr>
        <w:ind w:left="360"/>
        <w:rPr>
          <w:i/>
          <w:sz w:val="16"/>
          <w:u w:color="000000"/>
        </w:rPr>
      </w:pPr>
      <w:r w:rsidRPr="005F0C8F">
        <w:rPr>
          <w:i/>
          <w:sz w:val="16"/>
          <w:u w:color="000000"/>
        </w:rPr>
        <w:t xml:space="preserve">                Physical memory (bytes) snapshot=129265664</w:t>
      </w:r>
    </w:p>
    <w:p w:rsidR="00931EA8" w:rsidRPr="005F0C8F" w:rsidRDefault="00931EA8" w:rsidP="005F0C8F">
      <w:pPr>
        <w:ind w:left="360"/>
        <w:rPr>
          <w:i/>
          <w:sz w:val="16"/>
          <w:u w:color="000000"/>
        </w:rPr>
      </w:pPr>
      <w:r w:rsidRPr="005F0C8F">
        <w:rPr>
          <w:i/>
          <w:sz w:val="16"/>
          <w:u w:color="000000"/>
        </w:rPr>
        <w:t xml:space="preserve">                Virtual memory (bytes) snapshot=1510166528</w:t>
      </w:r>
    </w:p>
    <w:p w:rsidR="00931EA8" w:rsidRPr="005F0C8F" w:rsidRDefault="00931EA8" w:rsidP="005F0C8F">
      <w:pPr>
        <w:ind w:left="360"/>
        <w:rPr>
          <w:i/>
          <w:sz w:val="16"/>
          <w:u w:color="000000"/>
        </w:rPr>
      </w:pPr>
      <w:r w:rsidRPr="005F0C8F">
        <w:rPr>
          <w:i/>
          <w:sz w:val="16"/>
          <w:u w:color="000000"/>
        </w:rPr>
        <w:t xml:space="preserve">                Total committed heap usage (bytes</w:t>
      </w:r>
      <w:proofErr w:type="gramStart"/>
      <w:r w:rsidRPr="005F0C8F">
        <w:rPr>
          <w:i/>
          <w:sz w:val="16"/>
          <w:u w:color="000000"/>
        </w:rPr>
        <w:t>)=</w:t>
      </w:r>
      <w:proofErr w:type="gramEnd"/>
      <w:r w:rsidRPr="005F0C8F">
        <w:rPr>
          <w:i/>
          <w:sz w:val="16"/>
          <w:u w:color="000000"/>
        </w:rPr>
        <w:t>60882944</w:t>
      </w:r>
    </w:p>
    <w:p w:rsidR="00931EA8" w:rsidRPr="005F0C8F" w:rsidRDefault="00931EA8" w:rsidP="005F0C8F">
      <w:pPr>
        <w:ind w:left="360"/>
        <w:rPr>
          <w:i/>
          <w:sz w:val="16"/>
          <w:u w:color="000000"/>
        </w:rPr>
      </w:pPr>
      <w:r w:rsidRPr="005F0C8F">
        <w:rPr>
          <w:i/>
          <w:sz w:val="16"/>
          <w:u w:color="000000"/>
        </w:rPr>
        <w:t xml:space="preserve">        File Input Format Counters</w:t>
      </w:r>
    </w:p>
    <w:p w:rsidR="00931EA8" w:rsidRPr="005F0C8F" w:rsidRDefault="00931EA8" w:rsidP="005F0C8F">
      <w:pPr>
        <w:ind w:left="360"/>
        <w:rPr>
          <w:i/>
          <w:sz w:val="16"/>
          <w:u w:color="000000"/>
        </w:rPr>
      </w:pPr>
      <w:r w:rsidRPr="005F0C8F">
        <w:rPr>
          <w:i/>
          <w:sz w:val="16"/>
          <w:u w:color="000000"/>
        </w:rPr>
        <w:t xml:space="preserve">                Bytes Read=0</w:t>
      </w:r>
    </w:p>
    <w:p w:rsidR="00931EA8" w:rsidRPr="005F0C8F" w:rsidRDefault="00931EA8" w:rsidP="005F0C8F">
      <w:pPr>
        <w:ind w:left="360"/>
        <w:rPr>
          <w:i/>
          <w:sz w:val="16"/>
          <w:u w:color="000000"/>
        </w:rPr>
      </w:pPr>
      <w:r w:rsidRPr="005F0C8F">
        <w:rPr>
          <w:i/>
          <w:sz w:val="16"/>
          <w:u w:color="000000"/>
        </w:rPr>
        <w:t xml:space="preserve">        File Output Format Counters</w:t>
      </w:r>
    </w:p>
    <w:p w:rsidR="00931EA8" w:rsidRPr="005F0C8F" w:rsidRDefault="00931EA8" w:rsidP="005F0C8F">
      <w:pPr>
        <w:ind w:left="360"/>
        <w:rPr>
          <w:i/>
          <w:sz w:val="16"/>
          <w:u w:color="000000"/>
        </w:rPr>
      </w:pPr>
      <w:r w:rsidRPr="005F0C8F">
        <w:rPr>
          <w:i/>
          <w:sz w:val="16"/>
          <w:u w:color="000000"/>
        </w:rPr>
        <w:t xml:space="preserve">                Bytes Written=107</w:t>
      </w:r>
    </w:p>
    <w:p w:rsidR="00931EA8" w:rsidRPr="005F0C8F" w:rsidRDefault="00931EA8" w:rsidP="005F0C8F">
      <w:pPr>
        <w:ind w:left="360"/>
        <w:rPr>
          <w:i/>
          <w:sz w:val="16"/>
          <w:u w:color="000000"/>
        </w:rPr>
      </w:pPr>
      <w:r w:rsidRPr="005F0C8F">
        <w:rPr>
          <w:i/>
          <w:sz w:val="16"/>
          <w:u w:color="000000"/>
        </w:rPr>
        <w:t xml:space="preserve">17/10/04 06:29:39 INFO </w:t>
      </w:r>
      <w:proofErr w:type="spellStart"/>
      <w:r w:rsidRPr="005F0C8F">
        <w:rPr>
          <w:i/>
          <w:sz w:val="16"/>
          <w:u w:color="000000"/>
        </w:rPr>
        <w:t>mapreduce.ImportJobBase</w:t>
      </w:r>
      <w:proofErr w:type="spellEnd"/>
      <w:r w:rsidRPr="005F0C8F">
        <w:rPr>
          <w:i/>
          <w:sz w:val="16"/>
          <w:u w:color="000000"/>
        </w:rPr>
        <w:t>: Transferred 107 bytes in 34.8201 seconds (3.0729 bytes/sec)</w:t>
      </w:r>
    </w:p>
    <w:p w:rsidR="00931EA8" w:rsidRPr="005F0C8F" w:rsidRDefault="00931EA8" w:rsidP="005F0C8F">
      <w:pPr>
        <w:ind w:left="360"/>
        <w:rPr>
          <w:i/>
          <w:sz w:val="16"/>
          <w:u w:color="000000"/>
        </w:rPr>
      </w:pPr>
      <w:r w:rsidRPr="005F0C8F">
        <w:rPr>
          <w:i/>
          <w:sz w:val="16"/>
          <w:u w:color="000000"/>
        </w:rPr>
        <w:t xml:space="preserve">17/10/04 06:29:39 INFO </w:t>
      </w:r>
      <w:proofErr w:type="spellStart"/>
      <w:r w:rsidRPr="005F0C8F">
        <w:rPr>
          <w:i/>
          <w:sz w:val="16"/>
          <w:u w:color="000000"/>
        </w:rPr>
        <w:t>mapreduce.ImportJobBase</w:t>
      </w:r>
      <w:proofErr w:type="spellEnd"/>
      <w:r w:rsidRPr="005F0C8F">
        <w:rPr>
          <w:i/>
          <w:sz w:val="16"/>
          <w:u w:color="000000"/>
        </w:rPr>
        <w:t>: Retrieved 6 records.</w:t>
      </w:r>
    </w:p>
    <w:p w:rsidR="00931EA8" w:rsidRPr="005F0C8F" w:rsidRDefault="00931EA8" w:rsidP="005F0C8F">
      <w:pPr>
        <w:ind w:left="360"/>
        <w:rPr>
          <w:i/>
          <w:sz w:val="16"/>
          <w:u w:color="000000"/>
        </w:rPr>
      </w:pPr>
      <w:r w:rsidRPr="005F0C8F">
        <w:rPr>
          <w:i/>
          <w:sz w:val="16"/>
          <w:u w:color="000000"/>
        </w:rPr>
        <w:t xml:space="preserve">17/10/04 06:29:39 INFO </w:t>
      </w:r>
      <w:proofErr w:type="spellStart"/>
      <w:r w:rsidRPr="005F0C8F">
        <w:rPr>
          <w:i/>
          <w:sz w:val="16"/>
          <w:u w:color="000000"/>
        </w:rPr>
        <w:t>manager.SqlManager</w:t>
      </w:r>
      <w:proofErr w:type="spellEnd"/>
      <w:r w:rsidRPr="005F0C8F">
        <w:rPr>
          <w:i/>
          <w:sz w:val="16"/>
          <w:u w:color="000000"/>
        </w:rPr>
        <w:t>: Executing SQL statement: SELECT t.* FROM `</w:t>
      </w:r>
      <w:proofErr w:type="spellStart"/>
      <w:r w:rsidRPr="005F0C8F">
        <w:rPr>
          <w:i/>
          <w:sz w:val="16"/>
          <w:u w:color="000000"/>
        </w:rPr>
        <w:t>optum_staff</w:t>
      </w:r>
      <w:proofErr w:type="spellEnd"/>
      <w:r w:rsidRPr="005F0C8F">
        <w:rPr>
          <w:i/>
          <w:sz w:val="16"/>
          <w:u w:color="000000"/>
        </w:rPr>
        <w:t xml:space="preserve">` AS </w:t>
      </w:r>
      <w:proofErr w:type="spellStart"/>
      <w:r w:rsidRPr="005F0C8F">
        <w:rPr>
          <w:i/>
          <w:sz w:val="16"/>
          <w:u w:color="000000"/>
        </w:rPr>
        <w:t>t</w:t>
      </w:r>
      <w:proofErr w:type="spellEnd"/>
      <w:r w:rsidRPr="005F0C8F">
        <w:rPr>
          <w:i/>
          <w:sz w:val="16"/>
          <w:u w:color="000000"/>
        </w:rPr>
        <w:t xml:space="preserve"> LIMIT 1</w:t>
      </w:r>
    </w:p>
    <w:p w:rsidR="00931EA8" w:rsidRPr="005F0C8F" w:rsidRDefault="00931EA8" w:rsidP="005F0C8F">
      <w:pPr>
        <w:ind w:left="360"/>
        <w:rPr>
          <w:i/>
          <w:sz w:val="16"/>
          <w:u w:color="000000"/>
        </w:rPr>
      </w:pPr>
      <w:r w:rsidRPr="005F0C8F">
        <w:rPr>
          <w:i/>
          <w:sz w:val="16"/>
          <w:u w:color="000000"/>
        </w:rPr>
        <w:t xml:space="preserve">17/10/04 06:29:39 INFO </w:t>
      </w:r>
      <w:proofErr w:type="spellStart"/>
      <w:r w:rsidRPr="005F0C8F">
        <w:rPr>
          <w:i/>
          <w:sz w:val="16"/>
          <w:u w:color="000000"/>
        </w:rPr>
        <w:t>hive.HiveImport</w:t>
      </w:r>
      <w:proofErr w:type="spellEnd"/>
      <w:r w:rsidRPr="005F0C8F">
        <w:rPr>
          <w:i/>
          <w:sz w:val="16"/>
          <w:u w:color="000000"/>
        </w:rPr>
        <w:t>: Loading uploaded data into Hive</w:t>
      </w:r>
    </w:p>
    <w:p w:rsidR="00931EA8" w:rsidRPr="005F0C8F" w:rsidRDefault="00931EA8" w:rsidP="005F0C8F">
      <w:pPr>
        <w:ind w:left="360"/>
        <w:rPr>
          <w:i/>
          <w:sz w:val="16"/>
          <w:u w:color="000000"/>
        </w:rPr>
      </w:pPr>
    </w:p>
    <w:p w:rsidR="00931EA8" w:rsidRPr="005F0C8F" w:rsidRDefault="00931EA8" w:rsidP="005F0C8F">
      <w:pPr>
        <w:ind w:left="360"/>
        <w:rPr>
          <w:i/>
          <w:sz w:val="16"/>
          <w:u w:color="000000"/>
        </w:rPr>
      </w:pPr>
      <w:r w:rsidRPr="005F0C8F">
        <w:rPr>
          <w:i/>
          <w:sz w:val="16"/>
          <w:u w:color="000000"/>
        </w:rPr>
        <w:t>Logging initialized using configuration in jar:file:/usr/lib/hive/lib/hive-common-1.1.0-cdh5.12.0.jar!/hive-log4j.properties</w:t>
      </w:r>
    </w:p>
    <w:p w:rsidR="00931EA8" w:rsidRPr="005F0C8F" w:rsidRDefault="00931EA8" w:rsidP="005F0C8F">
      <w:pPr>
        <w:ind w:left="360"/>
        <w:rPr>
          <w:i/>
          <w:sz w:val="16"/>
          <w:u w:color="000000"/>
        </w:rPr>
      </w:pPr>
      <w:r w:rsidRPr="005F0C8F">
        <w:rPr>
          <w:i/>
          <w:sz w:val="16"/>
          <w:u w:color="000000"/>
        </w:rPr>
        <w:t>OK</w:t>
      </w:r>
    </w:p>
    <w:p w:rsidR="00931EA8" w:rsidRPr="005F0C8F" w:rsidRDefault="00931EA8" w:rsidP="005F0C8F">
      <w:pPr>
        <w:ind w:left="360"/>
        <w:rPr>
          <w:i/>
          <w:sz w:val="16"/>
          <w:u w:color="000000"/>
        </w:rPr>
      </w:pPr>
      <w:r w:rsidRPr="005F0C8F">
        <w:rPr>
          <w:i/>
          <w:sz w:val="16"/>
          <w:u w:color="000000"/>
        </w:rPr>
        <w:t>Time taken: 3.977 seconds</w:t>
      </w:r>
    </w:p>
    <w:p w:rsidR="00931EA8" w:rsidRPr="005F0C8F" w:rsidRDefault="00931EA8" w:rsidP="005F0C8F">
      <w:pPr>
        <w:ind w:left="360"/>
        <w:rPr>
          <w:i/>
          <w:sz w:val="16"/>
          <w:u w:color="000000"/>
        </w:rPr>
      </w:pPr>
      <w:r w:rsidRPr="005F0C8F">
        <w:rPr>
          <w:i/>
          <w:sz w:val="16"/>
          <w:u w:color="000000"/>
        </w:rPr>
        <w:t xml:space="preserve">Loading data to table </w:t>
      </w:r>
      <w:proofErr w:type="spellStart"/>
      <w:r w:rsidRPr="005F0C8F">
        <w:rPr>
          <w:i/>
          <w:sz w:val="16"/>
          <w:u w:color="000000"/>
        </w:rPr>
        <w:t>default.optum_hive</w:t>
      </w:r>
      <w:proofErr w:type="spellEnd"/>
    </w:p>
    <w:p w:rsidR="00931EA8" w:rsidRPr="005F0C8F" w:rsidRDefault="00931EA8" w:rsidP="005F0C8F">
      <w:pPr>
        <w:ind w:left="360"/>
        <w:rPr>
          <w:i/>
          <w:sz w:val="16"/>
          <w:u w:color="000000"/>
        </w:rPr>
      </w:pPr>
      <w:r w:rsidRPr="005F0C8F">
        <w:rPr>
          <w:i/>
          <w:sz w:val="16"/>
          <w:u w:color="000000"/>
        </w:rPr>
        <w:t xml:space="preserve">Table </w:t>
      </w:r>
      <w:proofErr w:type="spellStart"/>
      <w:r w:rsidRPr="005F0C8F">
        <w:rPr>
          <w:i/>
          <w:sz w:val="16"/>
          <w:u w:color="000000"/>
        </w:rPr>
        <w:t>default.optum_hive</w:t>
      </w:r>
      <w:proofErr w:type="spellEnd"/>
      <w:r w:rsidRPr="005F0C8F">
        <w:rPr>
          <w:i/>
          <w:sz w:val="16"/>
          <w:u w:color="000000"/>
        </w:rPr>
        <w:t xml:space="preserve"> stats: [</w:t>
      </w:r>
      <w:proofErr w:type="spellStart"/>
      <w:r w:rsidRPr="005F0C8F">
        <w:rPr>
          <w:i/>
          <w:sz w:val="16"/>
          <w:u w:color="000000"/>
        </w:rPr>
        <w:t>numFiles</w:t>
      </w:r>
      <w:proofErr w:type="spellEnd"/>
      <w:r w:rsidRPr="005F0C8F">
        <w:rPr>
          <w:i/>
          <w:sz w:val="16"/>
          <w:u w:color="000000"/>
        </w:rPr>
        <w:t xml:space="preserve">=1, </w:t>
      </w:r>
      <w:proofErr w:type="spellStart"/>
      <w:r w:rsidRPr="005F0C8F">
        <w:rPr>
          <w:i/>
          <w:sz w:val="16"/>
          <w:u w:color="000000"/>
        </w:rPr>
        <w:t>totalSize</w:t>
      </w:r>
      <w:proofErr w:type="spellEnd"/>
      <w:r w:rsidRPr="005F0C8F">
        <w:rPr>
          <w:i/>
          <w:sz w:val="16"/>
          <w:u w:color="000000"/>
        </w:rPr>
        <w:t>=107]</w:t>
      </w:r>
    </w:p>
    <w:p w:rsidR="00931EA8" w:rsidRPr="005F0C8F" w:rsidRDefault="00931EA8" w:rsidP="005F0C8F">
      <w:pPr>
        <w:ind w:left="360"/>
        <w:rPr>
          <w:i/>
          <w:sz w:val="16"/>
          <w:u w:color="000000"/>
        </w:rPr>
      </w:pPr>
      <w:r w:rsidRPr="005F0C8F">
        <w:rPr>
          <w:i/>
          <w:sz w:val="16"/>
          <w:u w:color="000000"/>
        </w:rPr>
        <w:t>OK</w:t>
      </w:r>
    </w:p>
    <w:p w:rsidR="00931EA8" w:rsidRPr="005F0C8F" w:rsidRDefault="00931EA8" w:rsidP="005F0C8F">
      <w:pPr>
        <w:ind w:left="360"/>
        <w:rPr>
          <w:i/>
          <w:sz w:val="24"/>
          <w:u w:val="single" w:color="000000"/>
        </w:rPr>
      </w:pPr>
      <w:r w:rsidRPr="005F0C8F">
        <w:rPr>
          <w:i/>
          <w:sz w:val="16"/>
          <w:u w:color="000000"/>
        </w:rPr>
        <w:t>Time taken: 0.68 seconds</w:t>
      </w:r>
    </w:p>
    <w:p w:rsidR="00931EA8" w:rsidRDefault="00931EA8" w:rsidP="00931EA8">
      <w:pPr>
        <w:tabs>
          <w:tab w:val="left" w:pos="450"/>
        </w:tabs>
        <w:rPr>
          <w:rFonts w:ascii="Times New Roman" w:hAnsi="Times New Roman"/>
          <w:sz w:val="32"/>
          <w:u w:val="single" w:color="000000"/>
        </w:rPr>
      </w:pPr>
    </w:p>
    <w:p w:rsidR="00931EA8" w:rsidRDefault="00931EA8" w:rsidP="005F0C8F">
      <w:r>
        <w:t xml:space="preserve">Using default database </w:t>
      </w:r>
      <w:r w:rsidR="005F0C8F">
        <w:t xml:space="preserve">and table </w:t>
      </w:r>
      <w:proofErr w:type="spellStart"/>
      <w:r w:rsidRPr="005F0C8F">
        <w:rPr>
          <w:b/>
        </w:rPr>
        <w:t>optum_hive</w:t>
      </w:r>
      <w:proofErr w:type="spellEnd"/>
      <w:r w:rsidR="005F0C8F">
        <w:t xml:space="preserve"> table to check</w:t>
      </w:r>
      <w:r>
        <w:t xml:space="preserve"> all the records have been created successfully</w:t>
      </w:r>
      <w:r w:rsidR="005F0C8F">
        <w:t>.</w:t>
      </w:r>
    </w:p>
    <w:p w:rsidR="005F0C8F" w:rsidRDefault="005F0C8F" w:rsidP="005F0C8F">
      <w:pPr>
        <w:rPr>
          <w:szCs w:val="20"/>
          <w:u w:color="000000"/>
        </w:rPr>
      </w:pPr>
    </w:p>
    <w:p w:rsidR="00931EA8" w:rsidRPr="005F0C8F" w:rsidRDefault="00931EA8" w:rsidP="005F0C8F">
      <w:pPr>
        <w:rPr>
          <w:i/>
          <w:sz w:val="16"/>
          <w:u w:color="000000"/>
        </w:rPr>
      </w:pPr>
      <w:proofErr w:type="gramStart"/>
      <w:r w:rsidRPr="005F0C8F">
        <w:rPr>
          <w:i/>
          <w:sz w:val="16"/>
          <w:u w:color="000000"/>
        </w:rPr>
        <w:t>hive</w:t>
      </w:r>
      <w:proofErr w:type="gramEnd"/>
      <w:r w:rsidRPr="005F0C8F">
        <w:rPr>
          <w:i/>
          <w:sz w:val="16"/>
          <w:u w:color="000000"/>
        </w:rPr>
        <w:t xml:space="preserve">&gt; select * from </w:t>
      </w:r>
      <w:proofErr w:type="spellStart"/>
      <w:r w:rsidRPr="005F0C8F">
        <w:rPr>
          <w:i/>
          <w:sz w:val="16"/>
          <w:u w:color="000000"/>
        </w:rPr>
        <w:t>optum_hive</w:t>
      </w:r>
      <w:proofErr w:type="spellEnd"/>
      <w:r w:rsidRPr="005F0C8F">
        <w:rPr>
          <w:i/>
          <w:sz w:val="16"/>
          <w:u w:color="000000"/>
        </w:rPr>
        <w:t>;</w:t>
      </w:r>
    </w:p>
    <w:p w:rsidR="00931EA8" w:rsidRPr="005F0C8F" w:rsidRDefault="00931EA8" w:rsidP="005F0C8F">
      <w:pPr>
        <w:rPr>
          <w:i/>
          <w:sz w:val="16"/>
          <w:u w:color="000000"/>
        </w:rPr>
      </w:pPr>
      <w:r w:rsidRPr="005F0C8F">
        <w:rPr>
          <w:i/>
          <w:sz w:val="16"/>
          <w:u w:color="000000"/>
        </w:rPr>
        <w:t>OK</w:t>
      </w:r>
    </w:p>
    <w:p w:rsidR="00931EA8" w:rsidRPr="005F0C8F" w:rsidRDefault="00931EA8" w:rsidP="005F0C8F">
      <w:pPr>
        <w:rPr>
          <w:i/>
          <w:sz w:val="16"/>
          <w:u w:color="000000"/>
        </w:rPr>
      </w:pPr>
      <w:r w:rsidRPr="005F0C8F">
        <w:rPr>
          <w:i/>
          <w:sz w:val="16"/>
          <w:u w:color="000000"/>
        </w:rPr>
        <w:t xml:space="preserve">1       </w:t>
      </w:r>
      <w:proofErr w:type="gramStart"/>
      <w:r w:rsidRPr="005F0C8F">
        <w:rPr>
          <w:i/>
          <w:sz w:val="16"/>
          <w:u w:color="000000"/>
        </w:rPr>
        <w:t>Duncan  Burgess</w:t>
      </w:r>
      <w:proofErr w:type="gramEnd"/>
      <w:r w:rsidRPr="005F0C8F">
        <w:rPr>
          <w:i/>
          <w:sz w:val="16"/>
          <w:u w:color="000000"/>
        </w:rPr>
        <w:t xml:space="preserve"> 89</w:t>
      </w:r>
    </w:p>
    <w:p w:rsidR="00931EA8" w:rsidRPr="005F0C8F" w:rsidRDefault="00931EA8" w:rsidP="005F0C8F">
      <w:pPr>
        <w:rPr>
          <w:i/>
          <w:sz w:val="16"/>
          <w:u w:color="000000"/>
        </w:rPr>
      </w:pPr>
      <w:r w:rsidRPr="005F0C8F">
        <w:rPr>
          <w:i/>
          <w:sz w:val="16"/>
          <w:u w:color="000000"/>
        </w:rPr>
        <w:t>2       Mike    Tartaglia       78</w:t>
      </w:r>
    </w:p>
    <w:p w:rsidR="00931EA8" w:rsidRPr="005F0C8F" w:rsidRDefault="00931EA8" w:rsidP="005F0C8F">
      <w:pPr>
        <w:rPr>
          <w:i/>
          <w:sz w:val="16"/>
          <w:u w:color="000000"/>
        </w:rPr>
      </w:pPr>
      <w:r w:rsidRPr="005F0C8F">
        <w:rPr>
          <w:i/>
          <w:sz w:val="16"/>
          <w:u w:color="000000"/>
        </w:rPr>
        <w:t>3       Ben     Ludford 90</w:t>
      </w:r>
    </w:p>
    <w:p w:rsidR="00931EA8" w:rsidRPr="005F0C8F" w:rsidRDefault="00931EA8" w:rsidP="005F0C8F">
      <w:pPr>
        <w:rPr>
          <w:i/>
          <w:sz w:val="16"/>
          <w:u w:color="000000"/>
        </w:rPr>
      </w:pPr>
      <w:r w:rsidRPr="005F0C8F">
        <w:rPr>
          <w:i/>
          <w:sz w:val="16"/>
          <w:u w:color="000000"/>
        </w:rPr>
        <w:t xml:space="preserve">4       </w:t>
      </w:r>
      <w:proofErr w:type="gramStart"/>
      <w:r w:rsidRPr="005F0C8F">
        <w:rPr>
          <w:i/>
          <w:sz w:val="16"/>
          <w:u w:color="000000"/>
        </w:rPr>
        <w:t>Tracey  Baker</w:t>
      </w:r>
      <w:proofErr w:type="gramEnd"/>
      <w:r w:rsidRPr="005F0C8F">
        <w:rPr>
          <w:i/>
          <w:sz w:val="16"/>
          <w:u w:color="000000"/>
        </w:rPr>
        <w:t xml:space="preserve">   93</w:t>
      </w:r>
    </w:p>
    <w:p w:rsidR="00931EA8" w:rsidRPr="005F0C8F" w:rsidRDefault="00931EA8" w:rsidP="005F0C8F">
      <w:pPr>
        <w:rPr>
          <w:i/>
          <w:sz w:val="16"/>
          <w:u w:color="000000"/>
        </w:rPr>
      </w:pPr>
      <w:r w:rsidRPr="005F0C8F">
        <w:rPr>
          <w:i/>
          <w:sz w:val="16"/>
          <w:u w:color="000000"/>
        </w:rPr>
        <w:t>5       Chris   Ginn    14</w:t>
      </w:r>
    </w:p>
    <w:p w:rsidR="00931EA8" w:rsidRPr="005F0C8F" w:rsidRDefault="00931EA8" w:rsidP="005F0C8F">
      <w:pPr>
        <w:rPr>
          <w:i/>
          <w:sz w:val="16"/>
          <w:u w:color="000000"/>
        </w:rPr>
      </w:pPr>
      <w:r w:rsidRPr="005F0C8F">
        <w:rPr>
          <w:i/>
          <w:sz w:val="16"/>
          <w:u w:color="000000"/>
        </w:rPr>
        <w:t>6       Chris   Reid    87</w:t>
      </w:r>
    </w:p>
    <w:p w:rsidR="00931EA8" w:rsidRPr="005F0C8F" w:rsidRDefault="00931EA8" w:rsidP="005F0C8F">
      <w:pPr>
        <w:rPr>
          <w:i/>
          <w:sz w:val="16"/>
          <w:u w:color="000000"/>
        </w:rPr>
      </w:pPr>
      <w:r w:rsidRPr="005F0C8F">
        <w:rPr>
          <w:i/>
          <w:sz w:val="16"/>
          <w:u w:color="000000"/>
        </w:rPr>
        <w:t>Time taken: 0.719 seconds, Fetched: 6 row(s)</w:t>
      </w:r>
    </w:p>
    <w:p w:rsidR="00931EA8" w:rsidRPr="005F0C8F" w:rsidRDefault="00931EA8" w:rsidP="005F0C8F">
      <w:pPr>
        <w:rPr>
          <w:i/>
          <w:sz w:val="16"/>
        </w:rPr>
      </w:pPr>
      <w:proofErr w:type="gramStart"/>
      <w:r w:rsidRPr="005F0C8F">
        <w:rPr>
          <w:i/>
          <w:sz w:val="16"/>
          <w:u w:color="000000"/>
        </w:rPr>
        <w:t>hive</w:t>
      </w:r>
      <w:proofErr w:type="gramEnd"/>
      <w:r w:rsidRPr="005F0C8F">
        <w:rPr>
          <w:i/>
          <w:sz w:val="16"/>
          <w:u w:color="000000"/>
        </w:rPr>
        <w:t>&gt;</w:t>
      </w:r>
    </w:p>
    <w:p w:rsidR="00931EA8" w:rsidRDefault="00931EA8" w:rsidP="005F0C8F">
      <w:pPr>
        <w:pStyle w:val="Heading3"/>
        <w:rPr>
          <w:sz w:val="24"/>
          <w:u w:color="000000"/>
        </w:rPr>
      </w:pPr>
      <w:bookmarkStart w:id="15" w:name="_Toc495040024"/>
      <w:r>
        <w:rPr>
          <w:u w:color="000000"/>
        </w:rPr>
        <w:lastRenderedPageBreak/>
        <w:t>IMPORT FROM HIVE to MySQL:</w:t>
      </w:r>
      <w:bookmarkEnd w:id="15"/>
    </w:p>
    <w:p w:rsidR="00931EA8" w:rsidRDefault="00931EA8" w:rsidP="00931EA8">
      <w:pPr>
        <w:tabs>
          <w:tab w:val="left" w:pos="450"/>
        </w:tabs>
        <w:rPr>
          <w:rFonts w:ascii="Times New Roman" w:hAnsi="Times New Roman"/>
          <w:b/>
          <w:sz w:val="24"/>
          <w:u w:val="single" w:color="000000"/>
        </w:rPr>
      </w:pPr>
    </w:p>
    <w:p w:rsidR="00931EA8" w:rsidRDefault="00931EA8" w:rsidP="00931EA8">
      <w:pPr>
        <w:tabs>
          <w:tab w:val="left" w:pos="450"/>
        </w:tabs>
        <w:rPr>
          <w:rFonts w:ascii="Times New Roman" w:hAnsi="Times New Roman"/>
          <w:b/>
          <w:sz w:val="12"/>
          <w:u w:val="single" w:color="000000"/>
        </w:rPr>
      </w:pPr>
    </w:p>
    <w:p w:rsidR="00931EA8" w:rsidRDefault="00931EA8" w:rsidP="005F0C8F">
      <w:r>
        <w:t xml:space="preserve">Creating an empty table in </w:t>
      </w:r>
      <w:proofErr w:type="spellStart"/>
      <w:r>
        <w:t>sqoop_db</w:t>
      </w:r>
      <w:proofErr w:type="spellEnd"/>
      <w:r>
        <w:t xml:space="preserve"> databases - </w:t>
      </w:r>
      <w:proofErr w:type="spellStart"/>
      <w:r>
        <w:t>optum_hive_mysql</w:t>
      </w:r>
      <w:proofErr w:type="spellEnd"/>
      <w:r>
        <w:rPr>
          <w:color w:val="0070C0"/>
        </w:rPr>
        <w:t xml:space="preserve"> </w:t>
      </w:r>
      <w:r>
        <w:t xml:space="preserve">to contain the data imported from the Hive table </w:t>
      </w:r>
      <w:proofErr w:type="spellStart"/>
      <w:r>
        <w:t>optum_hive</w:t>
      </w:r>
      <w:proofErr w:type="spellEnd"/>
    </w:p>
    <w:p w:rsidR="005F0C8F" w:rsidRDefault="005F0C8F" w:rsidP="005F0C8F">
      <w:pPr>
        <w:rPr>
          <w:szCs w:val="20"/>
          <w:u w:color="000000"/>
        </w:rPr>
      </w:pPr>
    </w:p>
    <w:p w:rsidR="00931EA8" w:rsidRPr="005F0C8F" w:rsidRDefault="00931EA8" w:rsidP="005F0C8F">
      <w:pPr>
        <w:ind w:left="720"/>
        <w:rPr>
          <w:i/>
          <w:sz w:val="16"/>
          <w:u w:color="000000"/>
        </w:rPr>
      </w:pPr>
      <w:proofErr w:type="spellStart"/>
      <w:proofErr w:type="gramStart"/>
      <w:r w:rsidRPr="005F0C8F">
        <w:rPr>
          <w:i/>
          <w:sz w:val="16"/>
          <w:u w:color="000000"/>
        </w:rPr>
        <w:t>mysql</w:t>
      </w:r>
      <w:proofErr w:type="spellEnd"/>
      <w:proofErr w:type="gramEnd"/>
      <w:r w:rsidRPr="005F0C8F">
        <w:rPr>
          <w:i/>
          <w:sz w:val="16"/>
          <w:u w:color="000000"/>
        </w:rPr>
        <w:t xml:space="preserve">&gt; create table </w:t>
      </w:r>
      <w:proofErr w:type="spellStart"/>
      <w:r w:rsidRPr="005F0C8F">
        <w:rPr>
          <w:i/>
          <w:sz w:val="16"/>
          <w:u w:color="000000"/>
        </w:rPr>
        <w:t>optum_mysql</w:t>
      </w:r>
      <w:proofErr w:type="spellEnd"/>
    </w:p>
    <w:p w:rsidR="00931EA8" w:rsidRPr="005F0C8F" w:rsidRDefault="00931EA8" w:rsidP="005F0C8F">
      <w:pPr>
        <w:ind w:left="720"/>
        <w:rPr>
          <w:i/>
          <w:sz w:val="16"/>
          <w:u w:color="000000"/>
        </w:rPr>
      </w:pPr>
      <w:r w:rsidRPr="005F0C8F">
        <w:rPr>
          <w:i/>
          <w:sz w:val="16"/>
          <w:u w:color="000000"/>
        </w:rPr>
        <w:t xml:space="preserve">    -&gt; (</w:t>
      </w:r>
    </w:p>
    <w:p w:rsidR="00931EA8" w:rsidRPr="005F0C8F" w:rsidRDefault="00931EA8" w:rsidP="005F0C8F">
      <w:pPr>
        <w:ind w:left="720"/>
        <w:rPr>
          <w:i/>
          <w:sz w:val="16"/>
          <w:u w:color="000000"/>
        </w:rPr>
      </w:pPr>
      <w:r w:rsidRPr="005F0C8F">
        <w:rPr>
          <w:i/>
          <w:sz w:val="16"/>
          <w:u w:color="000000"/>
        </w:rPr>
        <w:t xml:space="preserve">    -&gt; </w:t>
      </w:r>
      <w:proofErr w:type="spellStart"/>
      <w:proofErr w:type="gramStart"/>
      <w:r w:rsidRPr="005F0C8F">
        <w:rPr>
          <w:i/>
          <w:sz w:val="16"/>
          <w:u w:color="000000"/>
        </w:rPr>
        <w:t>emp_id</w:t>
      </w:r>
      <w:proofErr w:type="spellEnd"/>
      <w:proofErr w:type="gramEnd"/>
      <w:r w:rsidRPr="005F0C8F">
        <w:rPr>
          <w:i/>
          <w:sz w:val="16"/>
          <w:u w:color="000000"/>
        </w:rPr>
        <w:t xml:space="preserve"> </w:t>
      </w:r>
      <w:proofErr w:type="spellStart"/>
      <w:r w:rsidRPr="005F0C8F">
        <w:rPr>
          <w:i/>
          <w:sz w:val="16"/>
          <w:u w:color="000000"/>
        </w:rPr>
        <w:t>int</w:t>
      </w:r>
      <w:proofErr w:type="spellEnd"/>
      <w:r w:rsidRPr="005F0C8F">
        <w:rPr>
          <w:i/>
          <w:sz w:val="16"/>
          <w:u w:color="000000"/>
        </w:rPr>
        <w:t>,</w:t>
      </w:r>
    </w:p>
    <w:p w:rsidR="00931EA8" w:rsidRPr="005F0C8F" w:rsidRDefault="00931EA8" w:rsidP="005F0C8F">
      <w:pPr>
        <w:ind w:left="720"/>
        <w:rPr>
          <w:i/>
          <w:sz w:val="16"/>
          <w:u w:color="000000"/>
        </w:rPr>
      </w:pPr>
      <w:r w:rsidRPr="005F0C8F">
        <w:rPr>
          <w:i/>
          <w:sz w:val="16"/>
          <w:u w:color="000000"/>
        </w:rPr>
        <w:t xml:space="preserve">    -&gt; </w:t>
      </w:r>
      <w:proofErr w:type="spellStart"/>
      <w:proofErr w:type="gramStart"/>
      <w:r w:rsidRPr="005F0C8F">
        <w:rPr>
          <w:i/>
          <w:sz w:val="16"/>
          <w:u w:color="000000"/>
        </w:rPr>
        <w:t>firstname</w:t>
      </w:r>
      <w:proofErr w:type="spellEnd"/>
      <w:proofErr w:type="gramEnd"/>
      <w:r w:rsidRPr="005F0C8F">
        <w:rPr>
          <w:i/>
          <w:sz w:val="16"/>
          <w:u w:color="000000"/>
        </w:rPr>
        <w:t xml:space="preserve"> varchar(30)</w:t>
      </w:r>
    </w:p>
    <w:p w:rsidR="00931EA8" w:rsidRPr="005F0C8F" w:rsidRDefault="00931EA8" w:rsidP="005F0C8F">
      <w:pPr>
        <w:ind w:left="720"/>
        <w:rPr>
          <w:i/>
          <w:sz w:val="16"/>
          <w:u w:color="000000"/>
        </w:rPr>
      </w:pPr>
      <w:r w:rsidRPr="005F0C8F">
        <w:rPr>
          <w:i/>
          <w:sz w:val="16"/>
          <w:u w:color="000000"/>
        </w:rPr>
        <w:t xml:space="preserve">     -&gt; );</w:t>
      </w:r>
    </w:p>
    <w:p w:rsidR="00931EA8" w:rsidRPr="005F0C8F" w:rsidRDefault="00931EA8" w:rsidP="005F0C8F">
      <w:pPr>
        <w:ind w:left="720"/>
        <w:rPr>
          <w:i/>
          <w:sz w:val="24"/>
          <w:u w:val="single" w:color="000000"/>
        </w:rPr>
      </w:pPr>
      <w:r w:rsidRPr="005F0C8F">
        <w:rPr>
          <w:i/>
          <w:sz w:val="16"/>
          <w:u w:color="000000"/>
        </w:rPr>
        <w:t>Query OK, 0 rows affected (0.12 sec)</w:t>
      </w:r>
    </w:p>
    <w:p w:rsidR="00931EA8" w:rsidRDefault="00931EA8" w:rsidP="005F0C8F">
      <w:pPr>
        <w:rPr>
          <w:sz w:val="32"/>
          <w:u w:val="single" w:color="000000"/>
        </w:rPr>
      </w:pPr>
    </w:p>
    <w:p w:rsidR="005F0C8F" w:rsidRDefault="005F0C8F" w:rsidP="005F0C8F">
      <w:r>
        <w:t xml:space="preserve">To transfer the data from the from the Hive table to a MySQL table, we use the </w:t>
      </w:r>
      <w:proofErr w:type="spellStart"/>
      <w:r>
        <w:t>Sqoop</w:t>
      </w:r>
      <w:proofErr w:type="spellEnd"/>
      <w:r>
        <w:t xml:space="preserve"> </w:t>
      </w:r>
      <w:r>
        <w:rPr>
          <w:b/>
        </w:rPr>
        <w:t>export</w:t>
      </w:r>
      <w:r>
        <w:t xml:space="preserve"> command with the following parameters:</w:t>
      </w:r>
    </w:p>
    <w:p w:rsidR="005F0C8F" w:rsidRDefault="005F0C8F" w:rsidP="005F0C8F">
      <w:r>
        <w:t xml:space="preserve">Connecting to the database </w:t>
      </w:r>
      <w:proofErr w:type="spellStart"/>
      <w:r>
        <w:rPr>
          <w:b/>
        </w:rPr>
        <w:t>Sqoop</w:t>
      </w:r>
      <w:proofErr w:type="spellEnd"/>
      <w:r>
        <w:t xml:space="preserve"> in the MySQL server using the </w:t>
      </w:r>
      <w:r>
        <w:rPr>
          <w:b/>
        </w:rPr>
        <w:t>JDBC Driver</w:t>
      </w:r>
    </w:p>
    <w:p w:rsidR="005F0C8F" w:rsidRDefault="005F0C8F" w:rsidP="005F0C8F">
      <w:r>
        <w:t>Entering the system username (</w:t>
      </w:r>
      <w:r>
        <w:rPr>
          <w:b/>
        </w:rPr>
        <w:t>root</w:t>
      </w:r>
      <w:r>
        <w:t xml:space="preserve">) &amp; -P </w:t>
      </w:r>
    </w:p>
    <w:p w:rsidR="005F0C8F" w:rsidRDefault="005F0C8F" w:rsidP="005F0C8F">
      <w:r>
        <w:t xml:space="preserve">Using the </w:t>
      </w:r>
      <w:r>
        <w:rPr>
          <w:b/>
        </w:rPr>
        <w:t xml:space="preserve">--direct </w:t>
      </w:r>
      <w:r>
        <w:t>mode for fat imports</w:t>
      </w:r>
    </w:p>
    <w:p w:rsidR="005F0C8F" w:rsidRDefault="005F0C8F" w:rsidP="005F0C8F"/>
    <w:p w:rsidR="005F0C8F" w:rsidRDefault="005F0C8F" w:rsidP="005F0C8F">
      <w:r>
        <w:t>Only selected 2 columns from the Hive table: ID and Name to be transferred to the MySQL Table to be created</w:t>
      </w:r>
    </w:p>
    <w:p w:rsidR="005F0C8F" w:rsidRDefault="005F0C8F" w:rsidP="005F0C8F">
      <w:proofErr w:type="gramStart"/>
      <w:r>
        <w:t xml:space="preserve">Specifying the MySQL table name to store the data in </w:t>
      </w:r>
      <w:r>
        <w:rPr>
          <w:b/>
        </w:rPr>
        <w:t>‘</w:t>
      </w:r>
      <w:proofErr w:type="spellStart"/>
      <w:r>
        <w:rPr>
          <w:b/>
        </w:rPr>
        <w:t>optum_hive_mysql</w:t>
      </w:r>
      <w:proofErr w:type="spellEnd"/>
      <w:r>
        <w:rPr>
          <w:b/>
        </w:rPr>
        <w:t>’.</w:t>
      </w:r>
      <w:proofErr w:type="gramEnd"/>
      <w:r>
        <w:rPr>
          <w:b/>
        </w:rPr>
        <w:t xml:space="preserve"> </w:t>
      </w:r>
      <w:r>
        <w:t xml:space="preserve">It has just </w:t>
      </w:r>
      <w:proofErr w:type="gramStart"/>
      <w:r>
        <w:t>2  columns</w:t>
      </w:r>
      <w:proofErr w:type="gramEnd"/>
      <w:r>
        <w:t xml:space="preserve"> :</w:t>
      </w:r>
      <w:proofErr w:type="spellStart"/>
      <w:r>
        <w:t>emp_ID</w:t>
      </w:r>
      <w:proofErr w:type="spellEnd"/>
      <w:r>
        <w:t xml:space="preserve"> and Name.</w:t>
      </w:r>
    </w:p>
    <w:p w:rsidR="005F0C8F" w:rsidRDefault="005F0C8F" w:rsidP="005F0C8F"/>
    <w:p w:rsidR="005F0C8F" w:rsidRDefault="005F0C8F" w:rsidP="005F0C8F">
      <w:r>
        <w:t>Specifying the export target directory i.e. the hive warehouse to get the data and specifying that the data is ‘\t’ delimited</w:t>
      </w:r>
    </w:p>
    <w:p w:rsidR="005F0C8F" w:rsidRDefault="005F0C8F" w:rsidP="005F0C8F"/>
    <w:p w:rsidR="005F0C8F" w:rsidRDefault="005F0C8F" w:rsidP="005F0C8F">
      <w:pPr>
        <w:rPr>
          <w:szCs w:val="20"/>
          <w:u w:color="000000"/>
        </w:rPr>
      </w:pPr>
      <w:proofErr w:type="gramStart"/>
      <w:r>
        <w:t>Specifying 1 map job.</w:t>
      </w:r>
      <w:proofErr w:type="gramEnd"/>
      <w:r>
        <w:t xml:space="preserve"> So you get only 1 output file</w:t>
      </w:r>
    </w:p>
    <w:p w:rsidR="005F0C8F" w:rsidRDefault="005F0C8F" w:rsidP="005F0C8F">
      <w:pPr>
        <w:rPr>
          <w:b/>
          <w:u w:color="000000"/>
        </w:rPr>
      </w:pPr>
    </w:p>
    <w:p w:rsidR="005F0C8F" w:rsidRDefault="005F0C8F" w:rsidP="005F0C8F">
      <w:pPr>
        <w:rPr>
          <w:b/>
          <w:u w:color="000000"/>
        </w:rPr>
      </w:pPr>
      <w:r w:rsidRPr="005F0C8F">
        <w:rPr>
          <w:b/>
          <w:u w:color="000000"/>
        </w:rPr>
        <w:t>Run command</w:t>
      </w:r>
    </w:p>
    <w:p w:rsidR="005F0C8F" w:rsidRPr="005F0C8F" w:rsidRDefault="005F0C8F" w:rsidP="005F0C8F">
      <w:pPr>
        <w:rPr>
          <w:b/>
          <w:u w:color="000000"/>
        </w:rPr>
      </w:pPr>
    </w:p>
    <w:p w:rsidR="00931EA8" w:rsidRPr="005F0C8F" w:rsidRDefault="00931EA8" w:rsidP="005F0C8F">
      <w:pPr>
        <w:rPr>
          <w:i/>
          <w:sz w:val="16"/>
          <w:szCs w:val="20"/>
        </w:rPr>
      </w:pPr>
      <w:r w:rsidRPr="005F0C8F">
        <w:rPr>
          <w:i/>
          <w:sz w:val="16"/>
        </w:rPr>
        <w:t xml:space="preserve">The data in the Hive table </w:t>
      </w:r>
      <w:proofErr w:type="spellStart"/>
      <w:r w:rsidRPr="005F0C8F">
        <w:rPr>
          <w:i/>
          <w:sz w:val="16"/>
        </w:rPr>
        <w:t>optum_hive</w:t>
      </w:r>
      <w:proofErr w:type="spellEnd"/>
      <w:r w:rsidRPr="005F0C8F">
        <w:rPr>
          <w:i/>
          <w:sz w:val="16"/>
        </w:rPr>
        <w:t xml:space="preserve"> on the HDFS. As it is run by 2 map jobs while storing it has two files of data</w:t>
      </w:r>
    </w:p>
    <w:p w:rsidR="00931EA8" w:rsidRPr="005F0C8F" w:rsidRDefault="00931EA8" w:rsidP="005F0C8F">
      <w:pPr>
        <w:rPr>
          <w:i/>
          <w:sz w:val="16"/>
        </w:rPr>
      </w:pPr>
      <w:proofErr w:type="spellStart"/>
      <w:r w:rsidRPr="005F0C8F">
        <w:rPr>
          <w:i/>
          <w:sz w:val="16"/>
          <w:szCs w:val="20"/>
        </w:rPr>
        <w:t>sqoop</w:t>
      </w:r>
      <w:proofErr w:type="spellEnd"/>
      <w:r w:rsidRPr="005F0C8F">
        <w:rPr>
          <w:i/>
          <w:sz w:val="16"/>
          <w:szCs w:val="20"/>
        </w:rPr>
        <w:t xml:space="preserve"> export --connect </w:t>
      </w:r>
      <w:proofErr w:type="spellStart"/>
      <w:r w:rsidRPr="005F0C8F">
        <w:rPr>
          <w:i/>
          <w:sz w:val="16"/>
          <w:szCs w:val="20"/>
        </w:rPr>
        <w:t>jdbc:mysql</w:t>
      </w:r>
      <w:proofErr w:type="spellEnd"/>
      <w:r w:rsidRPr="005F0C8F">
        <w:rPr>
          <w:i/>
          <w:sz w:val="16"/>
          <w:szCs w:val="20"/>
        </w:rPr>
        <w:t>://localhost/</w:t>
      </w:r>
      <w:proofErr w:type="spellStart"/>
      <w:r w:rsidRPr="005F0C8F">
        <w:rPr>
          <w:i/>
          <w:sz w:val="16"/>
          <w:szCs w:val="20"/>
        </w:rPr>
        <w:t>sqoop_db</w:t>
      </w:r>
      <w:proofErr w:type="spellEnd"/>
      <w:r w:rsidRPr="005F0C8F">
        <w:rPr>
          <w:i/>
          <w:sz w:val="16"/>
          <w:szCs w:val="20"/>
        </w:rPr>
        <w:t xml:space="preserve"> --username 'root' -P --direct  --columns </w:t>
      </w:r>
      <w:proofErr w:type="spellStart"/>
      <w:r w:rsidRPr="005F0C8F">
        <w:rPr>
          <w:i/>
          <w:sz w:val="16"/>
          <w:szCs w:val="20"/>
        </w:rPr>
        <w:t>emp_ID,firstname</w:t>
      </w:r>
      <w:proofErr w:type="spellEnd"/>
      <w:r w:rsidRPr="005F0C8F">
        <w:rPr>
          <w:i/>
          <w:sz w:val="16"/>
          <w:szCs w:val="20"/>
        </w:rPr>
        <w:t xml:space="preserve"> --table </w:t>
      </w:r>
      <w:proofErr w:type="spellStart"/>
      <w:r w:rsidRPr="005F0C8F">
        <w:rPr>
          <w:i/>
          <w:sz w:val="16"/>
          <w:szCs w:val="20"/>
        </w:rPr>
        <w:t>optum_hive_mysql</w:t>
      </w:r>
      <w:proofErr w:type="spellEnd"/>
      <w:r w:rsidRPr="005F0C8F">
        <w:rPr>
          <w:i/>
          <w:sz w:val="16"/>
          <w:szCs w:val="20"/>
        </w:rPr>
        <w:t xml:space="preserve"> --export-</w:t>
      </w:r>
      <w:proofErr w:type="spellStart"/>
      <w:r w:rsidRPr="005F0C8F">
        <w:rPr>
          <w:i/>
          <w:sz w:val="16"/>
          <w:szCs w:val="20"/>
        </w:rPr>
        <w:t>dir</w:t>
      </w:r>
      <w:proofErr w:type="spellEnd"/>
      <w:r w:rsidRPr="005F0C8F">
        <w:rPr>
          <w:i/>
          <w:sz w:val="16"/>
          <w:szCs w:val="20"/>
        </w:rPr>
        <w:t xml:space="preserve"> /user/hive/warehouse/</w:t>
      </w:r>
      <w:proofErr w:type="spellStart"/>
      <w:r w:rsidRPr="005F0C8F">
        <w:rPr>
          <w:i/>
          <w:sz w:val="16"/>
          <w:szCs w:val="20"/>
        </w:rPr>
        <w:t>optum_hive</w:t>
      </w:r>
      <w:proofErr w:type="spellEnd"/>
      <w:r w:rsidRPr="005F0C8F">
        <w:rPr>
          <w:i/>
          <w:sz w:val="16"/>
          <w:szCs w:val="20"/>
        </w:rPr>
        <w:t xml:space="preserve"> --input-fields-terminated-by '/t' -m 1;</w:t>
      </w:r>
    </w:p>
    <w:p w:rsidR="00931EA8" w:rsidRDefault="00931EA8" w:rsidP="005F0C8F"/>
    <w:p w:rsidR="00931EA8" w:rsidRPr="005F0C8F" w:rsidRDefault="005F0C8F" w:rsidP="005F0C8F">
      <w:pPr>
        <w:rPr>
          <w:b/>
          <w:u w:color="000000"/>
        </w:rPr>
      </w:pPr>
      <w:r w:rsidRPr="005F0C8F">
        <w:rPr>
          <w:b/>
          <w:u w:color="000000"/>
        </w:rPr>
        <w:t>Results</w:t>
      </w:r>
    </w:p>
    <w:p w:rsidR="005F0C8F" w:rsidRDefault="005F0C8F" w:rsidP="005F0C8F">
      <w:pPr>
        <w:rPr>
          <w:u w:color="000000"/>
        </w:rPr>
      </w:pPr>
    </w:p>
    <w:p w:rsidR="00931EA8" w:rsidRPr="005F0C8F" w:rsidRDefault="00931EA8" w:rsidP="005F0C8F">
      <w:pPr>
        <w:ind w:left="720"/>
        <w:rPr>
          <w:i/>
          <w:sz w:val="16"/>
          <w:szCs w:val="20"/>
          <w:u w:color="000000"/>
        </w:rPr>
      </w:pPr>
      <w:r w:rsidRPr="005F0C8F">
        <w:rPr>
          <w:i/>
          <w:sz w:val="16"/>
          <w:szCs w:val="20"/>
          <w:u w:color="000000"/>
        </w:rPr>
        <w:t xml:space="preserve">17/10/04 07:06:21 INFO </w:t>
      </w:r>
      <w:proofErr w:type="spellStart"/>
      <w:r w:rsidRPr="005F0C8F">
        <w:rPr>
          <w:i/>
          <w:sz w:val="16"/>
          <w:szCs w:val="20"/>
          <w:u w:color="000000"/>
        </w:rPr>
        <w:t>mapreduce.Job</w:t>
      </w:r>
      <w:proofErr w:type="spellEnd"/>
      <w:r w:rsidRPr="005F0C8F">
        <w:rPr>
          <w:i/>
          <w:sz w:val="16"/>
          <w:szCs w:val="20"/>
          <w:u w:color="000000"/>
        </w:rPr>
        <w:t>: Job job_1507104061255_0023 completed successfully</w:t>
      </w:r>
    </w:p>
    <w:p w:rsidR="00931EA8" w:rsidRPr="005F0C8F" w:rsidRDefault="00931EA8" w:rsidP="005F0C8F">
      <w:pPr>
        <w:ind w:left="720"/>
        <w:rPr>
          <w:i/>
          <w:sz w:val="16"/>
          <w:szCs w:val="20"/>
          <w:u w:color="000000"/>
        </w:rPr>
      </w:pPr>
      <w:r w:rsidRPr="005F0C8F">
        <w:rPr>
          <w:i/>
          <w:sz w:val="16"/>
          <w:szCs w:val="20"/>
          <w:u w:color="000000"/>
        </w:rPr>
        <w:t xml:space="preserve">17/10/04 07:06:21 INFO </w:t>
      </w:r>
      <w:proofErr w:type="spellStart"/>
      <w:r w:rsidRPr="005F0C8F">
        <w:rPr>
          <w:i/>
          <w:sz w:val="16"/>
          <w:szCs w:val="20"/>
          <w:u w:color="000000"/>
        </w:rPr>
        <w:t>mapreduce.Job</w:t>
      </w:r>
      <w:proofErr w:type="spellEnd"/>
      <w:r w:rsidRPr="005F0C8F">
        <w:rPr>
          <w:i/>
          <w:sz w:val="16"/>
          <w:szCs w:val="20"/>
          <w:u w:color="000000"/>
        </w:rPr>
        <w:t>: Counters: 30</w:t>
      </w:r>
    </w:p>
    <w:p w:rsidR="00931EA8" w:rsidRPr="005F0C8F" w:rsidRDefault="00931EA8" w:rsidP="005F0C8F">
      <w:pPr>
        <w:ind w:left="720"/>
        <w:rPr>
          <w:i/>
          <w:sz w:val="16"/>
          <w:szCs w:val="20"/>
          <w:u w:color="000000"/>
        </w:rPr>
      </w:pPr>
      <w:r w:rsidRPr="005F0C8F">
        <w:rPr>
          <w:i/>
          <w:sz w:val="16"/>
          <w:szCs w:val="20"/>
          <w:u w:color="000000"/>
        </w:rPr>
        <w:t xml:space="preserve">        File System Counters</w:t>
      </w:r>
    </w:p>
    <w:p w:rsidR="00931EA8" w:rsidRPr="005F0C8F" w:rsidRDefault="00931EA8" w:rsidP="005F0C8F">
      <w:pPr>
        <w:ind w:left="720"/>
        <w:rPr>
          <w:i/>
          <w:sz w:val="16"/>
          <w:szCs w:val="20"/>
          <w:u w:color="000000"/>
        </w:rPr>
      </w:pPr>
      <w:r w:rsidRPr="005F0C8F">
        <w:rPr>
          <w:i/>
          <w:sz w:val="16"/>
          <w:szCs w:val="20"/>
          <w:u w:color="000000"/>
        </w:rPr>
        <w:t xml:space="preserve">                FILE: Number of bytes read=0</w:t>
      </w:r>
    </w:p>
    <w:p w:rsidR="00931EA8" w:rsidRPr="005F0C8F" w:rsidRDefault="00931EA8" w:rsidP="005F0C8F">
      <w:pPr>
        <w:ind w:left="720"/>
        <w:rPr>
          <w:i/>
          <w:sz w:val="16"/>
          <w:szCs w:val="20"/>
          <w:u w:color="000000"/>
        </w:rPr>
      </w:pPr>
      <w:r w:rsidRPr="005F0C8F">
        <w:rPr>
          <w:i/>
          <w:sz w:val="16"/>
          <w:szCs w:val="20"/>
          <w:u w:color="000000"/>
        </w:rPr>
        <w:t xml:space="preserve">                FILE: Number of bytes written=152044</w:t>
      </w:r>
    </w:p>
    <w:p w:rsidR="00931EA8" w:rsidRPr="005F0C8F" w:rsidRDefault="00931EA8" w:rsidP="005F0C8F">
      <w:pPr>
        <w:ind w:left="720"/>
        <w:rPr>
          <w:i/>
          <w:sz w:val="16"/>
          <w:szCs w:val="20"/>
          <w:u w:color="000000"/>
        </w:rPr>
      </w:pPr>
      <w:r w:rsidRPr="005F0C8F">
        <w:rPr>
          <w:i/>
          <w:sz w:val="16"/>
          <w:szCs w:val="20"/>
          <w:u w:color="000000"/>
        </w:rPr>
        <w:t xml:space="preserve">                FILE: Number of read operations=0</w:t>
      </w:r>
    </w:p>
    <w:p w:rsidR="00931EA8" w:rsidRPr="005F0C8F" w:rsidRDefault="00931EA8" w:rsidP="005F0C8F">
      <w:pPr>
        <w:ind w:left="720"/>
        <w:rPr>
          <w:i/>
          <w:sz w:val="16"/>
          <w:szCs w:val="20"/>
          <w:u w:color="000000"/>
        </w:rPr>
      </w:pPr>
      <w:r w:rsidRPr="005F0C8F">
        <w:rPr>
          <w:i/>
          <w:sz w:val="16"/>
          <w:szCs w:val="20"/>
          <w:u w:color="000000"/>
        </w:rPr>
        <w:t xml:space="preserve">                FILE: Number of large read operations=0</w:t>
      </w:r>
    </w:p>
    <w:p w:rsidR="00931EA8" w:rsidRPr="005F0C8F" w:rsidRDefault="00931EA8" w:rsidP="005F0C8F">
      <w:pPr>
        <w:ind w:left="720"/>
        <w:rPr>
          <w:i/>
          <w:sz w:val="16"/>
          <w:szCs w:val="20"/>
          <w:u w:color="000000"/>
        </w:rPr>
      </w:pPr>
      <w:r w:rsidRPr="005F0C8F">
        <w:rPr>
          <w:i/>
          <w:sz w:val="16"/>
          <w:szCs w:val="20"/>
          <w:u w:color="000000"/>
        </w:rPr>
        <w:t xml:space="preserve">                FILE: Number of write operations=0</w:t>
      </w:r>
    </w:p>
    <w:p w:rsidR="00931EA8" w:rsidRPr="005F0C8F" w:rsidRDefault="00931EA8" w:rsidP="005F0C8F">
      <w:pPr>
        <w:ind w:left="720"/>
        <w:rPr>
          <w:i/>
          <w:sz w:val="16"/>
          <w:szCs w:val="20"/>
          <w:u w:color="000000"/>
        </w:rPr>
      </w:pPr>
      <w:r w:rsidRPr="005F0C8F">
        <w:rPr>
          <w:i/>
          <w:sz w:val="16"/>
          <w:szCs w:val="20"/>
          <w:u w:color="000000"/>
        </w:rPr>
        <w:t xml:space="preserve">                HDFS: Number of bytes read=266</w:t>
      </w:r>
    </w:p>
    <w:p w:rsidR="00931EA8" w:rsidRPr="005F0C8F" w:rsidRDefault="00931EA8" w:rsidP="005F0C8F">
      <w:pPr>
        <w:ind w:left="720"/>
        <w:rPr>
          <w:i/>
          <w:sz w:val="16"/>
          <w:szCs w:val="20"/>
          <w:u w:color="000000"/>
        </w:rPr>
      </w:pPr>
      <w:r w:rsidRPr="005F0C8F">
        <w:rPr>
          <w:i/>
          <w:sz w:val="16"/>
          <w:szCs w:val="20"/>
          <w:u w:color="000000"/>
        </w:rPr>
        <w:t xml:space="preserve">                HDFS: Number of bytes written=0</w:t>
      </w:r>
    </w:p>
    <w:p w:rsidR="00931EA8" w:rsidRPr="005F0C8F" w:rsidRDefault="00931EA8" w:rsidP="005F0C8F">
      <w:pPr>
        <w:ind w:left="720"/>
        <w:rPr>
          <w:i/>
          <w:sz w:val="16"/>
          <w:szCs w:val="20"/>
          <w:u w:color="000000"/>
        </w:rPr>
      </w:pPr>
      <w:r w:rsidRPr="005F0C8F">
        <w:rPr>
          <w:i/>
          <w:sz w:val="16"/>
          <w:szCs w:val="20"/>
          <w:u w:color="000000"/>
        </w:rPr>
        <w:t xml:space="preserve">                HDFS: Number of read operations=4</w:t>
      </w:r>
    </w:p>
    <w:p w:rsidR="00931EA8" w:rsidRPr="005F0C8F" w:rsidRDefault="00931EA8" w:rsidP="005F0C8F">
      <w:pPr>
        <w:ind w:left="720"/>
        <w:rPr>
          <w:i/>
          <w:sz w:val="16"/>
          <w:szCs w:val="20"/>
          <w:u w:color="000000"/>
        </w:rPr>
      </w:pPr>
      <w:r w:rsidRPr="005F0C8F">
        <w:rPr>
          <w:i/>
          <w:sz w:val="16"/>
          <w:szCs w:val="20"/>
          <w:u w:color="000000"/>
        </w:rPr>
        <w:t xml:space="preserve">                HDFS: Number of large read operations=0</w:t>
      </w:r>
    </w:p>
    <w:p w:rsidR="00931EA8" w:rsidRPr="005F0C8F" w:rsidRDefault="00931EA8" w:rsidP="005F0C8F">
      <w:pPr>
        <w:ind w:left="720"/>
        <w:rPr>
          <w:i/>
          <w:sz w:val="16"/>
          <w:szCs w:val="20"/>
          <w:u w:color="000000"/>
        </w:rPr>
      </w:pPr>
      <w:r w:rsidRPr="005F0C8F">
        <w:rPr>
          <w:i/>
          <w:sz w:val="16"/>
          <w:szCs w:val="20"/>
          <w:u w:color="000000"/>
        </w:rPr>
        <w:t xml:space="preserve">                HDFS: Number of write operations=0</w:t>
      </w:r>
    </w:p>
    <w:p w:rsidR="00931EA8" w:rsidRPr="005F0C8F" w:rsidRDefault="00931EA8" w:rsidP="005F0C8F">
      <w:pPr>
        <w:ind w:left="720"/>
        <w:rPr>
          <w:i/>
          <w:sz w:val="16"/>
          <w:szCs w:val="20"/>
          <w:u w:color="000000"/>
        </w:rPr>
      </w:pPr>
      <w:r w:rsidRPr="005F0C8F">
        <w:rPr>
          <w:i/>
          <w:sz w:val="16"/>
          <w:szCs w:val="20"/>
          <w:u w:color="000000"/>
        </w:rPr>
        <w:t xml:space="preserve">        Job Counters</w:t>
      </w:r>
    </w:p>
    <w:p w:rsidR="00931EA8" w:rsidRPr="005F0C8F" w:rsidRDefault="00931EA8" w:rsidP="005F0C8F">
      <w:pPr>
        <w:ind w:left="720"/>
        <w:rPr>
          <w:i/>
          <w:sz w:val="16"/>
          <w:szCs w:val="20"/>
          <w:u w:color="000000"/>
        </w:rPr>
      </w:pPr>
      <w:r w:rsidRPr="005F0C8F">
        <w:rPr>
          <w:i/>
          <w:sz w:val="16"/>
          <w:szCs w:val="20"/>
          <w:u w:color="000000"/>
        </w:rPr>
        <w:t xml:space="preserve">                Launched map tasks=1</w:t>
      </w:r>
    </w:p>
    <w:p w:rsidR="00931EA8" w:rsidRPr="005F0C8F" w:rsidRDefault="00931EA8" w:rsidP="005F0C8F">
      <w:pPr>
        <w:ind w:left="720"/>
        <w:rPr>
          <w:i/>
          <w:sz w:val="16"/>
          <w:szCs w:val="20"/>
          <w:u w:color="000000"/>
        </w:rPr>
      </w:pPr>
      <w:r w:rsidRPr="005F0C8F">
        <w:rPr>
          <w:i/>
          <w:sz w:val="16"/>
          <w:szCs w:val="20"/>
          <w:u w:color="000000"/>
        </w:rPr>
        <w:t xml:space="preserve">                Data-local map tasks=1</w:t>
      </w:r>
    </w:p>
    <w:p w:rsidR="00931EA8" w:rsidRPr="005F0C8F" w:rsidRDefault="00931EA8" w:rsidP="005F0C8F">
      <w:pPr>
        <w:ind w:left="720"/>
        <w:rPr>
          <w:i/>
          <w:sz w:val="16"/>
          <w:szCs w:val="20"/>
          <w:u w:color="000000"/>
        </w:rPr>
      </w:pPr>
      <w:r w:rsidRPr="005F0C8F">
        <w:rPr>
          <w:i/>
          <w:sz w:val="16"/>
          <w:szCs w:val="20"/>
          <w:u w:color="000000"/>
        </w:rPr>
        <w:t xml:space="preserve">                Total time spent by all maps in occupied slots (</w:t>
      </w:r>
      <w:proofErr w:type="spellStart"/>
      <w:r w:rsidRPr="005F0C8F">
        <w:rPr>
          <w:i/>
          <w:sz w:val="16"/>
          <w:szCs w:val="20"/>
          <w:u w:color="000000"/>
        </w:rPr>
        <w:t>ms</w:t>
      </w:r>
      <w:proofErr w:type="spellEnd"/>
      <w:proofErr w:type="gramStart"/>
      <w:r w:rsidRPr="005F0C8F">
        <w:rPr>
          <w:i/>
          <w:sz w:val="16"/>
          <w:szCs w:val="20"/>
          <w:u w:color="000000"/>
        </w:rPr>
        <w:t>)=</w:t>
      </w:r>
      <w:proofErr w:type="gramEnd"/>
      <w:r w:rsidRPr="005F0C8F">
        <w:rPr>
          <w:i/>
          <w:sz w:val="16"/>
          <w:szCs w:val="20"/>
          <w:u w:color="000000"/>
        </w:rPr>
        <w:t>10107</w:t>
      </w:r>
    </w:p>
    <w:p w:rsidR="00931EA8" w:rsidRPr="005F0C8F" w:rsidRDefault="00931EA8" w:rsidP="005F0C8F">
      <w:pPr>
        <w:ind w:left="720"/>
        <w:rPr>
          <w:i/>
          <w:sz w:val="16"/>
          <w:szCs w:val="20"/>
          <w:u w:color="000000"/>
        </w:rPr>
      </w:pPr>
      <w:r w:rsidRPr="005F0C8F">
        <w:rPr>
          <w:i/>
          <w:sz w:val="16"/>
          <w:szCs w:val="20"/>
          <w:u w:color="000000"/>
        </w:rPr>
        <w:t xml:space="preserve">                Total time spent by all reduces in occupied slots (</w:t>
      </w:r>
      <w:proofErr w:type="spellStart"/>
      <w:r w:rsidRPr="005F0C8F">
        <w:rPr>
          <w:i/>
          <w:sz w:val="16"/>
          <w:szCs w:val="20"/>
          <w:u w:color="000000"/>
        </w:rPr>
        <w:t>ms</w:t>
      </w:r>
      <w:proofErr w:type="spellEnd"/>
      <w:proofErr w:type="gramStart"/>
      <w:r w:rsidRPr="005F0C8F">
        <w:rPr>
          <w:i/>
          <w:sz w:val="16"/>
          <w:szCs w:val="20"/>
          <w:u w:color="000000"/>
        </w:rPr>
        <w:t>)=</w:t>
      </w:r>
      <w:proofErr w:type="gramEnd"/>
      <w:r w:rsidRPr="005F0C8F">
        <w:rPr>
          <w:i/>
          <w:sz w:val="16"/>
          <w:szCs w:val="20"/>
          <w:u w:color="000000"/>
        </w:rPr>
        <w:t>0</w:t>
      </w:r>
    </w:p>
    <w:p w:rsidR="00931EA8" w:rsidRPr="005F0C8F" w:rsidRDefault="00931EA8" w:rsidP="005F0C8F">
      <w:pPr>
        <w:ind w:left="720"/>
        <w:rPr>
          <w:i/>
          <w:sz w:val="16"/>
          <w:szCs w:val="20"/>
          <w:u w:color="000000"/>
        </w:rPr>
      </w:pPr>
      <w:r w:rsidRPr="005F0C8F">
        <w:rPr>
          <w:i/>
          <w:sz w:val="16"/>
          <w:szCs w:val="20"/>
          <w:u w:color="000000"/>
        </w:rPr>
        <w:t xml:space="preserve">                Total time spent by all map tasks (</w:t>
      </w:r>
      <w:proofErr w:type="spellStart"/>
      <w:r w:rsidRPr="005F0C8F">
        <w:rPr>
          <w:i/>
          <w:sz w:val="16"/>
          <w:szCs w:val="20"/>
          <w:u w:color="000000"/>
        </w:rPr>
        <w:t>ms</w:t>
      </w:r>
      <w:proofErr w:type="spellEnd"/>
      <w:proofErr w:type="gramStart"/>
      <w:r w:rsidRPr="005F0C8F">
        <w:rPr>
          <w:i/>
          <w:sz w:val="16"/>
          <w:szCs w:val="20"/>
          <w:u w:color="000000"/>
        </w:rPr>
        <w:t>)=</w:t>
      </w:r>
      <w:proofErr w:type="gramEnd"/>
      <w:r w:rsidRPr="005F0C8F">
        <w:rPr>
          <w:i/>
          <w:sz w:val="16"/>
          <w:szCs w:val="20"/>
          <w:u w:color="000000"/>
        </w:rPr>
        <w:t>10107</w:t>
      </w:r>
    </w:p>
    <w:p w:rsidR="00931EA8" w:rsidRPr="005F0C8F" w:rsidRDefault="00931EA8" w:rsidP="005F0C8F">
      <w:pPr>
        <w:ind w:left="720"/>
        <w:rPr>
          <w:i/>
          <w:sz w:val="16"/>
          <w:szCs w:val="20"/>
          <w:u w:color="000000"/>
        </w:rPr>
      </w:pPr>
      <w:r w:rsidRPr="005F0C8F">
        <w:rPr>
          <w:i/>
          <w:sz w:val="16"/>
          <w:szCs w:val="20"/>
          <w:u w:color="000000"/>
        </w:rPr>
        <w:t xml:space="preserve">                Total </w:t>
      </w:r>
      <w:proofErr w:type="spellStart"/>
      <w:r w:rsidRPr="005F0C8F">
        <w:rPr>
          <w:i/>
          <w:sz w:val="16"/>
          <w:szCs w:val="20"/>
          <w:u w:color="000000"/>
        </w:rPr>
        <w:t>vcore</w:t>
      </w:r>
      <w:proofErr w:type="spellEnd"/>
      <w:r w:rsidRPr="005F0C8F">
        <w:rPr>
          <w:i/>
          <w:sz w:val="16"/>
          <w:szCs w:val="20"/>
          <w:u w:color="000000"/>
        </w:rPr>
        <w:t>-milliseconds taken by all map tasks=10107</w:t>
      </w:r>
    </w:p>
    <w:p w:rsidR="00931EA8" w:rsidRPr="005F0C8F" w:rsidRDefault="00931EA8" w:rsidP="005F0C8F">
      <w:pPr>
        <w:ind w:left="720"/>
        <w:rPr>
          <w:i/>
          <w:sz w:val="16"/>
          <w:szCs w:val="20"/>
          <w:u w:color="000000"/>
        </w:rPr>
      </w:pPr>
      <w:r w:rsidRPr="005F0C8F">
        <w:rPr>
          <w:i/>
          <w:sz w:val="16"/>
          <w:szCs w:val="20"/>
          <w:u w:color="000000"/>
        </w:rPr>
        <w:t xml:space="preserve">                Total megabyte-milliseconds taken by all map tasks=10349568</w:t>
      </w:r>
    </w:p>
    <w:p w:rsidR="00931EA8" w:rsidRPr="005F0C8F" w:rsidRDefault="00931EA8" w:rsidP="005F0C8F">
      <w:pPr>
        <w:ind w:left="720"/>
        <w:rPr>
          <w:i/>
          <w:sz w:val="16"/>
          <w:szCs w:val="20"/>
          <w:u w:color="000000"/>
        </w:rPr>
      </w:pPr>
      <w:r w:rsidRPr="005F0C8F">
        <w:rPr>
          <w:i/>
          <w:sz w:val="16"/>
          <w:szCs w:val="20"/>
          <w:u w:color="000000"/>
        </w:rPr>
        <w:t xml:space="preserve">        Map-Reduce Framework</w:t>
      </w:r>
    </w:p>
    <w:p w:rsidR="00931EA8" w:rsidRPr="005F0C8F" w:rsidRDefault="00931EA8" w:rsidP="005F0C8F">
      <w:pPr>
        <w:ind w:left="720"/>
        <w:rPr>
          <w:i/>
          <w:sz w:val="16"/>
          <w:szCs w:val="20"/>
          <w:u w:color="000000"/>
        </w:rPr>
      </w:pPr>
      <w:r w:rsidRPr="005F0C8F">
        <w:rPr>
          <w:i/>
          <w:sz w:val="16"/>
          <w:szCs w:val="20"/>
          <w:u w:color="000000"/>
        </w:rPr>
        <w:t xml:space="preserve">                Map input records=6</w:t>
      </w:r>
    </w:p>
    <w:p w:rsidR="00931EA8" w:rsidRPr="005F0C8F" w:rsidRDefault="00931EA8" w:rsidP="005F0C8F">
      <w:pPr>
        <w:ind w:left="720"/>
        <w:rPr>
          <w:i/>
          <w:sz w:val="16"/>
          <w:szCs w:val="20"/>
          <w:u w:color="000000"/>
        </w:rPr>
      </w:pPr>
      <w:r w:rsidRPr="005F0C8F">
        <w:rPr>
          <w:i/>
          <w:sz w:val="16"/>
          <w:szCs w:val="20"/>
          <w:u w:color="000000"/>
        </w:rPr>
        <w:t xml:space="preserve">                Map output records=0</w:t>
      </w:r>
    </w:p>
    <w:p w:rsidR="00931EA8" w:rsidRPr="005F0C8F" w:rsidRDefault="00931EA8" w:rsidP="005F0C8F">
      <w:pPr>
        <w:ind w:left="720"/>
        <w:rPr>
          <w:i/>
          <w:sz w:val="16"/>
          <w:szCs w:val="20"/>
          <w:u w:color="000000"/>
        </w:rPr>
      </w:pPr>
      <w:r w:rsidRPr="005F0C8F">
        <w:rPr>
          <w:i/>
          <w:sz w:val="16"/>
          <w:szCs w:val="20"/>
          <w:u w:color="000000"/>
        </w:rPr>
        <w:t xml:space="preserve">                Input split bytes=156</w:t>
      </w:r>
    </w:p>
    <w:p w:rsidR="00931EA8" w:rsidRPr="005F0C8F" w:rsidRDefault="00931EA8" w:rsidP="005F0C8F">
      <w:pPr>
        <w:ind w:left="720"/>
        <w:rPr>
          <w:i/>
          <w:sz w:val="16"/>
          <w:szCs w:val="20"/>
          <w:u w:color="000000"/>
        </w:rPr>
      </w:pPr>
      <w:r w:rsidRPr="005F0C8F">
        <w:rPr>
          <w:i/>
          <w:sz w:val="16"/>
          <w:szCs w:val="20"/>
          <w:u w:color="000000"/>
        </w:rPr>
        <w:t xml:space="preserve">                Spilled Records=0</w:t>
      </w:r>
    </w:p>
    <w:p w:rsidR="00931EA8" w:rsidRPr="005F0C8F" w:rsidRDefault="00931EA8" w:rsidP="005F0C8F">
      <w:pPr>
        <w:ind w:left="720"/>
        <w:rPr>
          <w:i/>
          <w:sz w:val="16"/>
          <w:szCs w:val="20"/>
          <w:u w:color="000000"/>
        </w:rPr>
      </w:pPr>
      <w:r w:rsidRPr="005F0C8F">
        <w:rPr>
          <w:i/>
          <w:sz w:val="16"/>
          <w:szCs w:val="20"/>
          <w:u w:color="000000"/>
        </w:rPr>
        <w:t xml:space="preserve">                Failed Shuffles=0</w:t>
      </w:r>
    </w:p>
    <w:p w:rsidR="00931EA8" w:rsidRPr="005F0C8F" w:rsidRDefault="00931EA8" w:rsidP="005F0C8F">
      <w:pPr>
        <w:ind w:left="720"/>
        <w:rPr>
          <w:i/>
          <w:sz w:val="16"/>
          <w:szCs w:val="20"/>
          <w:u w:color="000000"/>
        </w:rPr>
      </w:pPr>
      <w:r w:rsidRPr="005F0C8F">
        <w:rPr>
          <w:i/>
          <w:sz w:val="16"/>
          <w:szCs w:val="20"/>
          <w:u w:color="000000"/>
        </w:rPr>
        <w:lastRenderedPageBreak/>
        <w:t xml:space="preserve">                Merged Map outputs=0</w:t>
      </w:r>
    </w:p>
    <w:p w:rsidR="00931EA8" w:rsidRPr="005F0C8F" w:rsidRDefault="00931EA8" w:rsidP="005F0C8F">
      <w:pPr>
        <w:ind w:left="720"/>
        <w:rPr>
          <w:i/>
          <w:sz w:val="16"/>
          <w:szCs w:val="20"/>
          <w:u w:color="000000"/>
        </w:rPr>
      </w:pPr>
      <w:r w:rsidRPr="005F0C8F">
        <w:rPr>
          <w:i/>
          <w:sz w:val="16"/>
          <w:szCs w:val="20"/>
          <w:u w:color="000000"/>
        </w:rPr>
        <w:t xml:space="preserve">                GC time elapsed (</w:t>
      </w:r>
      <w:proofErr w:type="spellStart"/>
      <w:r w:rsidRPr="005F0C8F">
        <w:rPr>
          <w:i/>
          <w:sz w:val="16"/>
          <w:szCs w:val="20"/>
          <w:u w:color="000000"/>
        </w:rPr>
        <w:t>ms</w:t>
      </w:r>
      <w:proofErr w:type="spellEnd"/>
      <w:proofErr w:type="gramStart"/>
      <w:r w:rsidRPr="005F0C8F">
        <w:rPr>
          <w:i/>
          <w:sz w:val="16"/>
          <w:szCs w:val="20"/>
          <w:u w:color="000000"/>
        </w:rPr>
        <w:t>)=</w:t>
      </w:r>
      <w:proofErr w:type="gramEnd"/>
      <w:r w:rsidRPr="005F0C8F">
        <w:rPr>
          <w:i/>
          <w:sz w:val="16"/>
          <w:szCs w:val="20"/>
          <w:u w:color="000000"/>
        </w:rPr>
        <w:t>60</w:t>
      </w:r>
    </w:p>
    <w:p w:rsidR="00931EA8" w:rsidRPr="005F0C8F" w:rsidRDefault="00931EA8" w:rsidP="005F0C8F">
      <w:pPr>
        <w:ind w:left="720"/>
        <w:rPr>
          <w:i/>
          <w:sz w:val="16"/>
          <w:szCs w:val="20"/>
          <w:u w:color="000000"/>
        </w:rPr>
      </w:pPr>
      <w:r w:rsidRPr="005F0C8F">
        <w:rPr>
          <w:i/>
          <w:sz w:val="16"/>
          <w:szCs w:val="20"/>
          <w:u w:color="000000"/>
        </w:rPr>
        <w:t xml:space="preserve">                CPU time spent (</w:t>
      </w:r>
      <w:proofErr w:type="spellStart"/>
      <w:r w:rsidRPr="005F0C8F">
        <w:rPr>
          <w:i/>
          <w:sz w:val="16"/>
          <w:szCs w:val="20"/>
          <w:u w:color="000000"/>
        </w:rPr>
        <w:t>ms</w:t>
      </w:r>
      <w:proofErr w:type="spellEnd"/>
      <w:proofErr w:type="gramStart"/>
      <w:r w:rsidRPr="005F0C8F">
        <w:rPr>
          <w:i/>
          <w:sz w:val="16"/>
          <w:szCs w:val="20"/>
          <w:u w:color="000000"/>
        </w:rPr>
        <w:t>)=</w:t>
      </w:r>
      <w:proofErr w:type="gramEnd"/>
      <w:r w:rsidRPr="005F0C8F">
        <w:rPr>
          <w:i/>
          <w:sz w:val="16"/>
          <w:szCs w:val="20"/>
          <w:u w:color="000000"/>
        </w:rPr>
        <w:t>570</w:t>
      </w:r>
    </w:p>
    <w:p w:rsidR="00931EA8" w:rsidRPr="005F0C8F" w:rsidRDefault="00931EA8" w:rsidP="005F0C8F">
      <w:pPr>
        <w:ind w:left="720"/>
        <w:rPr>
          <w:i/>
          <w:sz w:val="16"/>
          <w:szCs w:val="20"/>
          <w:u w:color="000000"/>
        </w:rPr>
      </w:pPr>
      <w:r w:rsidRPr="005F0C8F">
        <w:rPr>
          <w:i/>
          <w:sz w:val="16"/>
          <w:szCs w:val="20"/>
          <w:u w:color="000000"/>
        </w:rPr>
        <w:t xml:space="preserve">                Physical memory (bytes) snapshot=117161984</w:t>
      </w:r>
    </w:p>
    <w:p w:rsidR="00931EA8" w:rsidRPr="005F0C8F" w:rsidRDefault="00931EA8" w:rsidP="005F0C8F">
      <w:pPr>
        <w:ind w:left="720"/>
        <w:rPr>
          <w:i/>
          <w:sz w:val="16"/>
          <w:szCs w:val="20"/>
          <w:u w:color="000000"/>
        </w:rPr>
      </w:pPr>
      <w:r w:rsidRPr="005F0C8F">
        <w:rPr>
          <w:i/>
          <w:sz w:val="16"/>
          <w:szCs w:val="20"/>
          <w:u w:color="000000"/>
        </w:rPr>
        <w:t xml:space="preserve">                Virtual memory (bytes) snapshot=1507880960</w:t>
      </w:r>
    </w:p>
    <w:p w:rsidR="00931EA8" w:rsidRPr="005F0C8F" w:rsidRDefault="00931EA8" w:rsidP="005F0C8F">
      <w:pPr>
        <w:ind w:left="720"/>
        <w:rPr>
          <w:i/>
          <w:sz w:val="16"/>
          <w:szCs w:val="20"/>
          <w:u w:color="000000"/>
        </w:rPr>
      </w:pPr>
      <w:r w:rsidRPr="005F0C8F">
        <w:rPr>
          <w:i/>
          <w:sz w:val="16"/>
          <w:szCs w:val="20"/>
          <w:u w:color="000000"/>
        </w:rPr>
        <w:t xml:space="preserve">                Total committed heap usage (bytes</w:t>
      </w:r>
      <w:proofErr w:type="gramStart"/>
      <w:r w:rsidRPr="005F0C8F">
        <w:rPr>
          <w:i/>
          <w:sz w:val="16"/>
          <w:szCs w:val="20"/>
          <w:u w:color="000000"/>
        </w:rPr>
        <w:t>)=</w:t>
      </w:r>
      <w:proofErr w:type="gramEnd"/>
      <w:r w:rsidRPr="005F0C8F">
        <w:rPr>
          <w:i/>
          <w:sz w:val="16"/>
          <w:szCs w:val="20"/>
          <w:u w:color="000000"/>
        </w:rPr>
        <w:t>60817408</w:t>
      </w:r>
    </w:p>
    <w:p w:rsidR="00931EA8" w:rsidRPr="005F0C8F" w:rsidRDefault="00931EA8" w:rsidP="005F0C8F">
      <w:pPr>
        <w:ind w:left="720"/>
        <w:rPr>
          <w:i/>
          <w:sz w:val="16"/>
          <w:szCs w:val="20"/>
          <w:u w:color="000000"/>
        </w:rPr>
      </w:pPr>
      <w:r w:rsidRPr="005F0C8F">
        <w:rPr>
          <w:i/>
          <w:sz w:val="16"/>
          <w:szCs w:val="20"/>
          <w:u w:color="000000"/>
        </w:rPr>
        <w:t xml:space="preserve">        File Input Format Counters</w:t>
      </w:r>
    </w:p>
    <w:p w:rsidR="00931EA8" w:rsidRPr="005F0C8F" w:rsidRDefault="00931EA8" w:rsidP="005F0C8F">
      <w:pPr>
        <w:ind w:left="720"/>
        <w:rPr>
          <w:i/>
          <w:sz w:val="16"/>
          <w:szCs w:val="20"/>
          <w:u w:color="000000"/>
        </w:rPr>
      </w:pPr>
      <w:r w:rsidRPr="005F0C8F">
        <w:rPr>
          <w:i/>
          <w:sz w:val="16"/>
          <w:szCs w:val="20"/>
          <w:u w:color="000000"/>
        </w:rPr>
        <w:t xml:space="preserve">                Bytes Read=0</w:t>
      </w:r>
    </w:p>
    <w:p w:rsidR="00931EA8" w:rsidRPr="005F0C8F" w:rsidRDefault="00931EA8" w:rsidP="005F0C8F">
      <w:pPr>
        <w:ind w:left="720"/>
        <w:rPr>
          <w:i/>
          <w:sz w:val="16"/>
          <w:szCs w:val="20"/>
          <w:u w:color="000000"/>
        </w:rPr>
      </w:pPr>
      <w:r w:rsidRPr="005F0C8F">
        <w:rPr>
          <w:i/>
          <w:sz w:val="16"/>
          <w:szCs w:val="20"/>
          <w:u w:color="000000"/>
        </w:rPr>
        <w:t xml:space="preserve">        File Output Format Counters</w:t>
      </w:r>
    </w:p>
    <w:p w:rsidR="00931EA8" w:rsidRPr="005F0C8F" w:rsidRDefault="00931EA8" w:rsidP="005F0C8F">
      <w:pPr>
        <w:ind w:left="720"/>
        <w:rPr>
          <w:i/>
          <w:sz w:val="16"/>
          <w:szCs w:val="20"/>
          <w:u w:color="000000"/>
        </w:rPr>
      </w:pPr>
      <w:r w:rsidRPr="005F0C8F">
        <w:rPr>
          <w:i/>
          <w:sz w:val="16"/>
          <w:szCs w:val="20"/>
          <w:u w:color="000000"/>
        </w:rPr>
        <w:t xml:space="preserve">                Bytes Written=0</w:t>
      </w:r>
    </w:p>
    <w:p w:rsidR="00931EA8" w:rsidRPr="005F0C8F" w:rsidRDefault="00931EA8" w:rsidP="005F0C8F">
      <w:pPr>
        <w:ind w:left="720"/>
        <w:rPr>
          <w:i/>
          <w:sz w:val="16"/>
          <w:szCs w:val="20"/>
          <w:u w:color="000000"/>
        </w:rPr>
      </w:pPr>
      <w:r w:rsidRPr="005F0C8F">
        <w:rPr>
          <w:i/>
          <w:sz w:val="16"/>
          <w:szCs w:val="20"/>
          <w:u w:color="000000"/>
        </w:rPr>
        <w:t xml:space="preserve">17/10/04 07:06:21 INFO </w:t>
      </w:r>
      <w:proofErr w:type="spellStart"/>
      <w:r w:rsidRPr="005F0C8F">
        <w:rPr>
          <w:i/>
          <w:sz w:val="16"/>
          <w:szCs w:val="20"/>
          <w:u w:color="000000"/>
        </w:rPr>
        <w:t>mapreduce.ExportJobBase</w:t>
      </w:r>
      <w:proofErr w:type="spellEnd"/>
      <w:r w:rsidRPr="005F0C8F">
        <w:rPr>
          <w:i/>
          <w:sz w:val="16"/>
          <w:szCs w:val="20"/>
          <w:u w:color="000000"/>
        </w:rPr>
        <w:t>: Transferred 266 bytes in 32.1941 seconds (8.2624 bytes/sec)</w:t>
      </w:r>
    </w:p>
    <w:p w:rsidR="00931EA8" w:rsidRPr="005F0C8F" w:rsidRDefault="00931EA8" w:rsidP="005F0C8F">
      <w:pPr>
        <w:ind w:left="720"/>
        <w:rPr>
          <w:i/>
          <w:sz w:val="24"/>
          <w:u w:val="single" w:color="000000"/>
        </w:rPr>
      </w:pPr>
      <w:r w:rsidRPr="005F0C8F">
        <w:rPr>
          <w:i/>
          <w:sz w:val="16"/>
          <w:szCs w:val="20"/>
          <w:u w:color="000000"/>
        </w:rPr>
        <w:t xml:space="preserve">17/10/04 07:06:21 INFO </w:t>
      </w:r>
      <w:proofErr w:type="spellStart"/>
      <w:r w:rsidRPr="005F0C8F">
        <w:rPr>
          <w:i/>
          <w:sz w:val="16"/>
          <w:szCs w:val="20"/>
          <w:u w:color="000000"/>
        </w:rPr>
        <w:t>mapreduce.ExportJobBase</w:t>
      </w:r>
      <w:proofErr w:type="spellEnd"/>
      <w:r w:rsidRPr="005F0C8F">
        <w:rPr>
          <w:i/>
          <w:sz w:val="16"/>
          <w:szCs w:val="20"/>
          <w:u w:color="000000"/>
        </w:rPr>
        <w:t>: Exported 6 records.</w:t>
      </w:r>
    </w:p>
    <w:p w:rsidR="00931EA8" w:rsidRDefault="00931EA8" w:rsidP="005F0C8F">
      <w:pPr>
        <w:rPr>
          <w:sz w:val="32"/>
          <w:u w:val="single" w:color="000000"/>
        </w:rPr>
      </w:pPr>
    </w:p>
    <w:p w:rsidR="00931EA8" w:rsidRDefault="00931EA8" w:rsidP="005F0C8F">
      <w:r>
        <w:t xml:space="preserve">Finally check the data has been inserted into the MySQL table successfully. </w:t>
      </w:r>
    </w:p>
    <w:p w:rsidR="00931EA8" w:rsidRDefault="00931EA8" w:rsidP="005F0C8F">
      <w:proofErr w:type="spellStart"/>
      <w:proofErr w:type="gramStart"/>
      <w:r>
        <w:t>mysql</w:t>
      </w:r>
      <w:proofErr w:type="spellEnd"/>
      <w:proofErr w:type="gramEnd"/>
      <w:r>
        <w:t xml:space="preserve">&gt; select * from </w:t>
      </w:r>
      <w:proofErr w:type="spellStart"/>
      <w:r>
        <w:t>optum_hive_mysql</w:t>
      </w:r>
      <w:proofErr w:type="spellEnd"/>
      <w:r>
        <w:t>;</w:t>
      </w:r>
    </w:p>
    <w:p w:rsidR="00827E4A" w:rsidRDefault="00827E4A" w:rsidP="005F0C8F"/>
    <w:p w:rsidR="00827E4A" w:rsidRDefault="00827E4A" w:rsidP="005F0C8F">
      <w:pPr>
        <w:rPr>
          <w:szCs w:val="20"/>
        </w:rPr>
      </w:pPr>
    </w:p>
    <w:p w:rsidR="00931EA8" w:rsidRPr="00827E4A" w:rsidRDefault="00931EA8" w:rsidP="00827E4A">
      <w:pPr>
        <w:ind w:left="720"/>
        <w:rPr>
          <w:i/>
          <w:sz w:val="16"/>
          <w:szCs w:val="20"/>
        </w:rPr>
      </w:pPr>
      <w:r w:rsidRPr="00827E4A">
        <w:rPr>
          <w:i/>
          <w:sz w:val="16"/>
          <w:szCs w:val="20"/>
        </w:rPr>
        <w:t>+--------+-----------+</w:t>
      </w:r>
    </w:p>
    <w:p w:rsidR="00931EA8" w:rsidRPr="00827E4A" w:rsidRDefault="00931EA8" w:rsidP="00827E4A">
      <w:pPr>
        <w:ind w:left="720"/>
        <w:rPr>
          <w:i/>
          <w:sz w:val="16"/>
          <w:szCs w:val="20"/>
        </w:rPr>
      </w:pPr>
      <w:r w:rsidRPr="00827E4A">
        <w:rPr>
          <w:i/>
          <w:sz w:val="16"/>
          <w:szCs w:val="20"/>
        </w:rPr>
        <w:t xml:space="preserve">| </w:t>
      </w:r>
      <w:proofErr w:type="spellStart"/>
      <w:r w:rsidRPr="00827E4A">
        <w:rPr>
          <w:i/>
          <w:sz w:val="16"/>
          <w:szCs w:val="20"/>
        </w:rPr>
        <w:t>emp_id</w:t>
      </w:r>
      <w:proofErr w:type="spellEnd"/>
      <w:r w:rsidRPr="00827E4A">
        <w:rPr>
          <w:i/>
          <w:sz w:val="16"/>
          <w:szCs w:val="20"/>
        </w:rPr>
        <w:t xml:space="preserve"> | </w:t>
      </w:r>
      <w:proofErr w:type="spellStart"/>
      <w:r w:rsidRPr="00827E4A">
        <w:rPr>
          <w:i/>
          <w:sz w:val="16"/>
          <w:szCs w:val="20"/>
        </w:rPr>
        <w:t>firstname</w:t>
      </w:r>
      <w:proofErr w:type="spellEnd"/>
      <w:r w:rsidRPr="00827E4A">
        <w:rPr>
          <w:i/>
          <w:sz w:val="16"/>
          <w:szCs w:val="20"/>
        </w:rPr>
        <w:t xml:space="preserve"> |</w:t>
      </w:r>
    </w:p>
    <w:p w:rsidR="00931EA8" w:rsidRPr="00827E4A" w:rsidRDefault="00931EA8" w:rsidP="00827E4A">
      <w:pPr>
        <w:ind w:left="720"/>
        <w:rPr>
          <w:i/>
          <w:sz w:val="16"/>
          <w:szCs w:val="20"/>
        </w:rPr>
      </w:pPr>
      <w:r w:rsidRPr="00827E4A">
        <w:rPr>
          <w:i/>
          <w:sz w:val="16"/>
          <w:szCs w:val="20"/>
        </w:rPr>
        <w:t>+--------+-----------+</w:t>
      </w:r>
    </w:p>
    <w:p w:rsidR="00931EA8" w:rsidRPr="00827E4A" w:rsidRDefault="00931EA8" w:rsidP="00827E4A">
      <w:pPr>
        <w:ind w:left="720"/>
        <w:rPr>
          <w:i/>
          <w:sz w:val="16"/>
          <w:szCs w:val="20"/>
        </w:rPr>
      </w:pPr>
      <w:r w:rsidRPr="00827E4A">
        <w:rPr>
          <w:i/>
          <w:sz w:val="16"/>
          <w:szCs w:val="20"/>
        </w:rPr>
        <w:t>|      1 | Duncan    |</w:t>
      </w:r>
    </w:p>
    <w:p w:rsidR="00931EA8" w:rsidRPr="00827E4A" w:rsidRDefault="00931EA8" w:rsidP="00827E4A">
      <w:pPr>
        <w:ind w:left="720"/>
        <w:rPr>
          <w:i/>
          <w:sz w:val="16"/>
          <w:szCs w:val="20"/>
        </w:rPr>
      </w:pPr>
      <w:r w:rsidRPr="00827E4A">
        <w:rPr>
          <w:i/>
          <w:sz w:val="16"/>
          <w:szCs w:val="20"/>
        </w:rPr>
        <w:t>|      2 | Mike      |</w:t>
      </w:r>
    </w:p>
    <w:p w:rsidR="00931EA8" w:rsidRPr="00827E4A" w:rsidRDefault="00931EA8" w:rsidP="00827E4A">
      <w:pPr>
        <w:ind w:left="720"/>
        <w:rPr>
          <w:i/>
          <w:sz w:val="16"/>
          <w:szCs w:val="20"/>
        </w:rPr>
      </w:pPr>
      <w:r w:rsidRPr="00827E4A">
        <w:rPr>
          <w:i/>
          <w:sz w:val="16"/>
          <w:szCs w:val="20"/>
        </w:rPr>
        <w:t>|      3 | Ben       |</w:t>
      </w:r>
    </w:p>
    <w:p w:rsidR="00931EA8" w:rsidRPr="00827E4A" w:rsidRDefault="00931EA8" w:rsidP="00827E4A">
      <w:pPr>
        <w:ind w:left="720"/>
        <w:rPr>
          <w:i/>
          <w:sz w:val="16"/>
          <w:szCs w:val="20"/>
        </w:rPr>
      </w:pPr>
      <w:r w:rsidRPr="00827E4A">
        <w:rPr>
          <w:i/>
          <w:sz w:val="16"/>
          <w:szCs w:val="20"/>
        </w:rPr>
        <w:t>|      4 | Tracey    |</w:t>
      </w:r>
    </w:p>
    <w:p w:rsidR="00931EA8" w:rsidRPr="00827E4A" w:rsidRDefault="00931EA8" w:rsidP="00827E4A">
      <w:pPr>
        <w:ind w:left="720"/>
        <w:rPr>
          <w:i/>
          <w:sz w:val="16"/>
          <w:szCs w:val="20"/>
        </w:rPr>
      </w:pPr>
      <w:r w:rsidRPr="00827E4A">
        <w:rPr>
          <w:i/>
          <w:sz w:val="16"/>
          <w:szCs w:val="20"/>
        </w:rPr>
        <w:t>|      5 | Chris     |</w:t>
      </w:r>
    </w:p>
    <w:p w:rsidR="00931EA8" w:rsidRPr="00827E4A" w:rsidRDefault="00931EA8" w:rsidP="00827E4A">
      <w:pPr>
        <w:ind w:left="720"/>
        <w:rPr>
          <w:i/>
          <w:sz w:val="16"/>
          <w:szCs w:val="20"/>
        </w:rPr>
      </w:pPr>
      <w:r w:rsidRPr="00827E4A">
        <w:rPr>
          <w:i/>
          <w:sz w:val="16"/>
          <w:szCs w:val="20"/>
        </w:rPr>
        <w:t>|      6 | Chris     |</w:t>
      </w:r>
    </w:p>
    <w:p w:rsidR="00931EA8" w:rsidRPr="00827E4A" w:rsidRDefault="00931EA8" w:rsidP="00827E4A">
      <w:pPr>
        <w:ind w:left="720"/>
        <w:rPr>
          <w:i/>
          <w:sz w:val="16"/>
          <w:szCs w:val="20"/>
        </w:rPr>
      </w:pPr>
      <w:r w:rsidRPr="00827E4A">
        <w:rPr>
          <w:i/>
          <w:sz w:val="16"/>
          <w:szCs w:val="20"/>
        </w:rPr>
        <w:t>+--------+-----------+</w:t>
      </w:r>
    </w:p>
    <w:p w:rsidR="00931EA8" w:rsidRPr="00827E4A" w:rsidRDefault="00931EA8" w:rsidP="00827E4A">
      <w:pPr>
        <w:ind w:left="720"/>
        <w:rPr>
          <w:i/>
          <w:sz w:val="24"/>
          <w:u w:val="single" w:color="000000"/>
        </w:rPr>
      </w:pPr>
      <w:r w:rsidRPr="00827E4A">
        <w:rPr>
          <w:i/>
          <w:sz w:val="16"/>
          <w:szCs w:val="20"/>
        </w:rPr>
        <w:t>6 rows in set (0.01 sec)</w:t>
      </w:r>
    </w:p>
    <w:p w:rsidR="00CE424B" w:rsidRPr="00202324" w:rsidRDefault="00CE424B" w:rsidP="00202324">
      <w:pPr>
        <w:rPr>
          <w:b/>
        </w:rPr>
      </w:pPr>
    </w:p>
    <w:sectPr w:rsidR="00CE424B" w:rsidRPr="00202324" w:rsidSect="0005544A">
      <w:headerReference w:type="default" r:id="rId10"/>
      <w:footerReference w:type="default" r:id="rId11"/>
      <w:pgSz w:w="11906" w:h="16838" w:code="9"/>
      <w:pgMar w:top="709" w:right="709" w:bottom="709" w:left="709"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1406" w:rsidRDefault="000F1406">
      <w:r>
        <w:separator/>
      </w:r>
    </w:p>
  </w:endnote>
  <w:endnote w:type="continuationSeparator" w:id="0">
    <w:p w:rsidR="000F1406" w:rsidRDefault="000F1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charset w:val="00"/>
    <w:family w:val="swiss"/>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CD2" w:rsidRDefault="00987CD2" w:rsidP="003611AA">
    <w:pPr>
      <w:pStyle w:val="Footer"/>
      <w:jc w:val="center"/>
    </w:pPr>
  </w:p>
  <w:p w:rsidR="00DA2D28" w:rsidRPr="00DA2D28" w:rsidRDefault="00CC005C" w:rsidP="00DA2D28">
    <w:pPr>
      <w:jc w:val="right"/>
      <w:rPr>
        <w:rFonts w:ascii="Arial" w:hAnsi="Arial" w:cs="Arial"/>
        <w:sz w:val="14"/>
        <w:szCs w:val="14"/>
        <w:lang w:val="en-US"/>
      </w:rPr>
    </w:pPr>
    <w:r w:rsidRPr="00DA2D28">
      <w:rPr>
        <w:rFonts w:ascii="Arial" w:hAnsi="Arial" w:cs="Arial"/>
        <w:noProof/>
        <w:color w:val="7F7F7F" w:themeColor="text1" w:themeTint="80"/>
        <w:sz w:val="14"/>
        <w:szCs w:val="14"/>
        <w:lang w:val="en-US"/>
      </w:rPr>
      <mc:AlternateContent>
        <mc:Choice Requires="wps">
          <w:drawing>
            <wp:anchor distT="0" distB="0" distL="114300" distR="114300" simplePos="0" relativeHeight="251657728" behindDoc="0" locked="0" layoutInCell="1" allowOverlap="1" wp14:anchorId="1B579894" wp14:editId="0A851799">
              <wp:simplePos x="0" y="0"/>
              <wp:positionH relativeFrom="column">
                <wp:posOffset>-441960</wp:posOffset>
              </wp:positionH>
              <wp:positionV relativeFrom="paragraph">
                <wp:posOffset>-26670</wp:posOffset>
              </wp:positionV>
              <wp:extent cx="7543800" cy="0"/>
              <wp:effectExtent l="15240" t="11430" r="13335" b="762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line">
                        <a:avLst/>
                      </a:prstGeom>
                      <a:noFill/>
                      <a:ln w="12700">
                        <a:solidFill>
                          <a:srgbClr val="F7A94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pt,-2.1pt" to="559.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" strokecolor="#f7a94a" strokeweight="1pt"/>
          </w:pict>
        </mc:Fallback>
      </mc:AlternateContent>
    </w:r>
    <w:r w:rsidR="00DA2D28" w:rsidRPr="00DA2D28">
      <w:rPr>
        <w:rFonts w:ascii="Arial" w:hAnsi="Arial" w:cs="Arial"/>
        <w:color w:val="7F7F7F" w:themeColor="text1" w:themeTint="80"/>
        <w:sz w:val="14"/>
        <w:szCs w:val="14"/>
        <w:lang w:val="en-US"/>
      </w:rPr>
      <w:t>Confidential property of Optum. Do not distribute or reproduce without express permission from Optum.</w:t>
    </w:r>
  </w:p>
  <w:p w:rsidR="00987CD2" w:rsidRPr="00CC005C" w:rsidRDefault="00987CD2" w:rsidP="003611AA">
    <w:pPr>
      <w:pStyle w:val="Footer"/>
      <w:jc w:val="center"/>
      <w:rPr>
        <w:b/>
        <w:bCs/>
        <w:color w:val="333399"/>
        <w:sz w:val="16"/>
        <w14:shadow w14:blurRad="50800" w14:dist="38100" w14:dir="2700000" w14:sx="100000" w14:sy="100000" w14:kx="0" w14:ky="0" w14:algn="tl">
          <w14:srgbClr w14:val="000000">
            <w14:alpha w14:val="60000"/>
          </w14:srgbClr>
        </w14:shado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1406" w:rsidRDefault="000F1406">
      <w:r>
        <w:separator/>
      </w:r>
    </w:p>
  </w:footnote>
  <w:footnote w:type="continuationSeparator" w:id="0">
    <w:p w:rsidR="000F1406" w:rsidRDefault="000F14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D28" w:rsidRDefault="00241146">
    <w:pPr>
      <w:pStyle w:val="Header"/>
    </w:pPr>
    <w:r>
      <w:rPr>
        <w:noProof/>
        <w:lang w:val="en-US"/>
      </w:rPr>
      <w:drawing>
        <wp:inline distT="0" distB="0" distL="0" distR="0" wp14:anchorId="2AA00A09" wp14:editId="58ADB723">
          <wp:extent cx="876300" cy="771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7715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908A42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3403D3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E58CB82"/>
    <w:lvl w:ilvl="0">
      <w:start w:val="1"/>
      <w:numFmt w:val="decimal"/>
      <w:pStyle w:val="ListNumber3"/>
      <w:lvlText w:val="%1."/>
      <w:lvlJc w:val="left"/>
      <w:pPr>
        <w:tabs>
          <w:tab w:val="num" w:pos="926"/>
        </w:tabs>
        <w:ind w:left="926" w:hanging="360"/>
      </w:pPr>
    </w:lvl>
  </w:abstractNum>
  <w:abstractNum w:abstractNumId="3">
    <w:nsid w:val="FFFFFF7F"/>
    <w:multiLevelType w:val="singleLevel"/>
    <w:tmpl w:val="586E0C5C"/>
    <w:lvl w:ilvl="0">
      <w:start w:val="1"/>
      <w:numFmt w:val="decimal"/>
      <w:pStyle w:val="ListNumber2"/>
      <w:lvlText w:val="%1."/>
      <w:lvlJc w:val="left"/>
      <w:pPr>
        <w:tabs>
          <w:tab w:val="num" w:pos="643"/>
        </w:tabs>
        <w:ind w:left="643" w:hanging="360"/>
      </w:pPr>
    </w:lvl>
  </w:abstractNum>
  <w:abstractNum w:abstractNumId="4">
    <w:nsid w:val="FFFFFF80"/>
    <w:multiLevelType w:val="singleLevel"/>
    <w:tmpl w:val="CAA21EEC"/>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C0AADDF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2CA4B3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8CCDED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8BD8613E"/>
    <w:lvl w:ilvl="0">
      <w:start w:val="1"/>
      <w:numFmt w:val="decimal"/>
      <w:pStyle w:val="ListNumber"/>
      <w:lvlText w:val="%1."/>
      <w:lvlJc w:val="left"/>
      <w:pPr>
        <w:tabs>
          <w:tab w:val="num" w:pos="360"/>
        </w:tabs>
        <w:ind w:left="360" w:hanging="360"/>
      </w:pPr>
    </w:lvl>
  </w:abstractNum>
  <w:abstractNum w:abstractNumId="9">
    <w:nsid w:val="FFFFFF89"/>
    <w:multiLevelType w:val="singleLevel"/>
    <w:tmpl w:val="D06E81C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2"/>
    <w:multiLevelType w:val="multilevel"/>
    <w:tmpl w:val="00000002"/>
    <w:name w:val="WWNum1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1">
    <w:nsid w:val="00000003"/>
    <w:multiLevelType w:val="multilevel"/>
    <w:tmpl w:val="00000003"/>
    <w:name w:val="WWNum1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2">
    <w:nsid w:val="00000004"/>
    <w:multiLevelType w:val="multilevel"/>
    <w:tmpl w:val="00000004"/>
    <w:name w:val="WWNum14"/>
    <w:lvl w:ilvl="0">
      <w:start w:val="1"/>
      <w:numFmt w:val="bullet"/>
      <w:lvlText w:val=""/>
      <w:lvlJc w:val="left"/>
      <w:pPr>
        <w:tabs>
          <w:tab w:val="num" w:pos="0"/>
        </w:tabs>
        <w:ind w:left="720" w:hanging="360"/>
      </w:pPr>
      <w:rPr>
        <w:rFonts w:ascii="Symbol" w:hAnsi="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3">
    <w:nsid w:val="00000005"/>
    <w:multiLevelType w:val="multilevel"/>
    <w:tmpl w:val="00000005"/>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4">
    <w:nsid w:val="00000006"/>
    <w:multiLevelType w:val="multilevel"/>
    <w:tmpl w:val="00000006"/>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5">
    <w:nsid w:val="01485782"/>
    <w:multiLevelType w:val="multilevel"/>
    <w:tmpl w:val="BE82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6B20477"/>
    <w:multiLevelType w:val="hybridMultilevel"/>
    <w:tmpl w:val="E222C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D5A3453"/>
    <w:multiLevelType w:val="hybridMultilevel"/>
    <w:tmpl w:val="2162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FC5782C"/>
    <w:multiLevelType w:val="hybridMultilevel"/>
    <w:tmpl w:val="E79E2232"/>
    <w:lvl w:ilvl="0" w:tplc="04090001">
      <w:start w:val="1"/>
      <w:numFmt w:val="bullet"/>
      <w:lvlText w:val=""/>
      <w:lvlJc w:val="left"/>
      <w:pPr>
        <w:ind w:left="1144" w:hanging="360"/>
      </w:pPr>
      <w:rPr>
        <w:rFonts w:ascii="Symbol" w:hAnsi="Symbol"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19">
    <w:nsid w:val="3301641C"/>
    <w:multiLevelType w:val="hybridMultilevel"/>
    <w:tmpl w:val="A6102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005505"/>
    <w:multiLevelType w:val="hybridMultilevel"/>
    <w:tmpl w:val="C4D601A8"/>
    <w:lvl w:ilvl="0" w:tplc="04090001">
      <w:start w:val="1"/>
      <w:numFmt w:val="bullet"/>
      <w:lvlText w:val=""/>
      <w:lvlJc w:val="left"/>
      <w:pPr>
        <w:ind w:left="1144" w:hanging="360"/>
      </w:pPr>
      <w:rPr>
        <w:rFonts w:ascii="Symbol" w:hAnsi="Symbol"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21">
    <w:nsid w:val="40B470D6"/>
    <w:multiLevelType w:val="multilevel"/>
    <w:tmpl w:val="473C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F95BB5"/>
    <w:multiLevelType w:val="hybridMultilevel"/>
    <w:tmpl w:val="102EF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F10D0C"/>
    <w:multiLevelType w:val="hybridMultilevel"/>
    <w:tmpl w:val="69F2C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F25A39"/>
    <w:multiLevelType w:val="hybridMultilevel"/>
    <w:tmpl w:val="FAA08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0C4DC5"/>
    <w:multiLevelType w:val="hybridMultilevel"/>
    <w:tmpl w:val="C84A43B0"/>
    <w:lvl w:ilvl="0" w:tplc="37FE5E22">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1151453"/>
    <w:multiLevelType w:val="multilevel"/>
    <w:tmpl w:val="88162002"/>
    <w:lvl w:ilvl="0">
      <w:start w:val="1"/>
      <w:numFmt w:val="decimal"/>
      <w:pStyle w:val="Heading1"/>
      <w:lvlText w:val="%1. "/>
      <w:lvlJc w:val="left"/>
      <w:pPr>
        <w:tabs>
          <w:tab w:val="num" w:pos="720"/>
        </w:tabs>
        <w:ind w:left="432" w:hanging="432"/>
      </w:pPr>
      <w:rPr>
        <w:rFonts w:hint="default"/>
      </w:rPr>
    </w:lvl>
    <w:lvl w:ilvl="1">
      <w:start w:val="1"/>
      <w:numFmt w:val="decimal"/>
      <w:pStyle w:val="Heading2"/>
      <w:lvlText w:val="%1.%2. "/>
      <w:lvlJc w:val="left"/>
      <w:pPr>
        <w:tabs>
          <w:tab w:val="num" w:pos="1080"/>
        </w:tabs>
        <w:ind w:left="576" w:hanging="576"/>
      </w:pPr>
      <w:rPr>
        <w:rFonts w:hint="default"/>
      </w:rPr>
    </w:lvl>
    <w:lvl w:ilvl="2">
      <w:start w:val="1"/>
      <w:numFmt w:val="decimal"/>
      <w:pStyle w:val="Heading3"/>
      <w:lvlText w:val="%1.%2.%3. "/>
      <w:lvlJc w:val="left"/>
      <w:pPr>
        <w:tabs>
          <w:tab w:val="num" w:pos="144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nsid w:val="750A5D6A"/>
    <w:multiLevelType w:val="hybridMultilevel"/>
    <w:tmpl w:val="D1E85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523A2C"/>
    <w:multiLevelType w:val="multilevel"/>
    <w:tmpl w:val="BA780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13"/>
  </w:num>
  <w:num w:numId="13">
    <w:abstractNumId w:val="14"/>
  </w:num>
  <w:num w:numId="14">
    <w:abstractNumId w:val="20"/>
  </w:num>
  <w:num w:numId="15">
    <w:abstractNumId w:val="18"/>
  </w:num>
  <w:num w:numId="16">
    <w:abstractNumId w:val="26"/>
  </w:num>
  <w:num w:numId="17">
    <w:abstractNumId w:val="28"/>
  </w:num>
  <w:num w:numId="18">
    <w:abstractNumId w:val="17"/>
  </w:num>
  <w:num w:numId="19">
    <w:abstractNumId w:val="21"/>
  </w:num>
  <w:num w:numId="20">
    <w:abstractNumId w:val="15"/>
  </w:num>
  <w:num w:numId="21">
    <w:abstractNumId w:val="11"/>
  </w:num>
  <w:num w:numId="22">
    <w:abstractNumId w:val="27"/>
  </w:num>
  <w:num w:numId="23">
    <w:abstractNumId w:val="10"/>
  </w:num>
  <w:num w:numId="24">
    <w:abstractNumId w:val="22"/>
  </w:num>
  <w:num w:numId="25">
    <w:abstractNumId w:val="23"/>
  </w:num>
  <w:num w:numId="26">
    <w:abstractNumId w:val="12"/>
  </w:num>
  <w:num w:numId="27">
    <w:abstractNumId w:val="19"/>
  </w:num>
  <w:num w:numId="28">
    <w:abstractNumId w:val="16"/>
  </w:num>
  <w:num w:numId="29">
    <w:abstractNumId w:val="2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24"/>
  <w:displayHorizontalDrawingGridEvery w:val="2"/>
  <w:displayVerticalDrawingGridEvery w:val="2"/>
  <w:noPunctuationKerning/>
  <w:characterSpacingControl w:val="doNotCompress"/>
  <w:hdrShapeDefaults>
    <o:shapedefaults v:ext="edit" spidmax="2049">
      <o:colormru v:ext="edit" colors="#ccecff,#f3f3f3,#f7a94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049"/>
    <w:rsid w:val="0000427B"/>
    <w:rsid w:val="000056D7"/>
    <w:rsid w:val="00005CF5"/>
    <w:rsid w:val="00006474"/>
    <w:rsid w:val="0002779F"/>
    <w:rsid w:val="000353ED"/>
    <w:rsid w:val="000429C5"/>
    <w:rsid w:val="000524A8"/>
    <w:rsid w:val="0005544A"/>
    <w:rsid w:val="000573C6"/>
    <w:rsid w:val="000813A4"/>
    <w:rsid w:val="000909FF"/>
    <w:rsid w:val="00096FFA"/>
    <w:rsid w:val="000970A7"/>
    <w:rsid w:val="000A09FF"/>
    <w:rsid w:val="000A231C"/>
    <w:rsid w:val="000A67FB"/>
    <w:rsid w:val="000B25F4"/>
    <w:rsid w:val="000C3940"/>
    <w:rsid w:val="000C3A3E"/>
    <w:rsid w:val="000C53C1"/>
    <w:rsid w:val="000C7C1F"/>
    <w:rsid w:val="000D1F51"/>
    <w:rsid w:val="000D29AE"/>
    <w:rsid w:val="000D75A1"/>
    <w:rsid w:val="000E25E7"/>
    <w:rsid w:val="000F1406"/>
    <w:rsid w:val="000F3D3E"/>
    <w:rsid w:val="001036EB"/>
    <w:rsid w:val="00103BE1"/>
    <w:rsid w:val="00106763"/>
    <w:rsid w:val="00106D22"/>
    <w:rsid w:val="00112707"/>
    <w:rsid w:val="00124DC9"/>
    <w:rsid w:val="00125CAF"/>
    <w:rsid w:val="00133567"/>
    <w:rsid w:val="00136C3C"/>
    <w:rsid w:val="00140798"/>
    <w:rsid w:val="0014322C"/>
    <w:rsid w:val="00162C90"/>
    <w:rsid w:val="001665B7"/>
    <w:rsid w:val="001708B9"/>
    <w:rsid w:val="00176E26"/>
    <w:rsid w:val="00183252"/>
    <w:rsid w:val="00184940"/>
    <w:rsid w:val="001863AD"/>
    <w:rsid w:val="001D5045"/>
    <w:rsid w:val="001E6CBC"/>
    <w:rsid w:val="001F56CB"/>
    <w:rsid w:val="00200B28"/>
    <w:rsid w:val="0020182A"/>
    <w:rsid w:val="00202324"/>
    <w:rsid w:val="0020352B"/>
    <w:rsid w:val="002116C8"/>
    <w:rsid w:val="0022029D"/>
    <w:rsid w:val="002279D7"/>
    <w:rsid w:val="00230130"/>
    <w:rsid w:val="00232962"/>
    <w:rsid w:val="00241146"/>
    <w:rsid w:val="002420E6"/>
    <w:rsid w:val="0024668A"/>
    <w:rsid w:val="00254D5F"/>
    <w:rsid w:val="00261744"/>
    <w:rsid w:val="00265E1C"/>
    <w:rsid w:val="00285757"/>
    <w:rsid w:val="002924B6"/>
    <w:rsid w:val="00297006"/>
    <w:rsid w:val="002979FE"/>
    <w:rsid w:val="002A02B8"/>
    <w:rsid w:val="002A1980"/>
    <w:rsid w:val="002A32DA"/>
    <w:rsid w:val="002A6B7D"/>
    <w:rsid w:val="002A7B35"/>
    <w:rsid w:val="002B15AA"/>
    <w:rsid w:val="002B4A9A"/>
    <w:rsid w:val="002B621F"/>
    <w:rsid w:val="002C0392"/>
    <w:rsid w:val="002C72B2"/>
    <w:rsid w:val="002D0DF5"/>
    <w:rsid w:val="002D4814"/>
    <w:rsid w:val="002E1E70"/>
    <w:rsid w:val="003007A4"/>
    <w:rsid w:val="00310933"/>
    <w:rsid w:val="003154A1"/>
    <w:rsid w:val="0032531A"/>
    <w:rsid w:val="00327424"/>
    <w:rsid w:val="003348BB"/>
    <w:rsid w:val="00334974"/>
    <w:rsid w:val="00340426"/>
    <w:rsid w:val="003611AA"/>
    <w:rsid w:val="00362FFA"/>
    <w:rsid w:val="00371B15"/>
    <w:rsid w:val="00385AA1"/>
    <w:rsid w:val="00392A79"/>
    <w:rsid w:val="00392DBA"/>
    <w:rsid w:val="00393319"/>
    <w:rsid w:val="00396AC1"/>
    <w:rsid w:val="003974F4"/>
    <w:rsid w:val="003A1DFF"/>
    <w:rsid w:val="003C0653"/>
    <w:rsid w:val="003D63E0"/>
    <w:rsid w:val="003E2A7C"/>
    <w:rsid w:val="003F4CF8"/>
    <w:rsid w:val="00406973"/>
    <w:rsid w:val="00415015"/>
    <w:rsid w:val="0042242E"/>
    <w:rsid w:val="00431B4D"/>
    <w:rsid w:val="00434F94"/>
    <w:rsid w:val="00441021"/>
    <w:rsid w:val="00445BE5"/>
    <w:rsid w:val="00452CCD"/>
    <w:rsid w:val="00472223"/>
    <w:rsid w:val="00472463"/>
    <w:rsid w:val="00473BB0"/>
    <w:rsid w:val="0049034D"/>
    <w:rsid w:val="00491368"/>
    <w:rsid w:val="00496CEC"/>
    <w:rsid w:val="00497023"/>
    <w:rsid w:val="004A1D4D"/>
    <w:rsid w:val="004B3E3B"/>
    <w:rsid w:val="004C0F05"/>
    <w:rsid w:val="004C7CE0"/>
    <w:rsid w:val="004C7F1A"/>
    <w:rsid w:val="004E1249"/>
    <w:rsid w:val="004E7633"/>
    <w:rsid w:val="00500AB2"/>
    <w:rsid w:val="005041C0"/>
    <w:rsid w:val="0050679A"/>
    <w:rsid w:val="00506E7E"/>
    <w:rsid w:val="00511179"/>
    <w:rsid w:val="00512428"/>
    <w:rsid w:val="00513033"/>
    <w:rsid w:val="00514216"/>
    <w:rsid w:val="00515538"/>
    <w:rsid w:val="00537316"/>
    <w:rsid w:val="0054643B"/>
    <w:rsid w:val="00556E51"/>
    <w:rsid w:val="00573768"/>
    <w:rsid w:val="005773FA"/>
    <w:rsid w:val="005A3849"/>
    <w:rsid w:val="005B0D17"/>
    <w:rsid w:val="005D06AE"/>
    <w:rsid w:val="005D7C67"/>
    <w:rsid w:val="005D7D03"/>
    <w:rsid w:val="005E7628"/>
    <w:rsid w:val="005F0C8F"/>
    <w:rsid w:val="005F221D"/>
    <w:rsid w:val="005F2D5A"/>
    <w:rsid w:val="00601FF9"/>
    <w:rsid w:val="00604B6E"/>
    <w:rsid w:val="006125F7"/>
    <w:rsid w:val="00626049"/>
    <w:rsid w:val="0063111F"/>
    <w:rsid w:val="00642FD4"/>
    <w:rsid w:val="00652898"/>
    <w:rsid w:val="006541B1"/>
    <w:rsid w:val="006604F7"/>
    <w:rsid w:val="00670FA4"/>
    <w:rsid w:val="00695610"/>
    <w:rsid w:val="00697551"/>
    <w:rsid w:val="006A5814"/>
    <w:rsid w:val="006B30EE"/>
    <w:rsid w:val="006C6522"/>
    <w:rsid w:val="006D12AD"/>
    <w:rsid w:val="006D4C51"/>
    <w:rsid w:val="006F5599"/>
    <w:rsid w:val="00735867"/>
    <w:rsid w:val="00736B88"/>
    <w:rsid w:val="00742086"/>
    <w:rsid w:val="00750865"/>
    <w:rsid w:val="00756226"/>
    <w:rsid w:val="00765542"/>
    <w:rsid w:val="00771CCA"/>
    <w:rsid w:val="00775789"/>
    <w:rsid w:val="007847DB"/>
    <w:rsid w:val="0079013E"/>
    <w:rsid w:val="007928BF"/>
    <w:rsid w:val="00792B33"/>
    <w:rsid w:val="00794630"/>
    <w:rsid w:val="007B2473"/>
    <w:rsid w:val="007B4737"/>
    <w:rsid w:val="007B58A7"/>
    <w:rsid w:val="007C025B"/>
    <w:rsid w:val="007C0952"/>
    <w:rsid w:val="007C3A5D"/>
    <w:rsid w:val="007C5A68"/>
    <w:rsid w:val="007D43B6"/>
    <w:rsid w:val="00802F07"/>
    <w:rsid w:val="00806652"/>
    <w:rsid w:val="00807C8D"/>
    <w:rsid w:val="00812990"/>
    <w:rsid w:val="00814B1A"/>
    <w:rsid w:val="0082099C"/>
    <w:rsid w:val="0082523C"/>
    <w:rsid w:val="00825830"/>
    <w:rsid w:val="00827E4A"/>
    <w:rsid w:val="00845C20"/>
    <w:rsid w:val="008540FE"/>
    <w:rsid w:val="00854733"/>
    <w:rsid w:val="0086025D"/>
    <w:rsid w:val="00867F82"/>
    <w:rsid w:val="00870CBF"/>
    <w:rsid w:val="0087179F"/>
    <w:rsid w:val="00876893"/>
    <w:rsid w:val="00894BF3"/>
    <w:rsid w:val="008A1A18"/>
    <w:rsid w:val="008A3B42"/>
    <w:rsid w:val="008B7AE4"/>
    <w:rsid w:val="008F5441"/>
    <w:rsid w:val="00917583"/>
    <w:rsid w:val="00921D3C"/>
    <w:rsid w:val="009223ED"/>
    <w:rsid w:val="00924592"/>
    <w:rsid w:val="009258C4"/>
    <w:rsid w:val="00931EA8"/>
    <w:rsid w:val="00941B61"/>
    <w:rsid w:val="00945F67"/>
    <w:rsid w:val="00953831"/>
    <w:rsid w:val="00963AE5"/>
    <w:rsid w:val="009709F3"/>
    <w:rsid w:val="00987CD2"/>
    <w:rsid w:val="009944A3"/>
    <w:rsid w:val="009944AA"/>
    <w:rsid w:val="00995EB6"/>
    <w:rsid w:val="009A3243"/>
    <w:rsid w:val="009C4D99"/>
    <w:rsid w:val="009D6D44"/>
    <w:rsid w:val="009F5F01"/>
    <w:rsid w:val="009F6D53"/>
    <w:rsid w:val="00A068EB"/>
    <w:rsid w:val="00A232F3"/>
    <w:rsid w:val="00A23EC6"/>
    <w:rsid w:val="00A247A8"/>
    <w:rsid w:val="00A41B94"/>
    <w:rsid w:val="00A42AA3"/>
    <w:rsid w:val="00A46096"/>
    <w:rsid w:val="00A51703"/>
    <w:rsid w:val="00A51B7F"/>
    <w:rsid w:val="00A52D4E"/>
    <w:rsid w:val="00A5456A"/>
    <w:rsid w:val="00A5765B"/>
    <w:rsid w:val="00A57946"/>
    <w:rsid w:val="00A60977"/>
    <w:rsid w:val="00A71C4A"/>
    <w:rsid w:val="00A909CB"/>
    <w:rsid w:val="00A96C6A"/>
    <w:rsid w:val="00AA0ADC"/>
    <w:rsid w:val="00AA3294"/>
    <w:rsid w:val="00AB3C76"/>
    <w:rsid w:val="00AD3F86"/>
    <w:rsid w:val="00AD42DF"/>
    <w:rsid w:val="00AD4A71"/>
    <w:rsid w:val="00AD716B"/>
    <w:rsid w:val="00AE6E26"/>
    <w:rsid w:val="00AF1E9F"/>
    <w:rsid w:val="00B01B77"/>
    <w:rsid w:val="00B14547"/>
    <w:rsid w:val="00B17754"/>
    <w:rsid w:val="00B255A6"/>
    <w:rsid w:val="00B25D83"/>
    <w:rsid w:val="00B42342"/>
    <w:rsid w:val="00B5163B"/>
    <w:rsid w:val="00B51A45"/>
    <w:rsid w:val="00B609ED"/>
    <w:rsid w:val="00B64E2C"/>
    <w:rsid w:val="00B76F74"/>
    <w:rsid w:val="00B97AB0"/>
    <w:rsid w:val="00BA0A83"/>
    <w:rsid w:val="00BA76BD"/>
    <w:rsid w:val="00BB4FB3"/>
    <w:rsid w:val="00BB5EA7"/>
    <w:rsid w:val="00BB7B9E"/>
    <w:rsid w:val="00BC3E5A"/>
    <w:rsid w:val="00BC45CA"/>
    <w:rsid w:val="00BC5474"/>
    <w:rsid w:val="00BF2FC6"/>
    <w:rsid w:val="00BF4C58"/>
    <w:rsid w:val="00C16B20"/>
    <w:rsid w:val="00C25642"/>
    <w:rsid w:val="00C25DC3"/>
    <w:rsid w:val="00C3742C"/>
    <w:rsid w:val="00C45DE8"/>
    <w:rsid w:val="00C47ADA"/>
    <w:rsid w:val="00C500F9"/>
    <w:rsid w:val="00C53040"/>
    <w:rsid w:val="00C628FC"/>
    <w:rsid w:val="00C65E5D"/>
    <w:rsid w:val="00C66167"/>
    <w:rsid w:val="00C742C5"/>
    <w:rsid w:val="00C77721"/>
    <w:rsid w:val="00C82D55"/>
    <w:rsid w:val="00C84DD1"/>
    <w:rsid w:val="00C925AA"/>
    <w:rsid w:val="00CA68D9"/>
    <w:rsid w:val="00CB06ED"/>
    <w:rsid w:val="00CB4C5C"/>
    <w:rsid w:val="00CC005C"/>
    <w:rsid w:val="00CC4F59"/>
    <w:rsid w:val="00CC77D7"/>
    <w:rsid w:val="00CE424B"/>
    <w:rsid w:val="00D034C8"/>
    <w:rsid w:val="00D048B1"/>
    <w:rsid w:val="00D0603A"/>
    <w:rsid w:val="00D16E10"/>
    <w:rsid w:val="00D22C0F"/>
    <w:rsid w:val="00D37E05"/>
    <w:rsid w:val="00D47796"/>
    <w:rsid w:val="00D746D2"/>
    <w:rsid w:val="00D76724"/>
    <w:rsid w:val="00D81EE4"/>
    <w:rsid w:val="00D83257"/>
    <w:rsid w:val="00DA1E24"/>
    <w:rsid w:val="00DA2D28"/>
    <w:rsid w:val="00DB0EB1"/>
    <w:rsid w:val="00DB4D2F"/>
    <w:rsid w:val="00DC1A04"/>
    <w:rsid w:val="00DC52E9"/>
    <w:rsid w:val="00DD1AC1"/>
    <w:rsid w:val="00DD4176"/>
    <w:rsid w:val="00DE32BD"/>
    <w:rsid w:val="00DE5E5C"/>
    <w:rsid w:val="00DF0763"/>
    <w:rsid w:val="00E01A02"/>
    <w:rsid w:val="00E02136"/>
    <w:rsid w:val="00E06266"/>
    <w:rsid w:val="00E07C7E"/>
    <w:rsid w:val="00E14EB4"/>
    <w:rsid w:val="00E27230"/>
    <w:rsid w:val="00E27FC8"/>
    <w:rsid w:val="00E37F5A"/>
    <w:rsid w:val="00E51E0F"/>
    <w:rsid w:val="00E6280E"/>
    <w:rsid w:val="00E705EB"/>
    <w:rsid w:val="00E760F6"/>
    <w:rsid w:val="00E909D7"/>
    <w:rsid w:val="00E93050"/>
    <w:rsid w:val="00E93F0E"/>
    <w:rsid w:val="00EB02A3"/>
    <w:rsid w:val="00EB4635"/>
    <w:rsid w:val="00EB5B87"/>
    <w:rsid w:val="00EB5CF1"/>
    <w:rsid w:val="00EC4988"/>
    <w:rsid w:val="00EC608C"/>
    <w:rsid w:val="00ED18FF"/>
    <w:rsid w:val="00ED2A05"/>
    <w:rsid w:val="00EE5C82"/>
    <w:rsid w:val="00EF070B"/>
    <w:rsid w:val="00F03275"/>
    <w:rsid w:val="00F12BCF"/>
    <w:rsid w:val="00F15D16"/>
    <w:rsid w:val="00F251BE"/>
    <w:rsid w:val="00F5700B"/>
    <w:rsid w:val="00F8052A"/>
    <w:rsid w:val="00F83C46"/>
    <w:rsid w:val="00F844F6"/>
    <w:rsid w:val="00F94FDA"/>
    <w:rsid w:val="00F96121"/>
    <w:rsid w:val="00FA178C"/>
    <w:rsid w:val="00FA2AEF"/>
    <w:rsid w:val="00FB48C0"/>
    <w:rsid w:val="00FB6F72"/>
    <w:rsid w:val="00FC11CD"/>
    <w:rsid w:val="00FC1D78"/>
    <w:rsid w:val="00FD2875"/>
    <w:rsid w:val="00FF06AF"/>
    <w:rsid w:val="00FF1D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cecff,#f3f3f3,#f7a94a"/>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1C4A"/>
    <w:pPr>
      <w:jc w:val="both"/>
    </w:pPr>
    <w:rPr>
      <w:rFonts w:ascii="Tahoma" w:hAnsi="Tahoma"/>
      <w:szCs w:val="24"/>
      <w:lang w:eastAsia="en-US"/>
    </w:rPr>
  </w:style>
  <w:style w:type="paragraph" w:styleId="Heading1">
    <w:name w:val="heading 1"/>
    <w:aliases w:val="h1,l1,H1,1,PRTM Heading 1,level 1,level1,Titre 1,Oscar Faber 1,11,12,13,14,15,16,17,18,19,110,111,112,113,114,115,121,131,141,151,161,171,181,191,116,122,132,142,152,162,172,182,192,117,123,133,143,153,163,173,183,193,don't use,section,chapter"/>
    <w:basedOn w:val="Normal"/>
    <w:next w:val="Normal"/>
    <w:qFormat/>
    <w:rsid w:val="00DD4176"/>
    <w:pPr>
      <w:keepNext/>
      <w:numPr>
        <w:numId w:val="16"/>
      </w:numPr>
      <w:spacing w:before="360" w:after="240"/>
      <w:outlineLvl w:val="0"/>
    </w:pPr>
    <w:rPr>
      <w:b/>
      <w:sz w:val="40"/>
    </w:rPr>
  </w:style>
  <w:style w:type="paragraph" w:styleId="Heading2">
    <w:name w:val="heading 2"/>
    <w:aliases w:val="h2,l2,H2,toc,level2,heading 2,2,PRTM Heading 2,Oscar Faber 2,21,22,23,24,25,26,27,28,29,210,211,212,213,214,215,221,231,241,251,261,271,281,291,216,222,232,242,252,262,272,282,292,217,223,233,243,253,263,273,283,293,2nd level,Header 2,sub-sect"/>
    <w:basedOn w:val="Normal"/>
    <w:next w:val="Normal"/>
    <w:qFormat/>
    <w:rsid w:val="00DD4176"/>
    <w:pPr>
      <w:keepNext/>
      <w:numPr>
        <w:ilvl w:val="1"/>
        <w:numId w:val="16"/>
      </w:numPr>
      <w:spacing w:before="360" w:after="240"/>
      <w:outlineLvl w:val="1"/>
    </w:pPr>
    <w:rPr>
      <w:b/>
      <w:bCs/>
      <w:sz w:val="32"/>
    </w:rPr>
  </w:style>
  <w:style w:type="paragraph" w:styleId="Heading3">
    <w:name w:val="heading 3"/>
    <w:aliases w:val="Heading 14,H3,h3,l3,3,heading 3,Oscar Faber 3,3rd level,h31,31,h32,32,h33,33,h34,34,h35,35,sub-sub,sub-sub1,sub-sub2,sub-sub3,sub-sub4,sub section header,subsect,311,sub-sub11,Überschrift 3,- do not use,Sub-subsect heading,b,3 bullet,SECOND,B1"/>
    <w:basedOn w:val="Normal"/>
    <w:next w:val="Normal"/>
    <w:qFormat/>
    <w:rsid w:val="00DD4176"/>
    <w:pPr>
      <w:keepNext/>
      <w:numPr>
        <w:ilvl w:val="2"/>
        <w:numId w:val="16"/>
      </w:numPr>
      <w:spacing w:before="360" w:after="240"/>
      <w:outlineLvl w:val="2"/>
    </w:pPr>
    <w:rPr>
      <w:b/>
      <w:i/>
      <w:sz w:val="28"/>
    </w:rPr>
  </w:style>
  <w:style w:type="paragraph" w:styleId="Heading4">
    <w:name w:val="heading 4"/>
    <w:aliases w:val="h4,4th level,Schedules,4,Appendices,Schedules1,Schedules2,Schedules11,Sub-Minor,Überschrift 4,bullet indent,Te,H4,l4"/>
    <w:basedOn w:val="Normal"/>
    <w:next w:val="Normal"/>
    <w:qFormat/>
    <w:rsid w:val="00DD4176"/>
    <w:pPr>
      <w:keepNext/>
      <w:numPr>
        <w:ilvl w:val="3"/>
        <w:numId w:val="16"/>
      </w:numPr>
      <w:jc w:val="center"/>
      <w:outlineLvl w:val="3"/>
    </w:pPr>
    <w:rPr>
      <w:rFonts w:ascii="Verdana" w:hAnsi="Verdana"/>
      <w:color w:val="333399"/>
      <w:sz w:val="56"/>
    </w:rPr>
  </w:style>
  <w:style w:type="paragraph" w:styleId="Heading5">
    <w:name w:val="heading 5"/>
    <w:basedOn w:val="Normal"/>
    <w:next w:val="Normal"/>
    <w:qFormat/>
    <w:rsid w:val="00DD4176"/>
    <w:pPr>
      <w:keepNext/>
      <w:numPr>
        <w:ilvl w:val="4"/>
        <w:numId w:val="16"/>
      </w:numPr>
      <w:spacing w:before="120" w:after="120"/>
      <w:outlineLvl w:val="4"/>
    </w:pPr>
    <w:rPr>
      <w:b/>
    </w:rPr>
  </w:style>
  <w:style w:type="paragraph" w:styleId="Heading6">
    <w:name w:val="heading 6"/>
    <w:basedOn w:val="Normal"/>
    <w:next w:val="Normal"/>
    <w:qFormat/>
    <w:rsid w:val="00DD4176"/>
    <w:pPr>
      <w:numPr>
        <w:ilvl w:val="5"/>
        <w:numId w:val="16"/>
      </w:numPr>
      <w:spacing w:before="240" w:after="60"/>
      <w:outlineLvl w:val="5"/>
    </w:pPr>
    <w:rPr>
      <w:rFonts w:ascii="Times New Roman" w:hAnsi="Times New Roman"/>
      <w:b/>
      <w:bCs/>
      <w:sz w:val="22"/>
      <w:szCs w:val="22"/>
    </w:rPr>
  </w:style>
  <w:style w:type="paragraph" w:styleId="Heading7">
    <w:name w:val="heading 7"/>
    <w:basedOn w:val="Normal"/>
    <w:next w:val="Normal"/>
    <w:qFormat/>
    <w:rsid w:val="00DD4176"/>
    <w:pPr>
      <w:numPr>
        <w:ilvl w:val="6"/>
        <w:numId w:val="16"/>
      </w:numPr>
      <w:spacing w:before="240" w:after="60"/>
      <w:outlineLvl w:val="6"/>
    </w:pPr>
    <w:rPr>
      <w:rFonts w:ascii="Times New Roman" w:hAnsi="Times New Roman"/>
      <w:sz w:val="24"/>
    </w:rPr>
  </w:style>
  <w:style w:type="paragraph" w:styleId="Heading8">
    <w:name w:val="heading 8"/>
    <w:basedOn w:val="Normal"/>
    <w:next w:val="Normal"/>
    <w:qFormat/>
    <w:rsid w:val="00DD4176"/>
    <w:pPr>
      <w:numPr>
        <w:ilvl w:val="7"/>
        <w:numId w:val="16"/>
      </w:numPr>
      <w:spacing w:before="240" w:after="60"/>
      <w:outlineLvl w:val="7"/>
    </w:pPr>
    <w:rPr>
      <w:rFonts w:ascii="Times New Roman" w:hAnsi="Times New Roman"/>
      <w:i/>
      <w:iCs/>
      <w:sz w:val="24"/>
    </w:rPr>
  </w:style>
  <w:style w:type="paragraph" w:styleId="Heading9">
    <w:name w:val="heading 9"/>
    <w:basedOn w:val="Normal"/>
    <w:next w:val="Normal"/>
    <w:qFormat/>
    <w:rsid w:val="00DD4176"/>
    <w:pPr>
      <w:numPr>
        <w:ilvl w:val="8"/>
        <w:numId w:val="16"/>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92DBA"/>
    <w:rPr>
      <w:rFonts w:ascii="Tahoma" w:hAnsi="Tahoma"/>
      <w:color w:val="0000FF"/>
      <w:u w:val="single"/>
    </w:rPr>
  </w:style>
  <w:style w:type="paragraph" w:styleId="Header">
    <w:name w:val="header"/>
    <w:basedOn w:val="Normal"/>
    <w:rsid w:val="00DD4176"/>
    <w:pPr>
      <w:tabs>
        <w:tab w:val="center" w:pos="4153"/>
        <w:tab w:val="right" w:pos="8306"/>
      </w:tabs>
    </w:pPr>
  </w:style>
  <w:style w:type="paragraph" w:styleId="BodyText">
    <w:name w:val="Body Text"/>
    <w:basedOn w:val="Normal"/>
    <w:rsid w:val="00DD4176"/>
    <w:pPr>
      <w:jc w:val="center"/>
    </w:pPr>
    <w:rPr>
      <w:b/>
      <w:bCs/>
      <w:sz w:val="52"/>
    </w:rPr>
  </w:style>
  <w:style w:type="paragraph" w:styleId="Footer">
    <w:name w:val="footer"/>
    <w:basedOn w:val="Normal"/>
    <w:link w:val="FooterChar"/>
    <w:rsid w:val="00DD4176"/>
    <w:pPr>
      <w:tabs>
        <w:tab w:val="center" w:pos="4153"/>
        <w:tab w:val="right" w:pos="8306"/>
      </w:tabs>
    </w:pPr>
  </w:style>
  <w:style w:type="character" w:styleId="FollowedHyperlink">
    <w:name w:val="FollowedHyperlink"/>
    <w:basedOn w:val="DefaultParagraphFont"/>
    <w:rsid w:val="00392DBA"/>
    <w:rPr>
      <w:rFonts w:ascii="Tahoma" w:hAnsi="Tahoma"/>
      <w:color w:val="800080"/>
      <w:u w:val="single"/>
    </w:rPr>
  </w:style>
  <w:style w:type="character" w:styleId="Strong">
    <w:name w:val="Strong"/>
    <w:basedOn w:val="DefaultParagraphFont"/>
    <w:uiPriority w:val="22"/>
    <w:qFormat/>
    <w:rsid w:val="00A71C4A"/>
    <w:rPr>
      <w:b/>
      <w:bCs/>
    </w:rPr>
  </w:style>
  <w:style w:type="paragraph" w:styleId="BodyText2">
    <w:name w:val="Body Text 2"/>
    <w:basedOn w:val="Normal"/>
    <w:rsid w:val="00DD4176"/>
  </w:style>
  <w:style w:type="paragraph" w:styleId="TOC1">
    <w:name w:val="toc 1"/>
    <w:basedOn w:val="Normal"/>
    <w:next w:val="Normal"/>
    <w:autoRedefine/>
    <w:uiPriority w:val="39"/>
    <w:rsid w:val="00DD4176"/>
    <w:pPr>
      <w:spacing w:before="120" w:after="120"/>
    </w:pPr>
    <w:rPr>
      <w:rFonts w:ascii="Times New Roman" w:hAnsi="Times New Roman"/>
      <w:b/>
      <w:bCs/>
      <w:caps/>
    </w:rPr>
  </w:style>
  <w:style w:type="paragraph" w:styleId="TOC2">
    <w:name w:val="toc 2"/>
    <w:basedOn w:val="Normal"/>
    <w:next w:val="Normal"/>
    <w:autoRedefine/>
    <w:uiPriority w:val="39"/>
    <w:rsid w:val="00DD4176"/>
    <w:pPr>
      <w:ind w:left="200"/>
    </w:pPr>
    <w:rPr>
      <w:rFonts w:ascii="Times New Roman" w:hAnsi="Times New Roman"/>
      <w:smallCaps/>
    </w:rPr>
  </w:style>
  <w:style w:type="paragraph" w:styleId="TOC3">
    <w:name w:val="toc 3"/>
    <w:basedOn w:val="Normal"/>
    <w:next w:val="Normal"/>
    <w:autoRedefine/>
    <w:uiPriority w:val="39"/>
    <w:rsid w:val="00DD4176"/>
    <w:pPr>
      <w:ind w:left="400"/>
    </w:pPr>
    <w:rPr>
      <w:rFonts w:ascii="Times New Roman" w:hAnsi="Times New Roman"/>
      <w:i/>
      <w:iCs/>
    </w:rPr>
  </w:style>
  <w:style w:type="paragraph" w:styleId="TOC4">
    <w:name w:val="toc 4"/>
    <w:basedOn w:val="Normal"/>
    <w:next w:val="Normal"/>
    <w:autoRedefine/>
    <w:semiHidden/>
    <w:rsid w:val="00DD4176"/>
    <w:pPr>
      <w:ind w:left="600"/>
    </w:pPr>
    <w:rPr>
      <w:rFonts w:ascii="Times New Roman" w:hAnsi="Times New Roman"/>
      <w:szCs w:val="21"/>
    </w:rPr>
  </w:style>
  <w:style w:type="paragraph" w:styleId="TOC5">
    <w:name w:val="toc 5"/>
    <w:basedOn w:val="Normal"/>
    <w:next w:val="Normal"/>
    <w:autoRedefine/>
    <w:semiHidden/>
    <w:rsid w:val="00DD4176"/>
    <w:pPr>
      <w:ind w:left="800"/>
    </w:pPr>
    <w:rPr>
      <w:rFonts w:ascii="Times New Roman" w:hAnsi="Times New Roman"/>
      <w:szCs w:val="21"/>
    </w:rPr>
  </w:style>
  <w:style w:type="paragraph" w:styleId="TOC6">
    <w:name w:val="toc 6"/>
    <w:basedOn w:val="Normal"/>
    <w:next w:val="Normal"/>
    <w:autoRedefine/>
    <w:semiHidden/>
    <w:rsid w:val="00DD4176"/>
    <w:pPr>
      <w:ind w:left="1000"/>
    </w:pPr>
    <w:rPr>
      <w:rFonts w:ascii="Times New Roman" w:hAnsi="Times New Roman"/>
      <w:szCs w:val="21"/>
    </w:rPr>
  </w:style>
  <w:style w:type="paragraph" w:styleId="TOC7">
    <w:name w:val="toc 7"/>
    <w:basedOn w:val="Normal"/>
    <w:next w:val="Normal"/>
    <w:autoRedefine/>
    <w:semiHidden/>
    <w:rsid w:val="00DD4176"/>
    <w:pPr>
      <w:ind w:left="1200"/>
    </w:pPr>
    <w:rPr>
      <w:rFonts w:ascii="Times New Roman" w:hAnsi="Times New Roman"/>
      <w:szCs w:val="21"/>
    </w:rPr>
  </w:style>
  <w:style w:type="paragraph" w:styleId="TOC8">
    <w:name w:val="toc 8"/>
    <w:basedOn w:val="Normal"/>
    <w:next w:val="Normal"/>
    <w:autoRedefine/>
    <w:semiHidden/>
    <w:rsid w:val="00DD4176"/>
    <w:pPr>
      <w:ind w:left="1400"/>
    </w:pPr>
    <w:rPr>
      <w:rFonts w:ascii="Times New Roman" w:hAnsi="Times New Roman"/>
      <w:szCs w:val="21"/>
    </w:rPr>
  </w:style>
  <w:style w:type="paragraph" w:styleId="TOC9">
    <w:name w:val="toc 9"/>
    <w:basedOn w:val="Normal"/>
    <w:next w:val="Normal"/>
    <w:autoRedefine/>
    <w:semiHidden/>
    <w:rsid w:val="00DD4176"/>
    <w:pPr>
      <w:ind w:left="1600"/>
    </w:pPr>
    <w:rPr>
      <w:rFonts w:ascii="Times New Roman" w:hAnsi="Times New Roman"/>
      <w:szCs w:val="21"/>
    </w:rPr>
  </w:style>
  <w:style w:type="paragraph" w:styleId="BlockText">
    <w:name w:val="Block Text"/>
    <w:basedOn w:val="Normal"/>
    <w:rsid w:val="00DD4176"/>
    <w:pPr>
      <w:spacing w:after="120"/>
      <w:ind w:left="1440" w:right="1440"/>
    </w:pPr>
  </w:style>
  <w:style w:type="paragraph" w:styleId="BodyText3">
    <w:name w:val="Body Text 3"/>
    <w:basedOn w:val="Normal"/>
    <w:rsid w:val="00DD4176"/>
    <w:pPr>
      <w:spacing w:after="120"/>
    </w:pPr>
    <w:rPr>
      <w:sz w:val="16"/>
      <w:szCs w:val="16"/>
    </w:rPr>
  </w:style>
  <w:style w:type="paragraph" w:styleId="BodyTextFirstIndent">
    <w:name w:val="Body Text First Indent"/>
    <w:basedOn w:val="BodyText"/>
    <w:rsid w:val="00DD4176"/>
    <w:pPr>
      <w:spacing w:after="120"/>
      <w:ind w:firstLine="210"/>
      <w:jc w:val="left"/>
    </w:pPr>
    <w:rPr>
      <w:b w:val="0"/>
      <w:bCs w:val="0"/>
      <w:sz w:val="20"/>
    </w:rPr>
  </w:style>
  <w:style w:type="paragraph" w:styleId="BodyTextIndent">
    <w:name w:val="Body Text Indent"/>
    <w:basedOn w:val="Normal"/>
    <w:rsid w:val="00DD4176"/>
    <w:pPr>
      <w:spacing w:after="120"/>
      <w:ind w:left="283"/>
    </w:pPr>
  </w:style>
  <w:style w:type="paragraph" w:styleId="BodyTextFirstIndent2">
    <w:name w:val="Body Text First Indent 2"/>
    <w:basedOn w:val="BodyTextIndent"/>
    <w:rsid w:val="00DD4176"/>
    <w:pPr>
      <w:ind w:firstLine="210"/>
    </w:pPr>
  </w:style>
  <w:style w:type="paragraph" w:styleId="BodyTextIndent2">
    <w:name w:val="Body Text Indent 2"/>
    <w:basedOn w:val="Normal"/>
    <w:rsid w:val="00DD4176"/>
    <w:pPr>
      <w:spacing w:after="120" w:line="480" w:lineRule="auto"/>
      <w:ind w:left="283"/>
    </w:pPr>
  </w:style>
  <w:style w:type="paragraph" w:styleId="BodyTextIndent3">
    <w:name w:val="Body Text Indent 3"/>
    <w:basedOn w:val="Normal"/>
    <w:rsid w:val="00DD4176"/>
    <w:pPr>
      <w:spacing w:after="120"/>
      <w:ind w:left="283"/>
    </w:pPr>
    <w:rPr>
      <w:sz w:val="16"/>
      <w:szCs w:val="16"/>
    </w:rPr>
  </w:style>
  <w:style w:type="paragraph" w:styleId="Caption">
    <w:name w:val="caption"/>
    <w:basedOn w:val="Normal"/>
    <w:next w:val="Normal"/>
    <w:qFormat/>
    <w:rsid w:val="00DD4176"/>
    <w:pPr>
      <w:spacing w:before="120" w:after="120"/>
    </w:pPr>
    <w:rPr>
      <w:b/>
      <w:bCs/>
      <w:szCs w:val="20"/>
    </w:rPr>
  </w:style>
  <w:style w:type="paragraph" w:styleId="Closing">
    <w:name w:val="Closing"/>
    <w:basedOn w:val="Normal"/>
    <w:rsid w:val="00DD4176"/>
    <w:pPr>
      <w:ind w:left="4252"/>
    </w:pPr>
  </w:style>
  <w:style w:type="paragraph" w:styleId="CommentText">
    <w:name w:val="annotation text"/>
    <w:basedOn w:val="Normal"/>
    <w:semiHidden/>
    <w:rsid w:val="00DD4176"/>
    <w:rPr>
      <w:szCs w:val="20"/>
    </w:rPr>
  </w:style>
  <w:style w:type="paragraph" w:styleId="Date">
    <w:name w:val="Date"/>
    <w:basedOn w:val="Normal"/>
    <w:next w:val="Normal"/>
    <w:rsid w:val="00DD4176"/>
  </w:style>
  <w:style w:type="paragraph" w:styleId="DocumentMap">
    <w:name w:val="Document Map"/>
    <w:basedOn w:val="Normal"/>
    <w:semiHidden/>
    <w:rsid w:val="00DD4176"/>
    <w:pPr>
      <w:shd w:val="clear" w:color="auto" w:fill="000080"/>
    </w:pPr>
    <w:rPr>
      <w:rFonts w:cs="Tahoma"/>
    </w:rPr>
  </w:style>
  <w:style w:type="paragraph" w:styleId="E-mailSignature">
    <w:name w:val="E-mail Signature"/>
    <w:basedOn w:val="Normal"/>
    <w:rsid w:val="00DD4176"/>
  </w:style>
  <w:style w:type="paragraph" w:styleId="EndnoteText">
    <w:name w:val="endnote text"/>
    <w:basedOn w:val="Normal"/>
    <w:semiHidden/>
    <w:rsid w:val="00DD4176"/>
    <w:rPr>
      <w:szCs w:val="20"/>
    </w:rPr>
  </w:style>
  <w:style w:type="paragraph" w:styleId="EnvelopeAddress">
    <w:name w:val="envelope address"/>
    <w:basedOn w:val="Normal"/>
    <w:rsid w:val="00DD4176"/>
    <w:pPr>
      <w:framePr w:w="7920" w:h="1980" w:hRule="exact" w:hSpace="180" w:wrap="auto" w:hAnchor="page" w:xAlign="center" w:yAlign="bottom"/>
      <w:ind w:left="2880"/>
    </w:pPr>
    <w:rPr>
      <w:rFonts w:cs="Arial"/>
      <w:sz w:val="24"/>
    </w:rPr>
  </w:style>
  <w:style w:type="paragraph" w:styleId="EnvelopeReturn">
    <w:name w:val="envelope return"/>
    <w:basedOn w:val="Normal"/>
    <w:rsid w:val="00DD4176"/>
    <w:rPr>
      <w:rFonts w:cs="Arial"/>
      <w:szCs w:val="20"/>
    </w:rPr>
  </w:style>
  <w:style w:type="paragraph" w:styleId="FootnoteText">
    <w:name w:val="footnote text"/>
    <w:basedOn w:val="Normal"/>
    <w:semiHidden/>
    <w:rsid w:val="00DD4176"/>
    <w:rPr>
      <w:szCs w:val="20"/>
    </w:rPr>
  </w:style>
  <w:style w:type="paragraph" w:styleId="HTMLAddress">
    <w:name w:val="HTML Address"/>
    <w:basedOn w:val="Normal"/>
    <w:rsid w:val="00DD4176"/>
    <w:rPr>
      <w:i/>
      <w:iCs/>
    </w:rPr>
  </w:style>
  <w:style w:type="paragraph" w:styleId="HTMLPreformatted">
    <w:name w:val="HTML Preformatted"/>
    <w:basedOn w:val="Normal"/>
    <w:rsid w:val="00DD4176"/>
    <w:rPr>
      <w:rFonts w:ascii="Courier New" w:hAnsi="Courier New" w:cs="Courier New"/>
      <w:szCs w:val="20"/>
    </w:rPr>
  </w:style>
  <w:style w:type="paragraph" w:styleId="Index1">
    <w:name w:val="index 1"/>
    <w:basedOn w:val="Normal"/>
    <w:next w:val="Normal"/>
    <w:autoRedefine/>
    <w:semiHidden/>
    <w:rsid w:val="00DD4176"/>
    <w:pPr>
      <w:ind w:left="200" w:hanging="200"/>
    </w:pPr>
  </w:style>
  <w:style w:type="paragraph" w:styleId="Index2">
    <w:name w:val="index 2"/>
    <w:basedOn w:val="Normal"/>
    <w:next w:val="Normal"/>
    <w:autoRedefine/>
    <w:semiHidden/>
    <w:rsid w:val="00DD4176"/>
    <w:pPr>
      <w:ind w:left="400" w:hanging="200"/>
    </w:pPr>
  </w:style>
  <w:style w:type="paragraph" w:styleId="Index3">
    <w:name w:val="index 3"/>
    <w:basedOn w:val="Normal"/>
    <w:next w:val="Normal"/>
    <w:autoRedefine/>
    <w:semiHidden/>
    <w:rsid w:val="00DD4176"/>
    <w:pPr>
      <w:ind w:left="600" w:hanging="200"/>
    </w:pPr>
  </w:style>
  <w:style w:type="paragraph" w:styleId="Index4">
    <w:name w:val="index 4"/>
    <w:basedOn w:val="Normal"/>
    <w:next w:val="Normal"/>
    <w:autoRedefine/>
    <w:semiHidden/>
    <w:rsid w:val="00DD4176"/>
    <w:pPr>
      <w:ind w:left="800" w:hanging="200"/>
    </w:pPr>
  </w:style>
  <w:style w:type="paragraph" w:styleId="Index5">
    <w:name w:val="index 5"/>
    <w:basedOn w:val="Normal"/>
    <w:next w:val="Normal"/>
    <w:autoRedefine/>
    <w:semiHidden/>
    <w:rsid w:val="00DD4176"/>
    <w:pPr>
      <w:ind w:left="1000" w:hanging="200"/>
    </w:pPr>
  </w:style>
  <w:style w:type="paragraph" w:styleId="Index6">
    <w:name w:val="index 6"/>
    <w:basedOn w:val="Normal"/>
    <w:next w:val="Normal"/>
    <w:autoRedefine/>
    <w:semiHidden/>
    <w:rsid w:val="00DD4176"/>
    <w:pPr>
      <w:ind w:left="1200" w:hanging="200"/>
    </w:pPr>
  </w:style>
  <w:style w:type="paragraph" w:styleId="Index7">
    <w:name w:val="index 7"/>
    <w:basedOn w:val="Normal"/>
    <w:next w:val="Normal"/>
    <w:autoRedefine/>
    <w:semiHidden/>
    <w:rsid w:val="00DD4176"/>
    <w:pPr>
      <w:ind w:left="1400" w:hanging="200"/>
    </w:pPr>
  </w:style>
  <w:style w:type="paragraph" w:styleId="Index8">
    <w:name w:val="index 8"/>
    <w:basedOn w:val="Normal"/>
    <w:next w:val="Normal"/>
    <w:autoRedefine/>
    <w:semiHidden/>
    <w:rsid w:val="00DD4176"/>
    <w:pPr>
      <w:ind w:left="1600" w:hanging="200"/>
    </w:pPr>
  </w:style>
  <w:style w:type="paragraph" w:styleId="Index9">
    <w:name w:val="index 9"/>
    <w:basedOn w:val="Normal"/>
    <w:next w:val="Normal"/>
    <w:autoRedefine/>
    <w:semiHidden/>
    <w:rsid w:val="00DD4176"/>
    <w:pPr>
      <w:ind w:left="1800" w:hanging="200"/>
    </w:pPr>
  </w:style>
  <w:style w:type="paragraph" w:styleId="IndexHeading">
    <w:name w:val="index heading"/>
    <w:basedOn w:val="Normal"/>
    <w:next w:val="Index1"/>
    <w:semiHidden/>
    <w:rsid w:val="00DD4176"/>
    <w:rPr>
      <w:rFonts w:cs="Arial"/>
      <w:b/>
      <w:bCs/>
    </w:rPr>
  </w:style>
  <w:style w:type="paragraph" w:styleId="List">
    <w:name w:val="List"/>
    <w:basedOn w:val="Normal"/>
    <w:rsid w:val="00DD4176"/>
    <w:pPr>
      <w:ind w:left="283" w:hanging="283"/>
    </w:pPr>
  </w:style>
  <w:style w:type="paragraph" w:styleId="List2">
    <w:name w:val="List 2"/>
    <w:basedOn w:val="Normal"/>
    <w:rsid w:val="00DD4176"/>
    <w:pPr>
      <w:ind w:left="566" w:hanging="283"/>
    </w:pPr>
  </w:style>
  <w:style w:type="paragraph" w:styleId="List3">
    <w:name w:val="List 3"/>
    <w:basedOn w:val="Normal"/>
    <w:rsid w:val="00DD4176"/>
    <w:pPr>
      <w:ind w:left="849" w:hanging="283"/>
    </w:pPr>
  </w:style>
  <w:style w:type="paragraph" w:styleId="List4">
    <w:name w:val="List 4"/>
    <w:basedOn w:val="Normal"/>
    <w:rsid w:val="00DD4176"/>
    <w:pPr>
      <w:ind w:left="1132" w:hanging="283"/>
    </w:pPr>
  </w:style>
  <w:style w:type="paragraph" w:styleId="List5">
    <w:name w:val="List 5"/>
    <w:basedOn w:val="Normal"/>
    <w:rsid w:val="00DD4176"/>
    <w:pPr>
      <w:ind w:left="1415" w:hanging="283"/>
    </w:pPr>
  </w:style>
  <w:style w:type="paragraph" w:styleId="ListBullet">
    <w:name w:val="List Bullet"/>
    <w:basedOn w:val="Normal"/>
    <w:autoRedefine/>
    <w:rsid w:val="00DD4176"/>
    <w:pPr>
      <w:numPr>
        <w:numId w:val="1"/>
      </w:numPr>
    </w:pPr>
  </w:style>
  <w:style w:type="paragraph" w:styleId="ListBullet2">
    <w:name w:val="List Bullet 2"/>
    <w:basedOn w:val="Normal"/>
    <w:autoRedefine/>
    <w:rsid w:val="00DD4176"/>
    <w:pPr>
      <w:numPr>
        <w:numId w:val="2"/>
      </w:numPr>
    </w:pPr>
  </w:style>
  <w:style w:type="paragraph" w:styleId="ListBullet3">
    <w:name w:val="List Bullet 3"/>
    <w:basedOn w:val="Normal"/>
    <w:autoRedefine/>
    <w:rsid w:val="00DD4176"/>
    <w:pPr>
      <w:numPr>
        <w:numId w:val="3"/>
      </w:numPr>
    </w:pPr>
  </w:style>
  <w:style w:type="paragraph" w:styleId="ListBullet4">
    <w:name w:val="List Bullet 4"/>
    <w:basedOn w:val="Normal"/>
    <w:autoRedefine/>
    <w:rsid w:val="00DD4176"/>
    <w:pPr>
      <w:numPr>
        <w:numId w:val="4"/>
      </w:numPr>
    </w:pPr>
  </w:style>
  <w:style w:type="paragraph" w:styleId="ListBullet5">
    <w:name w:val="List Bullet 5"/>
    <w:basedOn w:val="Normal"/>
    <w:autoRedefine/>
    <w:rsid w:val="00DD4176"/>
    <w:pPr>
      <w:numPr>
        <w:numId w:val="5"/>
      </w:numPr>
    </w:pPr>
  </w:style>
  <w:style w:type="paragraph" w:styleId="ListContinue">
    <w:name w:val="List Continue"/>
    <w:basedOn w:val="Normal"/>
    <w:rsid w:val="00DD4176"/>
    <w:pPr>
      <w:spacing w:after="120"/>
      <w:ind w:left="283"/>
    </w:pPr>
  </w:style>
  <w:style w:type="paragraph" w:styleId="ListContinue2">
    <w:name w:val="List Continue 2"/>
    <w:basedOn w:val="Normal"/>
    <w:rsid w:val="00DD4176"/>
    <w:pPr>
      <w:spacing w:after="120"/>
      <w:ind w:left="566"/>
    </w:pPr>
  </w:style>
  <w:style w:type="paragraph" w:styleId="ListContinue3">
    <w:name w:val="List Continue 3"/>
    <w:basedOn w:val="Normal"/>
    <w:rsid w:val="00DD4176"/>
    <w:pPr>
      <w:spacing w:after="120"/>
      <w:ind w:left="849"/>
    </w:pPr>
  </w:style>
  <w:style w:type="paragraph" w:styleId="ListContinue4">
    <w:name w:val="List Continue 4"/>
    <w:basedOn w:val="Normal"/>
    <w:rsid w:val="00DD4176"/>
    <w:pPr>
      <w:spacing w:after="120"/>
      <w:ind w:left="1132"/>
    </w:pPr>
  </w:style>
  <w:style w:type="paragraph" w:styleId="ListContinue5">
    <w:name w:val="List Continue 5"/>
    <w:basedOn w:val="Normal"/>
    <w:rsid w:val="00DD4176"/>
    <w:pPr>
      <w:spacing w:after="120"/>
      <w:ind w:left="1415"/>
    </w:pPr>
  </w:style>
  <w:style w:type="paragraph" w:styleId="ListNumber">
    <w:name w:val="List Number"/>
    <w:basedOn w:val="Normal"/>
    <w:rsid w:val="00DD4176"/>
    <w:pPr>
      <w:numPr>
        <w:numId w:val="6"/>
      </w:numPr>
    </w:pPr>
  </w:style>
  <w:style w:type="paragraph" w:styleId="ListNumber2">
    <w:name w:val="List Number 2"/>
    <w:basedOn w:val="Normal"/>
    <w:rsid w:val="00DD4176"/>
    <w:pPr>
      <w:numPr>
        <w:numId w:val="7"/>
      </w:numPr>
    </w:pPr>
  </w:style>
  <w:style w:type="paragraph" w:styleId="ListNumber3">
    <w:name w:val="List Number 3"/>
    <w:basedOn w:val="Normal"/>
    <w:rsid w:val="00DD4176"/>
    <w:pPr>
      <w:numPr>
        <w:numId w:val="8"/>
      </w:numPr>
    </w:pPr>
  </w:style>
  <w:style w:type="paragraph" w:styleId="ListNumber4">
    <w:name w:val="List Number 4"/>
    <w:basedOn w:val="Normal"/>
    <w:rsid w:val="00DD4176"/>
    <w:pPr>
      <w:numPr>
        <w:numId w:val="9"/>
      </w:numPr>
    </w:pPr>
  </w:style>
  <w:style w:type="paragraph" w:styleId="ListNumber5">
    <w:name w:val="List Number 5"/>
    <w:basedOn w:val="Normal"/>
    <w:rsid w:val="00DD4176"/>
    <w:pPr>
      <w:numPr>
        <w:numId w:val="10"/>
      </w:numPr>
    </w:pPr>
  </w:style>
  <w:style w:type="paragraph" w:styleId="MacroText">
    <w:name w:val="macro"/>
    <w:semiHidden/>
    <w:rsid w:val="00DD417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MessageHeader">
    <w:name w:val="Message Header"/>
    <w:basedOn w:val="Normal"/>
    <w:rsid w:val="00DD4176"/>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uiPriority w:val="99"/>
    <w:rsid w:val="00DD4176"/>
    <w:rPr>
      <w:rFonts w:ascii="Times New Roman" w:hAnsi="Times New Roman"/>
      <w:sz w:val="24"/>
    </w:rPr>
  </w:style>
  <w:style w:type="paragraph" w:styleId="NormalIndent">
    <w:name w:val="Normal Indent"/>
    <w:basedOn w:val="Normal"/>
    <w:rsid w:val="00DD4176"/>
    <w:pPr>
      <w:ind w:left="720"/>
    </w:pPr>
  </w:style>
  <w:style w:type="paragraph" w:styleId="NoteHeading">
    <w:name w:val="Note Heading"/>
    <w:basedOn w:val="Normal"/>
    <w:next w:val="Normal"/>
    <w:rsid w:val="00DD4176"/>
  </w:style>
  <w:style w:type="paragraph" w:styleId="PlainText">
    <w:name w:val="Plain Text"/>
    <w:basedOn w:val="Normal"/>
    <w:rsid w:val="00DD4176"/>
    <w:rPr>
      <w:rFonts w:ascii="Courier New" w:hAnsi="Courier New" w:cs="Courier New"/>
      <w:szCs w:val="20"/>
    </w:rPr>
  </w:style>
  <w:style w:type="paragraph" w:styleId="Salutation">
    <w:name w:val="Salutation"/>
    <w:basedOn w:val="Normal"/>
    <w:next w:val="Normal"/>
    <w:rsid w:val="00DD4176"/>
  </w:style>
  <w:style w:type="paragraph" w:styleId="Signature">
    <w:name w:val="Signature"/>
    <w:basedOn w:val="Normal"/>
    <w:rsid w:val="00DD4176"/>
    <w:pPr>
      <w:ind w:left="4252"/>
    </w:pPr>
  </w:style>
  <w:style w:type="paragraph" w:styleId="Subtitle">
    <w:name w:val="Subtitle"/>
    <w:basedOn w:val="Normal"/>
    <w:qFormat/>
    <w:rsid w:val="00DD4176"/>
    <w:pPr>
      <w:spacing w:after="60"/>
      <w:jc w:val="center"/>
      <w:outlineLvl w:val="1"/>
    </w:pPr>
    <w:rPr>
      <w:rFonts w:cs="Arial"/>
      <w:sz w:val="24"/>
    </w:rPr>
  </w:style>
  <w:style w:type="paragraph" w:styleId="TableofAuthorities">
    <w:name w:val="table of authorities"/>
    <w:basedOn w:val="Normal"/>
    <w:next w:val="Normal"/>
    <w:semiHidden/>
    <w:rsid w:val="00DD4176"/>
    <w:pPr>
      <w:ind w:left="200" w:hanging="200"/>
    </w:pPr>
  </w:style>
  <w:style w:type="paragraph" w:styleId="TableofFigures">
    <w:name w:val="table of figures"/>
    <w:basedOn w:val="Normal"/>
    <w:next w:val="Normal"/>
    <w:semiHidden/>
    <w:rsid w:val="00DD4176"/>
    <w:pPr>
      <w:ind w:left="400" w:hanging="400"/>
    </w:pPr>
  </w:style>
  <w:style w:type="paragraph" w:styleId="Title">
    <w:name w:val="Title"/>
    <w:basedOn w:val="Normal"/>
    <w:qFormat/>
    <w:rsid w:val="00DD4176"/>
    <w:pPr>
      <w:spacing w:before="240" w:after="60"/>
      <w:jc w:val="center"/>
      <w:outlineLvl w:val="0"/>
    </w:pPr>
    <w:rPr>
      <w:rFonts w:cs="Arial"/>
      <w:b/>
      <w:bCs/>
      <w:kern w:val="28"/>
      <w:sz w:val="32"/>
      <w:szCs w:val="32"/>
    </w:rPr>
  </w:style>
  <w:style w:type="paragraph" w:styleId="TOAHeading">
    <w:name w:val="toa heading"/>
    <w:basedOn w:val="Normal"/>
    <w:next w:val="Normal"/>
    <w:semiHidden/>
    <w:rsid w:val="00DD4176"/>
    <w:pPr>
      <w:spacing w:before="120"/>
    </w:pPr>
    <w:rPr>
      <w:rFonts w:cs="Arial"/>
      <w:b/>
      <w:bCs/>
      <w:sz w:val="24"/>
    </w:rPr>
  </w:style>
  <w:style w:type="paragraph" w:customStyle="1" w:styleId="xl24">
    <w:name w:val="xl24"/>
    <w:basedOn w:val="Normal"/>
    <w:rsid w:val="00DD4176"/>
    <w:pPr>
      <w:pBdr>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25">
    <w:name w:val="xl25"/>
    <w:basedOn w:val="Normal"/>
    <w:rsid w:val="00DD4176"/>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26">
    <w:name w:val="xl26"/>
    <w:basedOn w:val="Normal"/>
    <w:rsid w:val="00DD4176"/>
    <w:pPr>
      <w:pBdr>
        <w:top w:val="single" w:sz="8" w:space="0" w:color="auto"/>
        <w:left w:val="single" w:sz="8" w:space="0" w:color="auto"/>
        <w:right w:val="single" w:sz="4" w:space="0" w:color="auto"/>
      </w:pBdr>
      <w:shd w:val="clear" w:color="auto" w:fill="C0C0C0"/>
      <w:spacing w:before="100" w:beforeAutospacing="1" w:after="100" w:afterAutospacing="1"/>
      <w:jc w:val="left"/>
    </w:pPr>
    <w:rPr>
      <w:rFonts w:cs="Arial"/>
      <w:b/>
      <w:bCs/>
      <w:color w:val="000080"/>
      <w:sz w:val="24"/>
    </w:rPr>
  </w:style>
  <w:style w:type="paragraph" w:customStyle="1" w:styleId="xl27">
    <w:name w:val="xl27"/>
    <w:basedOn w:val="Normal"/>
    <w:rsid w:val="00DD4176"/>
    <w:pPr>
      <w:pBdr>
        <w:top w:val="single" w:sz="8" w:space="0" w:color="auto"/>
        <w:left w:val="single" w:sz="4" w:space="0" w:color="auto"/>
        <w:right w:val="single" w:sz="4" w:space="0" w:color="auto"/>
      </w:pBdr>
      <w:shd w:val="clear" w:color="auto" w:fill="C0C0C0"/>
      <w:spacing w:before="100" w:beforeAutospacing="1" w:after="100" w:afterAutospacing="1"/>
      <w:jc w:val="left"/>
    </w:pPr>
    <w:rPr>
      <w:rFonts w:cs="Arial"/>
      <w:b/>
      <w:bCs/>
      <w:color w:val="000080"/>
      <w:sz w:val="24"/>
    </w:rPr>
  </w:style>
  <w:style w:type="paragraph" w:customStyle="1" w:styleId="xl28">
    <w:name w:val="xl28"/>
    <w:basedOn w:val="Normal"/>
    <w:rsid w:val="00DD4176"/>
    <w:pPr>
      <w:pBdr>
        <w:top w:val="single" w:sz="8" w:space="0" w:color="auto"/>
        <w:left w:val="single" w:sz="4" w:space="0" w:color="auto"/>
        <w:right w:val="single" w:sz="8" w:space="0" w:color="auto"/>
      </w:pBdr>
      <w:shd w:val="clear" w:color="auto" w:fill="C0C0C0"/>
      <w:spacing w:before="100" w:beforeAutospacing="1" w:after="100" w:afterAutospacing="1"/>
      <w:jc w:val="left"/>
    </w:pPr>
    <w:rPr>
      <w:rFonts w:cs="Arial"/>
      <w:b/>
      <w:bCs/>
      <w:color w:val="000080"/>
      <w:sz w:val="24"/>
    </w:rPr>
  </w:style>
  <w:style w:type="paragraph" w:customStyle="1" w:styleId="xl29">
    <w:name w:val="xl29"/>
    <w:basedOn w:val="Normal"/>
    <w:rsid w:val="00DD4176"/>
    <w:pPr>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0">
    <w:name w:val="xl30"/>
    <w:basedOn w:val="Normal"/>
    <w:rsid w:val="00DD4176"/>
    <w:pPr>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1">
    <w:name w:val="xl31"/>
    <w:basedOn w:val="Normal"/>
    <w:rsid w:val="00DD4176"/>
    <w:pPr>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2">
    <w:name w:val="xl32"/>
    <w:basedOn w:val="Normal"/>
    <w:rsid w:val="00DD4176"/>
    <w:pPr>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3">
    <w:name w:val="xl33"/>
    <w:basedOn w:val="Normal"/>
    <w:rsid w:val="00DD4176"/>
    <w:pPr>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4">
    <w:name w:val="xl34"/>
    <w:basedOn w:val="Normal"/>
    <w:rsid w:val="00DD4176"/>
    <w:pPr>
      <w:pBdr>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5">
    <w:name w:val="xl35"/>
    <w:basedOn w:val="Normal"/>
    <w:rsid w:val="00DD4176"/>
    <w:pPr>
      <w:pBdr>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6">
    <w:name w:val="xl36"/>
    <w:basedOn w:val="Normal"/>
    <w:rsid w:val="00DD4176"/>
    <w:pPr>
      <w:pBdr>
        <w:left w:val="single" w:sz="8" w:space="0" w:color="auto"/>
        <w:bottom w:val="single" w:sz="8" w:space="0" w:color="auto"/>
        <w:right w:val="single" w:sz="4" w:space="0" w:color="auto"/>
      </w:pBdr>
      <w:shd w:val="clear" w:color="auto" w:fill="C0C0C0"/>
      <w:spacing w:before="100" w:beforeAutospacing="1" w:after="100" w:afterAutospacing="1"/>
      <w:jc w:val="left"/>
    </w:pPr>
    <w:rPr>
      <w:rFonts w:cs="Arial"/>
      <w:color w:val="000080"/>
      <w:sz w:val="24"/>
    </w:rPr>
  </w:style>
  <w:style w:type="paragraph" w:customStyle="1" w:styleId="xl37">
    <w:name w:val="xl37"/>
    <w:basedOn w:val="Normal"/>
    <w:rsid w:val="00DD4176"/>
    <w:pPr>
      <w:pBdr>
        <w:left w:val="single" w:sz="4" w:space="0" w:color="auto"/>
        <w:bottom w:val="single" w:sz="8" w:space="0" w:color="auto"/>
        <w:right w:val="single" w:sz="4" w:space="0" w:color="auto"/>
      </w:pBdr>
      <w:shd w:val="clear" w:color="auto" w:fill="C0C0C0"/>
      <w:spacing w:before="100" w:beforeAutospacing="1" w:after="100" w:afterAutospacing="1"/>
      <w:jc w:val="left"/>
    </w:pPr>
    <w:rPr>
      <w:rFonts w:cs="Arial"/>
      <w:color w:val="000080"/>
      <w:sz w:val="24"/>
    </w:rPr>
  </w:style>
  <w:style w:type="paragraph" w:customStyle="1" w:styleId="xl38">
    <w:name w:val="xl38"/>
    <w:basedOn w:val="Normal"/>
    <w:rsid w:val="00DD4176"/>
    <w:pPr>
      <w:pBdr>
        <w:left w:val="single" w:sz="4" w:space="0" w:color="auto"/>
        <w:bottom w:val="single" w:sz="8" w:space="0" w:color="auto"/>
        <w:right w:val="single" w:sz="8" w:space="0" w:color="auto"/>
      </w:pBdr>
      <w:shd w:val="clear" w:color="auto" w:fill="C0C0C0"/>
      <w:spacing w:before="100" w:beforeAutospacing="1" w:after="100" w:afterAutospacing="1"/>
      <w:jc w:val="left"/>
    </w:pPr>
    <w:rPr>
      <w:rFonts w:cs="Arial"/>
      <w:color w:val="000080"/>
      <w:sz w:val="24"/>
    </w:rPr>
  </w:style>
  <w:style w:type="paragraph" w:customStyle="1" w:styleId="xl39">
    <w:name w:val="xl39"/>
    <w:basedOn w:val="Normal"/>
    <w:rsid w:val="00DD4176"/>
    <w:pPr>
      <w:pBdr>
        <w:top w:val="single" w:sz="8"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0">
    <w:name w:val="xl40"/>
    <w:basedOn w:val="Normal"/>
    <w:rsid w:val="00DD4176"/>
    <w:pPr>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1">
    <w:name w:val="xl41"/>
    <w:basedOn w:val="Normal"/>
    <w:rsid w:val="00DD4176"/>
    <w:pPr>
      <w:pBdr>
        <w:top w:val="single" w:sz="8" w:space="0" w:color="auto"/>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42">
    <w:name w:val="xl42"/>
    <w:basedOn w:val="Normal"/>
    <w:rsid w:val="00DD4176"/>
    <w:pPr>
      <w:pBdr>
        <w:top w:val="single" w:sz="4" w:space="0" w:color="auto"/>
        <w:left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3">
    <w:name w:val="xl43"/>
    <w:basedOn w:val="Normal"/>
    <w:rsid w:val="00DD4176"/>
    <w:pPr>
      <w:pBdr>
        <w:top w:val="single" w:sz="4" w:space="0" w:color="auto"/>
        <w:left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44">
    <w:name w:val="xl44"/>
    <w:basedOn w:val="Normal"/>
    <w:rsid w:val="00DD4176"/>
    <w:pPr>
      <w:pBdr>
        <w:top w:val="single" w:sz="4" w:space="0" w:color="auto"/>
        <w:left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5">
    <w:name w:val="xl45"/>
    <w:basedOn w:val="Normal"/>
    <w:rsid w:val="00DD4176"/>
    <w:pPr>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styleId="ListParagraph">
    <w:name w:val="List Paragraph"/>
    <w:basedOn w:val="Normal"/>
    <w:qFormat/>
    <w:rsid w:val="009944A3"/>
    <w:pPr>
      <w:numPr>
        <w:numId w:val="11"/>
      </w:numPr>
    </w:pPr>
    <w:rPr>
      <w:lang w:eastAsia="en-GB"/>
    </w:rPr>
  </w:style>
  <w:style w:type="character" w:customStyle="1" w:styleId="FooterChar">
    <w:name w:val="Footer Char"/>
    <w:basedOn w:val="DefaultParagraphFont"/>
    <w:link w:val="Footer"/>
    <w:rsid w:val="005B0D17"/>
    <w:rPr>
      <w:rFonts w:ascii="Tahoma" w:hAnsi="Tahoma"/>
      <w:szCs w:val="24"/>
      <w:lang w:eastAsia="en-US"/>
    </w:rPr>
  </w:style>
  <w:style w:type="paragraph" w:styleId="BalloonText">
    <w:name w:val="Balloon Text"/>
    <w:basedOn w:val="Normal"/>
    <w:link w:val="BalloonTextChar"/>
    <w:rsid w:val="007928BF"/>
    <w:rPr>
      <w:rFonts w:cs="Tahoma"/>
      <w:sz w:val="16"/>
      <w:szCs w:val="16"/>
    </w:rPr>
  </w:style>
  <w:style w:type="character" w:customStyle="1" w:styleId="BalloonTextChar">
    <w:name w:val="Balloon Text Char"/>
    <w:basedOn w:val="DefaultParagraphFont"/>
    <w:link w:val="BalloonText"/>
    <w:rsid w:val="007928BF"/>
    <w:rPr>
      <w:rFonts w:ascii="Tahoma" w:hAnsi="Tahoma" w:cs="Tahoma"/>
      <w:sz w:val="16"/>
      <w:szCs w:val="16"/>
      <w:lang w:eastAsia="en-US"/>
    </w:rPr>
  </w:style>
  <w:style w:type="character" w:styleId="Emphasis">
    <w:name w:val="Emphasis"/>
    <w:basedOn w:val="DefaultParagraphFont"/>
    <w:uiPriority w:val="20"/>
    <w:qFormat/>
    <w:rsid w:val="00385AA1"/>
    <w:rPr>
      <w:i/>
      <w:iCs/>
    </w:rPr>
  </w:style>
  <w:style w:type="table" w:styleId="TableGrid">
    <w:name w:val="Table Grid"/>
    <w:basedOn w:val="TableNormal"/>
    <w:rsid w:val="003E2A7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andard">
    <w:name w:val="Standard"/>
    <w:rsid w:val="00642FD4"/>
    <w:pPr>
      <w:suppressAutoHyphens/>
      <w:autoSpaceDN w:val="0"/>
    </w:pPr>
    <w:rPr>
      <w:rFonts w:ascii="Liberation Serif" w:eastAsia="Noto Sans CJK SC Regular" w:hAnsi="Liberation Serif" w:cs="FreeSans"/>
      <w:kern w:val="3"/>
      <w:sz w:val="24"/>
      <w:szCs w:val="24"/>
      <w:lang w:eastAsia="zh-CN" w:bidi="hi-IN"/>
    </w:rPr>
  </w:style>
  <w:style w:type="paragraph" w:customStyle="1" w:styleId="Default">
    <w:name w:val="Default"/>
    <w:rsid w:val="00AB3C76"/>
    <w:pPr>
      <w:autoSpaceDE w:val="0"/>
      <w:autoSpaceDN w:val="0"/>
      <w:adjustRightInd w:val="0"/>
    </w:pPr>
    <w:rPr>
      <w:rFonts w:ascii="Symbol" w:hAnsi="Symbol" w:cs="Symbol"/>
      <w:color w:val="000000"/>
      <w:sz w:val="24"/>
      <w:szCs w:val="24"/>
      <w:lang w:val="en-US"/>
    </w:rPr>
  </w:style>
  <w:style w:type="paragraph" w:customStyle="1" w:styleId="TableContents">
    <w:name w:val="Table Contents"/>
    <w:basedOn w:val="Normal"/>
    <w:rsid w:val="00C65E5D"/>
    <w:pPr>
      <w:widowControl w:val="0"/>
      <w:suppressLineNumbers/>
      <w:suppressAutoHyphens/>
      <w:jc w:val="left"/>
    </w:pPr>
    <w:rPr>
      <w:rFonts w:ascii="Times New Roman" w:eastAsia="SimSun" w:hAnsi="Times New Roman" w:cs="Arial"/>
      <w:kern w:val="1"/>
      <w:sz w:val="2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1C4A"/>
    <w:pPr>
      <w:jc w:val="both"/>
    </w:pPr>
    <w:rPr>
      <w:rFonts w:ascii="Tahoma" w:hAnsi="Tahoma"/>
      <w:szCs w:val="24"/>
      <w:lang w:eastAsia="en-US"/>
    </w:rPr>
  </w:style>
  <w:style w:type="paragraph" w:styleId="Heading1">
    <w:name w:val="heading 1"/>
    <w:aliases w:val="h1,l1,H1,1,PRTM Heading 1,level 1,level1,Titre 1,Oscar Faber 1,11,12,13,14,15,16,17,18,19,110,111,112,113,114,115,121,131,141,151,161,171,181,191,116,122,132,142,152,162,172,182,192,117,123,133,143,153,163,173,183,193,don't use,section,chapter"/>
    <w:basedOn w:val="Normal"/>
    <w:next w:val="Normal"/>
    <w:qFormat/>
    <w:rsid w:val="00DD4176"/>
    <w:pPr>
      <w:keepNext/>
      <w:numPr>
        <w:numId w:val="16"/>
      </w:numPr>
      <w:spacing w:before="360" w:after="240"/>
      <w:outlineLvl w:val="0"/>
    </w:pPr>
    <w:rPr>
      <w:b/>
      <w:sz w:val="40"/>
    </w:rPr>
  </w:style>
  <w:style w:type="paragraph" w:styleId="Heading2">
    <w:name w:val="heading 2"/>
    <w:aliases w:val="h2,l2,H2,toc,level2,heading 2,2,PRTM Heading 2,Oscar Faber 2,21,22,23,24,25,26,27,28,29,210,211,212,213,214,215,221,231,241,251,261,271,281,291,216,222,232,242,252,262,272,282,292,217,223,233,243,253,263,273,283,293,2nd level,Header 2,sub-sect"/>
    <w:basedOn w:val="Normal"/>
    <w:next w:val="Normal"/>
    <w:qFormat/>
    <w:rsid w:val="00DD4176"/>
    <w:pPr>
      <w:keepNext/>
      <w:numPr>
        <w:ilvl w:val="1"/>
        <w:numId w:val="16"/>
      </w:numPr>
      <w:spacing w:before="360" w:after="240"/>
      <w:outlineLvl w:val="1"/>
    </w:pPr>
    <w:rPr>
      <w:b/>
      <w:bCs/>
      <w:sz w:val="32"/>
    </w:rPr>
  </w:style>
  <w:style w:type="paragraph" w:styleId="Heading3">
    <w:name w:val="heading 3"/>
    <w:aliases w:val="Heading 14,H3,h3,l3,3,heading 3,Oscar Faber 3,3rd level,h31,31,h32,32,h33,33,h34,34,h35,35,sub-sub,sub-sub1,sub-sub2,sub-sub3,sub-sub4,sub section header,subsect,311,sub-sub11,Überschrift 3,- do not use,Sub-subsect heading,b,3 bullet,SECOND,B1"/>
    <w:basedOn w:val="Normal"/>
    <w:next w:val="Normal"/>
    <w:qFormat/>
    <w:rsid w:val="00DD4176"/>
    <w:pPr>
      <w:keepNext/>
      <w:numPr>
        <w:ilvl w:val="2"/>
        <w:numId w:val="16"/>
      </w:numPr>
      <w:spacing w:before="360" w:after="240"/>
      <w:outlineLvl w:val="2"/>
    </w:pPr>
    <w:rPr>
      <w:b/>
      <w:i/>
      <w:sz w:val="28"/>
    </w:rPr>
  </w:style>
  <w:style w:type="paragraph" w:styleId="Heading4">
    <w:name w:val="heading 4"/>
    <w:aliases w:val="h4,4th level,Schedules,4,Appendices,Schedules1,Schedules2,Schedules11,Sub-Minor,Überschrift 4,bullet indent,Te,H4,l4"/>
    <w:basedOn w:val="Normal"/>
    <w:next w:val="Normal"/>
    <w:qFormat/>
    <w:rsid w:val="00DD4176"/>
    <w:pPr>
      <w:keepNext/>
      <w:numPr>
        <w:ilvl w:val="3"/>
        <w:numId w:val="16"/>
      </w:numPr>
      <w:jc w:val="center"/>
      <w:outlineLvl w:val="3"/>
    </w:pPr>
    <w:rPr>
      <w:rFonts w:ascii="Verdana" w:hAnsi="Verdana"/>
      <w:color w:val="333399"/>
      <w:sz w:val="56"/>
    </w:rPr>
  </w:style>
  <w:style w:type="paragraph" w:styleId="Heading5">
    <w:name w:val="heading 5"/>
    <w:basedOn w:val="Normal"/>
    <w:next w:val="Normal"/>
    <w:qFormat/>
    <w:rsid w:val="00DD4176"/>
    <w:pPr>
      <w:keepNext/>
      <w:numPr>
        <w:ilvl w:val="4"/>
        <w:numId w:val="16"/>
      </w:numPr>
      <w:spacing w:before="120" w:after="120"/>
      <w:outlineLvl w:val="4"/>
    </w:pPr>
    <w:rPr>
      <w:b/>
    </w:rPr>
  </w:style>
  <w:style w:type="paragraph" w:styleId="Heading6">
    <w:name w:val="heading 6"/>
    <w:basedOn w:val="Normal"/>
    <w:next w:val="Normal"/>
    <w:qFormat/>
    <w:rsid w:val="00DD4176"/>
    <w:pPr>
      <w:numPr>
        <w:ilvl w:val="5"/>
        <w:numId w:val="16"/>
      </w:numPr>
      <w:spacing w:before="240" w:after="60"/>
      <w:outlineLvl w:val="5"/>
    </w:pPr>
    <w:rPr>
      <w:rFonts w:ascii="Times New Roman" w:hAnsi="Times New Roman"/>
      <w:b/>
      <w:bCs/>
      <w:sz w:val="22"/>
      <w:szCs w:val="22"/>
    </w:rPr>
  </w:style>
  <w:style w:type="paragraph" w:styleId="Heading7">
    <w:name w:val="heading 7"/>
    <w:basedOn w:val="Normal"/>
    <w:next w:val="Normal"/>
    <w:qFormat/>
    <w:rsid w:val="00DD4176"/>
    <w:pPr>
      <w:numPr>
        <w:ilvl w:val="6"/>
        <w:numId w:val="16"/>
      </w:numPr>
      <w:spacing w:before="240" w:after="60"/>
      <w:outlineLvl w:val="6"/>
    </w:pPr>
    <w:rPr>
      <w:rFonts w:ascii="Times New Roman" w:hAnsi="Times New Roman"/>
      <w:sz w:val="24"/>
    </w:rPr>
  </w:style>
  <w:style w:type="paragraph" w:styleId="Heading8">
    <w:name w:val="heading 8"/>
    <w:basedOn w:val="Normal"/>
    <w:next w:val="Normal"/>
    <w:qFormat/>
    <w:rsid w:val="00DD4176"/>
    <w:pPr>
      <w:numPr>
        <w:ilvl w:val="7"/>
        <w:numId w:val="16"/>
      </w:numPr>
      <w:spacing w:before="240" w:after="60"/>
      <w:outlineLvl w:val="7"/>
    </w:pPr>
    <w:rPr>
      <w:rFonts w:ascii="Times New Roman" w:hAnsi="Times New Roman"/>
      <w:i/>
      <w:iCs/>
      <w:sz w:val="24"/>
    </w:rPr>
  </w:style>
  <w:style w:type="paragraph" w:styleId="Heading9">
    <w:name w:val="heading 9"/>
    <w:basedOn w:val="Normal"/>
    <w:next w:val="Normal"/>
    <w:qFormat/>
    <w:rsid w:val="00DD4176"/>
    <w:pPr>
      <w:numPr>
        <w:ilvl w:val="8"/>
        <w:numId w:val="16"/>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92DBA"/>
    <w:rPr>
      <w:rFonts w:ascii="Tahoma" w:hAnsi="Tahoma"/>
      <w:color w:val="0000FF"/>
      <w:u w:val="single"/>
    </w:rPr>
  </w:style>
  <w:style w:type="paragraph" w:styleId="Header">
    <w:name w:val="header"/>
    <w:basedOn w:val="Normal"/>
    <w:rsid w:val="00DD4176"/>
    <w:pPr>
      <w:tabs>
        <w:tab w:val="center" w:pos="4153"/>
        <w:tab w:val="right" w:pos="8306"/>
      </w:tabs>
    </w:pPr>
  </w:style>
  <w:style w:type="paragraph" w:styleId="BodyText">
    <w:name w:val="Body Text"/>
    <w:basedOn w:val="Normal"/>
    <w:rsid w:val="00DD4176"/>
    <w:pPr>
      <w:jc w:val="center"/>
    </w:pPr>
    <w:rPr>
      <w:b/>
      <w:bCs/>
      <w:sz w:val="52"/>
    </w:rPr>
  </w:style>
  <w:style w:type="paragraph" w:styleId="Footer">
    <w:name w:val="footer"/>
    <w:basedOn w:val="Normal"/>
    <w:link w:val="FooterChar"/>
    <w:rsid w:val="00DD4176"/>
    <w:pPr>
      <w:tabs>
        <w:tab w:val="center" w:pos="4153"/>
        <w:tab w:val="right" w:pos="8306"/>
      </w:tabs>
    </w:pPr>
  </w:style>
  <w:style w:type="character" w:styleId="FollowedHyperlink">
    <w:name w:val="FollowedHyperlink"/>
    <w:basedOn w:val="DefaultParagraphFont"/>
    <w:rsid w:val="00392DBA"/>
    <w:rPr>
      <w:rFonts w:ascii="Tahoma" w:hAnsi="Tahoma"/>
      <w:color w:val="800080"/>
      <w:u w:val="single"/>
    </w:rPr>
  </w:style>
  <w:style w:type="character" w:styleId="Strong">
    <w:name w:val="Strong"/>
    <w:basedOn w:val="DefaultParagraphFont"/>
    <w:uiPriority w:val="22"/>
    <w:qFormat/>
    <w:rsid w:val="00A71C4A"/>
    <w:rPr>
      <w:b/>
      <w:bCs/>
    </w:rPr>
  </w:style>
  <w:style w:type="paragraph" w:styleId="BodyText2">
    <w:name w:val="Body Text 2"/>
    <w:basedOn w:val="Normal"/>
    <w:rsid w:val="00DD4176"/>
  </w:style>
  <w:style w:type="paragraph" w:styleId="TOC1">
    <w:name w:val="toc 1"/>
    <w:basedOn w:val="Normal"/>
    <w:next w:val="Normal"/>
    <w:autoRedefine/>
    <w:uiPriority w:val="39"/>
    <w:rsid w:val="00DD4176"/>
    <w:pPr>
      <w:spacing w:before="120" w:after="120"/>
    </w:pPr>
    <w:rPr>
      <w:rFonts w:ascii="Times New Roman" w:hAnsi="Times New Roman"/>
      <w:b/>
      <w:bCs/>
      <w:caps/>
    </w:rPr>
  </w:style>
  <w:style w:type="paragraph" w:styleId="TOC2">
    <w:name w:val="toc 2"/>
    <w:basedOn w:val="Normal"/>
    <w:next w:val="Normal"/>
    <w:autoRedefine/>
    <w:uiPriority w:val="39"/>
    <w:rsid w:val="00DD4176"/>
    <w:pPr>
      <w:ind w:left="200"/>
    </w:pPr>
    <w:rPr>
      <w:rFonts w:ascii="Times New Roman" w:hAnsi="Times New Roman"/>
      <w:smallCaps/>
    </w:rPr>
  </w:style>
  <w:style w:type="paragraph" w:styleId="TOC3">
    <w:name w:val="toc 3"/>
    <w:basedOn w:val="Normal"/>
    <w:next w:val="Normal"/>
    <w:autoRedefine/>
    <w:uiPriority w:val="39"/>
    <w:rsid w:val="00DD4176"/>
    <w:pPr>
      <w:ind w:left="400"/>
    </w:pPr>
    <w:rPr>
      <w:rFonts w:ascii="Times New Roman" w:hAnsi="Times New Roman"/>
      <w:i/>
      <w:iCs/>
    </w:rPr>
  </w:style>
  <w:style w:type="paragraph" w:styleId="TOC4">
    <w:name w:val="toc 4"/>
    <w:basedOn w:val="Normal"/>
    <w:next w:val="Normal"/>
    <w:autoRedefine/>
    <w:semiHidden/>
    <w:rsid w:val="00DD4176"/>
    <w:pPr>
      <w:ind w:left="600"/>
    </w:pPr>
    <w:rPr>
      <w:rFonts w:ascii="Times New Roman" w:hAnsi="Times New Roman"/>
      <w:szCs w:val="21"/>
    </w:rPr>
  </w:style>
  <w:style w:type="paragraph" w:styleId="TOC5">
    <w:name w:val="toc 5"/>
    <w:basedOn w:val="Normal"/>
    <w:next w:val="Normal"/>
    <w:autoRedefine/>
    <w:semiHidden/>
    <w:rsid w:val="00DD4176"/>
    <w:pPr>
      <w:ind w:left="800"/>
    </w:pPr>
    <w:rPr>
      <w:rFonts w:ascii="Times New Roman" w:hAnsi="Times New Roman"/>
      <w:szCs w:val="21"/>
    </w:rPr>
  </w:style>
  <w:style w:type="paragraph" w:styleId="TOC6">
    <w:name w:val="toc 6"/>
    <w:basedOn w:val="Normal"/>
    <w:next w:val="Normal"/>
    <w:autoRedefine/>
    <w:semiHidden/>
    <w:rsid w:val="00DD4176"/>
    <w:pPr>
      <w:ind w:left="1000"/>
    </w:pPr>
    <w:rPr>
      <w:rFonts w:ascii="Times New Roman" w:hAnsi="Times New Roman"/>
      <w:szCs w:val="21"/>
    </w:rPr>
  </w:style>
  <w:style w:type="paragraph" w:styleId="TOC7">
    <w:name w:val="toc 7"/>
    <w:basedOn w:val="Normal"/>
    <w:next w:val="Normal"/>
    <w:autoRedefine/>
    <w:semiHidden/>
    <w:rsid w:val="00DD4176"/>
    <w:pPr>
      <w:ind w:left="1200"/>
    </w:pPr>
    <w:rPr>
      <w:rFonts w:ascii="Times New Roman" w:hAnsi="Times New Roman"/>
      <w:szCs w:val="21"/>
    </w:rPr>
  </w:style>
  <w:style w:type="paragraph" w:styleId="TOC8">
    <w:name w:val="toc 8"/>
    <w:basedOn w:val="Normal"/>
    <w:next w:val="Normal"/>
    <w:autoRedefine/>
    <w:semiHidden/>
    <w:rsid w:val="00DD4176"/>
    <w:pPr>
      <w:ind w:left="1400"/>
    </w:pPr>
    <w:rPr>
      <w:rFonts w:ascii="Times New Roman" w:hAnsi="Times New Roman"/>
      <w:szCs w:val="21"/>
    </w:rPr>
  </w:style>
  <w:style w:type="paragraph" w:styleId="TOC9">
    <w:name w:val="toc 9"/>
    <w:basedOn w:val="Normal"/>
    <w:next w:val="Normal"/>
    <w:autoRedefine/>
    <w:semiHidden/>
    <w:rsid w:val="00DD4176"/>
    <w:pPr>
      <w:ind w:left="1600"/>
    </w:pPr>
    <w:rPr>
      <w:rFonts w:ascii="Times New Roman" w:hAnsi="Times New Roman"/>
      <w:szCs w:val="21"/>
    </w:rPr>
  </w:style>
  <w:style w:type="paragraph" w:styleId="BlockText">
    <w:name w:val="Block Text"/>
    <w:basedOn w:val="Normal"/>
    <w:rsid w:val="00DD4176"/>
    <w:pPr>
      <w:spacing w:after="120"/>
      <w:ind w:left="1440" w:right="1440"/>
    </w:pPr>
  </w:style>
  <w:style w:type="paragraph" w:styleId="BodyText3">
    <w:name w:val="Body Text 3"/>
    <w:basedOn w:val="Normal"/>
    <w:rsid w:val="00DD4176"/>
    <w:pPr>
      <w:spacing w:after="120"/>
    </w:pPr>
    <w:rPr>
      <w:sz w:val="16"/>
      <w:szCs w:val="16"/>
    </w:rPr>
  </w:style>
  <w:style w:type="paragraph" w:styleId="BodyTextFirstIndent">
    <w:name w:val="Body Text First Indent"/>
    <w:basedOn w:val="BodyText"/>
    <w:rsid w:val="00DD4176"/>
    <w:pPr>
      <w:spacing w:after="120"/>
      <w:ind w:firstLine="210"/>
      <w:jc w:val="left"/>
    </w:pPr>
    <w:rPr>
      <w:b w:val="0"/>
      <w:bCs w:val="0"/>
      <w:sz w:val="20"/>
    </w:rPr>
  </w:style>
  <w:style w:type="paragraph" w:styleId="BodyTextIndent">
    <w:name w:val="Body Text Indent"/>
    <w:basedOn w:val="Normal"/>
    <w:rsid w:val="00DD4176"/>
    <w:pPr>
      <w:spacing w:after="120"/>
      <w:ind w:left="283"/>
    </w:pPr>
  </w:style>
  <w:style w:type="paragraph" w:styleId="BodyTextFirstIndent2">
    <w:name w:val="Body Text First Indent 2"/>
    <w:basedOn w:val="BodyTextIndent"/>
    <w:rsid w:val="00DD4176"/>
    <w:pPr>
      <w:ind w:firstLine="210"/>
    </w:pPr>
  </w:style>
  <w:style w:type="paragraph" w:styleId="BodyTextIndent2">
    <w:name w:val="Body Text Indent 2"/>
    <w:basedOn w:val="Normal"/>
    <w:rsid w:val="00DD4176"/>
    <w:pPr>
      <w:spacing w:after="120" w:line="480" w:lineRule="auto"/>
      <w:ind w:left="283"/>
    </w:pPr>
  </w:style>
  <w:style w:type="paragraph" w:styleId="BodyTextIndent3">
    <w:name w:val="Body Text Indent 3"/>
    <w:basedOn w:val="Normal"/>
    <w:rsid w:val="00DD4176"/>
    <w:pPr>
      <w:spacing w:after="120"/>
      <w:ind w:left="283"/>
    </w:pPr>
    <w:rPr>
      <w:sz w:val="16"/>
      <w:szCs w:val="16"/>
    </w:rPr>
  </w:style>
  <w:style w:type="paragraph" w:styleId="Caption">
    <w:name w:val="caption"/>
    <w:basedOn w:val="Normal"/>
    <w:next w:val="Normal"/>
    <w:qFormat/>
    <w:rsid w:val="00DD4176"/>
    <w:pPr>
      <w:spacing w:before="120" w:after="120"/>
    </w:pPr>
    <w:rPr>
      <w:b/>
      <w:bCs/>
      <w:szCs w:val="20"/>
    </w:rPr>
  </w:style>
  <w:style w:type="paragraph" w:styleId="Closing">
    <w:name w:val="Closing"/>
    <w:basedOn w:val="Normal"/>
    <w:rsid w:val="00DD4176"/>
    <w:pPr>
      <w:ind w:left="4252"/>
    </w:pPr>
  </w:style>
  <w:style w:type="paragraph" w:styleId="CommentText">
    <w:name w:val="annotation text"/>
    <w:basedOn w:val="Normal"/>
    <w:semiHidden/>
    <w:rsid w:val="00DD4176"/>
    <w:rPr>
      <w:szCs w:val="20"/>
    </w:rPr>
  </w:style>
  <w:style w:type="paragraph" w:styleId="Date">
    <w:name w:val="Date"/>
    <w:basedOn w:val="Normal"/>
    <w:next w:val="Normal"/>
    <w:rsid w:val="00DD4176"/>
  </w:style>
  <w:style w:type="paragraph" w:styleId="DocumentMap">
    <w:name w:val="Document Map"/>
    <w:basedOn w:val="Normal"/>
    <w:semiHidden/>
    <w:rsid w:val="00DD4176"/>
    <w:pPr>
      <w:shd w:val="clear" w:color="auto" w:fill="000080"/>
    </w:pPr>
    <w:rPr>
      <w:rFonts w:cs="Tahoma"/>
    </w:rPr>
  </w:style>
  <w:style w:type="paragraph" w:styleId="E-mailSignature">
    <w:name w:val="E-mail Signature"/>
    <w:basedOn w:val="Normal"/>
    <w:rsid w:val="00DD4176"/>
  </w:style>
  <w:style w:type="paragraph" w:styleId="EndnoteText">
    <w:name w:val="endnote text"/>
    <w:basedOn w:val="Normal"/>
    <w:semiHidden/>
    <w:rsid w:val="00DD4176"/>
    <w:rPr>
      <w:szCs w:val="20"/>
    </w:rPr>
  </w:style>
  <w:style w:type="paragraph" w:styleId="EnvelopeAddress">
    <w:name w:val="envelope address"/>
    <w:basedOn w:val="Normal"/>
    <w:rsid w:val="00DD4176"/>
    <w:pPr>
      <w:framePr w:w="7920" w:h="1980" w:hRule="exact" w:hSpace="180" w:wrap="auto" w:hAnchor="page" w:xAlign="center" w:yAlign="bottom"/>
      <w:ind w:left="2880"/>
    </w:pPr>
    <w:rPr>
      <w:rFonts w:cs="Arial"/>
      <w:sz w:val="24"/>
    </w:rPr>
  </w:style>
  <w:style w:type="paragraph" w:styleId="EnvelopeReturn">
    <w:name w:val="envelope return"/>
    <w:basedOn w:val="Normal"/>
    <w:rsid w:val="00DD4176"/>
    <w:rPr>
      <w:rFonts w:cs="Arial"/>
      <w:szCs w:val="20"/>
    </w:rPr>
  </w:style>
  <w:style w:type="paragraph" w:styleId="FootnoteText">
    <w:name w:val="footnote text"/>
    <w:basedOn w:val="Normal"/>
    <w:semiHidden/>
    <w:rsid w:val="00DD4176"/>
    <w:rPr>
      <w:szCs w:val="20"/>
    </w:rPr>
  </w:style>
  <w:style w:type="paragraph" w:styleId="HTMLAddress">
    <w:name w:val="HTML Address"/>
    <w:basedOn w:val="Normal"/>
    <w:rsid w:val="00DD4176"/>
    <w:rPr>
      <w:i/>
      <w:iCs/>
    </w:rPr>
  </w:style>
  <w:style w:type="paragraph" w:styleId="HTMLPreformatted">
    <w:name w:val="HTML Preformatted"/>
    <w:basedOn w:val="Normal"/>
    <w:rsid w:val="00DD4176"/>
    <w:rPr>
      <w:rFonts w:ascii="Courier New" w:hAnsi="Courier New" w:cs="Courier New"/>
      <w:szCs w:val="20"/>
    </w:rPr>
  </w:style>
  <w:style w:type="paragraph" w:styleId="Index1">
    <w:name w:val="index 1"/>
    <w:basedOn w:val="Normal"/>
    <w:next w:val="Normal"/>
    <w:autoRedefine/>
    <w:semiHidden/>
    <w:rsid w:val="00DD4176"/>
    <w:pPr>
      <w:ind w:left="200" w:hanging="200"/>
    </w:pPr>
  </w:style>
  <w:style w:type="paragraph" w:styleId="Index2">
    <w:name w:val="index 2"/>
    <w:basedOn w:val="Normal"/>
    <w:next w:val="Normal"/>
    <w:autoRedefine/>
    <w:semiHidden/>
    <w:rsid w:val="00DD4176"/>
    <w:pPr>
      <w:ind w:left="400" w:hanging="200"/>
    </w:pPr>
  </w:style>
  <w:style w:type="paragraph" w:styleId="Index3">
    <w:name w:val="index 3"/>
    <w:basedOn w:val="Normal"/>
    <w:next w:val="Normal"/>
    <w:autoRedefine/>
    <w:semiHidden/>
    <w:rsid w:val="00DD4176"/>
    <w:pPr>
      <w:ind w:left="600" w:hanging="200"/>
    </w:pPr>
  </w:style>
  <w:style w:type="paragraph" w:styleId="Index4">
    <w:name w:val="index 4"/>
    <w:basedOn w:val="Normal"/>
    <w:next w:val="Normal"/>
    <w:autoRedefine/>
    <w:semiHidden/>
    <w:rsid w:val="00DD4176"/>
    <w:pPr>
      <w:ind w:left="800" w:hanging="200"/>
    </w:pPr>
  </w:style>
  <w:style w:type="paragraph" w:styleId="Index5">
    <w:name w:val="index 5"/>
    <w:basedOn w:val="Normal"/>
    <w:next w:val="Normal"/>
    <w:autoRedefine/>
    <w:semiHidden/>
    <w:rsid w:val="00DD4176"/>
    <w:pPr>
      <w:ind w:left="1000" w:hanging="200"/>
    </w:pPr>
  </w:style>
  <w:style w:type="paragraph" w:styleId="Index6">
    <w:name w:val="index 6"/>
    <w:basedOn w:val="Normal"/>
    <w:next w:val="Normal"/>
    <w:autoRedefine/>
    <w:semiHidden/>
    <w:rsid w:val="00DD4176"/>
    <w:pPr>
      <w:ind w:left="1200" w:hanging="200"/>
    </w:pPr>
  </w:style>
  <w:style w:type="paragraph" w:styleId="Index7">
    <w:name w:val="index 7"/>
    <w:basedOn w:val="Normal"/>
    <w:next w:val="Normal"/>
    <w:autoRedefine/>
    <w:semiHidden/>
    <w:rsid w:val="00DD4176"/>
    <w:pPr>
      <w:ind w:left="1400" w:hanging="200"/>
    </w:pPr>
  </w:style>
  <w:style w:type="paragraph" w:styleId="Index8">
    <w:name w:val="index 8"/>
    <w:basedOn w:val="Normal"/>
    <w:next w:val="Normal"/>
    <w:autoRedefine/>
    <w:semiHidden/>
    <w:rsid w:val="00DD4176"/>
    <w:pPr>
      <w:ind w:left="1600" w:hanging="200"/>
    </w:pPr>
  </w:style>
  <w:style w:type="paragraph" w:styleId="Index9">
    <w:name w:val="index 9"/>
    <w:basedOn w:val="Normal"/>
    <w:next w:val="Normal"/>
    <w:autoRedefine/>
    <w:semiHidden/>
    <w:rsid w:val="00DD4176"/>
    <w:pPr>
      <w:ind w:left="1800" w:hanging="200"/>
    </w:pPr>
  </w:style>
  <w:style w:type="paragraph" w:styleId="IndexHeading">
    <w:name w:val="index heading"/>
    <w:basedOn w:val="Normal"/>
    <w:next w:val="Index1"/>
    <w:semiHidden/>
    <w:rsid w:val="00DD4176"/>
    <w:rPr>
      <w:rFonts w:cs="Arial"/>
      <w:b/>
      <w:bCs/>
    </w:rPr>
  </w:style>
  <w:style w:type="paragraph" w:styleId="List">
    <w:name w:val="List"/>
    <w:basedOn w:val="Normal"/>
    <w:rsid w:val="00DD4176"/>
    <w:pPr>
      <w:ind w:left="283" w:hanging="283"/>
    </w:pPr>
  </w:style>
  <w:style w:type="paragraph" w:styleId="List2">
    <w:name w:val="List 2"/>
    <w:basedOn w:val="Normal"/>
    <w:rsid w:val="00DD4176"/>
    <w:pPr>
      <w:ind w:left="566" w:hanging="283"/>
    </w:pPr>
  </w:style>
  <w:style w:type="paragraph" w:styleId="List3">
    <w:name w:val="List 3"/>
    <w:basedOn w:val="Normal"/>
    <w:rsid w:val="00DD4176"/>
    <w:pPr>
      <w:ind w:left="849" w:hanging="283"/>
    </w:pPr>
  </w:style>
  <w:style w:type="paragraph" w:styleId="List4">
    <w:name w:val="List 4"/>
    <w:basedOn w:val="Normal"/>
    <w:rsid w:val="00DD4176"/>
    <w:pPr>
      <w:ind w:left="1132" w:hanging="283"/>
    </w:pPr>
  </w:style>
  <w:style w:type="paragraph" w:styleId="List5">
    <w:name w:val="List 5"/>
    <w:basedOn w:val="Normal"/>
    <w:rsid w:val="00DD4176"/>
    <w:pPr>
      <w:ind w:left="1415" w:hanging="283"/>
    </w:pPr>
  </w:style>
  <w:style w:type="paragraph" w:styleId="ListBullet">
    <w:name w:val="List Bullet"/>
    <w:basedOn w:val="Normal"/>
    <w:autoRedefine/>
    <w:rsid w:val="00DD4176"/>
    <w:pPr>
      <w:numPr>
        <w:numId w:val="1"/>
      </w:numPr>
    </w:pPr>
  </w:style>
  <w:style w:type="paragraph" w:styleId="ListBullet2">
    <w:name w:val="List Bullet 2"/>
    <w:basedOn w:val="Normal"/>
    <w:autoRedefine/>
    <w:rsid w:val="00DD4176"/>
    <w:pPr>
      <w:numPr>
        <w:numId w:val="2"/>
      </w:numPr>
    </w:pPr>
  </w:style>
  <w:style w:type="paragraph" w:styleId="ListBullet3">
    <w:name w:val="List Bullet 3"/>
    <w:basedOn w:val="Normal"/>
    <w:autoRedefine/>
    <w:rsid w:val="00DD4176"/>
    <w:pPr>
      <w:numPr>
        <w:numId w:val="3"/>
      </w:numPr>
    </w:pPr>
  </w:style>
  <w:style w:type="paragraph" w:styleId="ListBullet4">
    <w:name w:val="List Bullet 4"/>
    <w:basedOn w:val="Normal"/>
    <w:autoRedefine/>
    <w:rsid w:val="00DD4176"/>
    <w:pPr>
      <w:numPr>
        <w:numId w:val="4"/>
      </w:numPr>
    </w:pPr>
  </w:style>
  <w:style w:type="paragraph" w:styleId="ListBullet5">
    <w:name w:val="List Bullet 5"/>
    <w:basedOn w:val="Normal"/>
    <w:autoRedefine/>
    <w:rsid w:val="00DD4176"/>
    <w:pPr>
      <w:numPr>
        <w:numId w:val="5"/>
      </w:numPr>
    </w:pPr>
  </w:style>
  <w:style w:type="paragraph" w:styleId="ListContinue">
    <w:name w:val="List Continue"/>
    <w:basedOn w:val="Normal"/>
    <w:rsid w:val="00DD4176"/>
    <w:pPr>
      <w:spacing w:after="120"/>
      <w:ind w:left="283"/>
    </w:pPr>
  </w:style>
  <w:style w:type="paragraph" w:styleId="ListContinue2">
    <w:name w:val="List Continue 2"/>
    <w:basedOn w:val="Normal"/>
    <w:rsid w:val="00DD4176"/>
    <w:pPr>
      <w:spacing w:after="120"/>
      <w:ind w:left="566"/>
    </w:pPr>
  </w:style>
  <w:style w:type="paragraph" w:styleId="ListContinue3">
    <w:name w:val="List Continue 3"/>
    <w:basedOn w:val="Normal"/>
    <w:rsid w:val="00DD4176"/>
    <w:pPr>
      <w:spacing w:after="120"/>
      <w:ind w:left="849"/>
    </w:pPr>
  </w:style>
  <w:style w:type="paragraph" w:styleId="ListContinue4">
    <w:name w:val="List Continue 4"/>
    <w:basedOn w:val="Normal"/>
    <w:rsid w:val="00DD4176"/>
    <w:pPr>
      <w:spacing w:after="120"/>
      <w:ind w:left="1132"/>
    </w:pPr>
  </w:style>
  <w:style w:type="paragraph" w:styleId="ListContinue5">
    <w:name w:val="List Continue 5"/>
    <w:basedOn w:val="Normal"/>
    <w:rsid w:val="00DD4176"/>
    <w:pPr>
      <w:spacing w:after="120"/>
      <w:ind w:left="1415"/>
    </w:pPr>
  </w:style>
  <w:style w:type="paragraph" w:styleId="ListNumber">
    <w:name w:val="List Number"/>
    <w:basedOn w:val="Normal"/>
    <w:rsid w:val="00DD4176"/>
    <w:pPr>
      <w:numPr>
        <w:numId w:val="6"/>
      </w:numPr>
    </w:pPr>
  </w:style>
  <w:style w:type="paragraph" w:styleId="ListNumber2">
    <w:name w:val="List Number 2"/>
    <w:basedOn w:val="Normal"/>
    <w:rsid w:val="00DD4176"/>
    <w:pPr>
      <w:numPr>
        <w:numId w:val="7"/>
      </w:numPr>
    </w:pPr>
  </w:style>
  <w:style w:type="paragraph" w:styleId="ListNumber3">
    <w:name w:val="List Number 3"/>
    <w:basedOn w:val="Normal"/>
    <w:rsid w:val="00DD4176"/>
    <w:pPr>
      <w:numPr>
        <w:numId w:val="8"/>
      </w:numPr>
    </w:pPr>
  </w:style>
  <w:style w:type="paragraph" w:styleId="ListNumber4">
    <w:name w:val="List Number 4"/>
    <w:basedOn w:val="Normal"/>
    <w:rsid w:val="00DD4176"/>
    <w:pPr>
      <w:numPr>
        <w:numId w:val="9"/>
      </w:numPr>
    </w:pPr>
  </w:style>
  <w:style w:type="paragraph" w:styleId="ListNumber5">
    <w:name w:val="List Number 5"/>
    <w:basedOn w:val="Normal"/>
    <w:rsid w:val="00DD4176"/>
    <w:pPr>
      <w:numPr>
        <w:numId w:val="10"/>
      </w:numPr>
    </w:pPr>
  </w:style>
  <w:style w:type="paragraph" w:styleId="MacroText">
    <w:name w:val="macro"/>
    <w:semiHidden/>
    <w:rsid w:val="00DD417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MessageHeader">
    <w:name w:val="Message Header"/>
    <w:basedOn w:val="Normal"/>
    <w:rsid w:val="00DD4176"/>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uiPriority w:val="99"/>
    <w:rsid w:val="00DD4176"/>
    <w:rPr>
      <w:rFonts w:ascii="Times New Roman" w:hAnsi="Times New Roman"/>
      <w:sz w:val="24"/>
    </w:rPr>
  </w:style>
  <w:style w:type="paragraph" w:styleId="NormalIndent">
    <w:name w:val="Normal Indent"/>
    <w:basedOn w:val="Normal"/>
    <w:rsid w:val="00DD4176"/>
    <w:pPr>
      <w:ind w:left="720"/>
    </w:pPr>
  </w:style>
  <w:style w:type="paragraph" w:styleId="NoteHeading">
    <w:name w:val="Note Heading"/>
    <w:basedOn w:val="Normal"/>
    <w:next w:val="Normal"/>
    <w:rsid w:val="00DD4176"/>
  </w:style>
  <w:style w:type="paragraph" w:styleId="PlainText">
    <w:name w:val="Plain Text"/>
    <w:basedOn w:val="Normal"/>
    <w:rsid w:val="00DD4176"/>
    <w:rPr>
      <w:rFonts w:ascii="Courier New" w:hAnsi="Courier New" w:cs="Courier New"/>
      <w:szCs w:val="20"/>
    </w:rPr>
  </w:style>
  <w:style w:type="paragraph" w:styleId="Salutation">
    <w:name w:val="Salutation"/>
    <w:basedOn w:val="Normal"/>
    <w:next w:val="Normal"/>
    <w:rsid w:val="00DD4176"/>
  </w:style>
  <w:style w:type="paragraph" w:styleId="Signature">
    <w:name w:val="Signature"/>
    <w:basedOn w:val="Normal"/>
    <w:rsid w:val="00DD4176"/>
    <w:pPr>
      <w:ind w:left="4252"/>
    </w:pPr>
  </w:style>
  <w:style w:type="paragraph" w:styleId="Subtitle">
    <w:name w:val="Subtitle"/>
    <w:basedOn w:val="Normal"/>
    <w:qFormat/>
    <w:rsid w:val="00DD4176"/>
    <w:pPr>
      <w:spacing w:after="60"/>
      <w:jc w:val="center"/>
      <w:outlineLvl w:val="1"/>
    </w:pPr>
    <w:rPr>
      <w:rFonts w:cs="Arial"/>
      <w:sz w:val="24"/>
    </w:rPr>
  </w:style>
  <w:style w:type="paragraph" w:styleId="TableofAuthorities">
    <w:name w:val="table of authorities"/>
    <w:basedOn w:val="Normal"/>
    <w:next w:val="Normal"/>
    <w:semiHidden/>
    <w:rsid w:val="00DD4176"/>
    <w:pPr>
      <w:ind w:left="200" w:hanging="200"/>
    </w:pPr>
  </w:style>
  <w:style w:type="paragraph" w:styleId="TableofFigures">
    <w:name w:val="table of figures"/>
    <w:basedOn w:val="Normal"/>
    <w:next w:val="Normal"/>
    <w:semiHidden/>
    <w:rsid w:val="00DD4176"/>
    <w:pPr>
      <w:ind w:left="400" w:hanging="400"/>
    </w:pPr>
  </w:style>
  <w:style w:type="paragraph" w:styleId="Title">
    <w:name w:val="Title"/>
    <w:basedOn w:val="Normal"/>
    <w:qFormat/>
    <w:rsid w:val="00DD4176"/>
    <w:pPr>
      <w:spacing w:before="240" w:after="60"/>
      <w:jc w:val="center"/>
      <w:outlineLvl w:val="0"/>
    </w:pPr>
    <w:rPr>
      <w:rFonts w:cs="Arial"/>
      <w:b/>
      <w:bCs/>
      <w:kern w:val="28"/>
      <w:sz w:val="32"/>
      <w:szCs w:val="32"/>
    </w:rPr>
  </w:style>
  <w:style w:type="paragraph" w:styleId="TOAHeading">
    <w:name w:val="toa heading"/>
    <w:basedOn w:val="Normal"/>
    <w:next w:val="Normal"/>
    <w:semiHidden/>
    <w:rsid w:val="00DD4176"/>
    <w:pPr>
      <w:spacing w:before="120"/>
    </w:pPr>
    <w:rPr>
      <w:rFonts w:cs="Arial"/>
      <w:b/>
      <w:bCs/>
      <w:sz w:val="24"/>
    </w:rPr>
  </w:style>
  <w:style w:type="paragraph" w:customStyle="1" w:styleId="xl24">
    <w:name w:val="xl24"/>
    <w:basedOn w:val="Normal"/>
    <w:rsid w:val="00DD4176"/>
    <w:pPr>
      <w:pBdr>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25">
    <w:name w:val="xl25"/>
    <w:basedOn w:val="Normal"/>
    <w:rsid w:val="00DD4176"/>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26">
    <w:name w:val="xl26"/>
    <w:basedOn w:val="Normal"/>
    <w:rsid w:val="00DD4176"/>
    <w:pPr>
      <w:pBdr>
        <w:top w:val="single" w:sz="8" w:space="0" w:color="auto"/>
        <w:left w:val="single" w:sz="8" w:space="0" w:color="auto"/>
        <w:right w:val="single" w:sz="4" w:space="0" w:color="auto"/>
      </w:pBdr>
      <w:shd w:val="clear" w:color="auto" w:fill="C0C0C0"/>
      <w:spacing w:before="100" w:beforeAutospacing="1" w:after="100" w:afterAutospacing="1"/>
      <w:jc w:val="left"/>
    </w:pPr>
    <w:rPr>
      <w:rFonts w:cs="Arial"/>
      <w:b/>
      <w:bCs/>
      <w:color w:val="000080"/>
      <w:sz w:val="24"/>
    </w:rPr>
  </w:style>
  <w:style w:type="paragraph" w:customStyle="1" w:styleId="xl27">
    <w:name w:val="xl27"/>
    <w:basedOn w:val="Normal"/>
    <w:rsid w:val="00DD4176"/>
    <w:pPr>
      <w:pBdr>
        <w:top w:val="single" w:sz="8" w:space="0" w:color="auto"/>
        <w:left w:val="single" w:sz="4" w:space="0" w:color="auto"/>
        <w:right w:val="single" w:sz="4" w:space="0" w:color="auto"/>
      </w:pBdr>
      <w:shd w:val="clear" w:color="auto" w:fill="C0C0C0"/>
      <w:spacing w:before="100" w:beforeAutospacing="1" w:after="100" w:afterAutospacing="1"/>
      <w:jc w:val="left"/>
    </w:pPr>
    <w:rPr>
      <w:rFonts w:cs="Arial"/>
      <w:b/>
      <w:bCs/>
      <w:color w:val="000080"/>
      <w:sz w:val="24"/>
    </w:rPr>
  </w:style>
  <w:style w:type="paragraph" w:customStyle="1" w:styleId="xl28">
    <w:name w:val="xl28"/>
    <w:basedOn w:val="Normal"/>
    <w:rsid w:val="00DD4176"/>
    <w:pPr>
      <w:pBdr>
        <w:top w:val="single" w:sz="8" w:space="0" w:color="auto"/>
        <w:left w:val="single" w:sz="4" w:space="0" w:color="auto"/>
        <w:right w:val="single" w:sz="8" w:space="0" w:color="auto"/>
      </w:pBdr>
      <w:shd w:val="clear" w:color="auto" w:fill="C0C0C0"/>
      <w:spacing w:before="100" w:beforeAutospacing="1" w:after="100" w:afterAutospacing="1"/>
      <w:jc w:val="left"/>
    </w:pPr>
    <w:rPr>
      <w:rFonts w:cs="Arial"/>
      <w:b/>
      <w:bCs/>
      <w:color w:val="000080"/>
      <w:sz w:val="24"/>
    </w:rPr>
  </w:style>
  <w:style w:type="paragraph" w:customStyle="1" w:styleId="xl29">
    <w:name w:val="xl29"/>
    <w:basedOn w:val="Normal"/>
    <w:rsid w:val="00DD4176"/>
    <w:pPr>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0">
    <w:name w:val="xl30"/>
    <w:basedOn w:val="Normal"/>
    <w:rsid w:val="00DD4176"/>
    <w:pPr>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1">
    <w:name w:val="xl31"/>
    <w:basedOn w:val="Normal"/>
    <w:rsid w:val="00DD4176"/>
    <w:pPr>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2">
    <w:name w:val="xl32"/>
    <w:basedOn w:val="Normal"/>
    <w:rsid w:val="00DD4176"/>
    <w:pPr>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3">
    <w:name w:val="xl33"/>
    <w:basedOn w:val="Normal"/>
    <w:rsid w:val="00DD4176"/>
    <w:pPr>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4">
    <w:name w:val="xl34"/>
    <w:basedOn w:val="Normal"/>
    <w:rsid w:val="00DD4176"/>
    <w:pPr>
      <w:pBdr>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5">
    <w:name w:val="xl35"/>
    <w:basedOn w:val="Normal"/>
    <w:rsid w:val="00DD4176"/>
    <w:pPr>
      <w:pBdr>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6">
    <w:name w:val="xl36"/>
    <w:basedOn w:val="Normal"/>
    <w:rsid w:val="00DD4176"/>
    <w:pPr>
      <w:pBdr>
        <w:left w:val="single" w:sz="8" w:space="0" w:color="auto"/>
        <w:bottom w:val="single" w:sz="8" w:space="0" w:color="auto"/>
        <w:right w:val="single" w:sz="4" w:space="0" w:color="auto"/>
      </w:pBdr>
      <w:shd w:val="clear" w:color="auto" w:fill="C0C0C0"/>
      <w:spacing w:before="100" w:beforeAutospacing="1" w:after="100" w:afterAutospacing="1"/>
      <w:jc w:val="left"/>
    </w:pPr>
    <w:rPr>
      <w:rFonts w:cs="Arial"/>
      <w:color w:val="000080"/>
      <w:sz w:val="24"/>
    </w:rPr>
  </w:style>
  <w:style w:type="paragraph" w:customStyle="1" w:styleId="xl37">
    <w:name w:val="xl37"/>
    <w:basedOn w:val="Normal"/>
    <w:rsid w:val="00DD4176"/>
    <w:pPr>
      <w:pBdr>
        <w:left w:val="single" w:sz="4" w:space="0" w:color="auto"/>
        <w:bottom w:val="single" w:sz="8" w:space="0" w:color="auto"/>
        <w:right w:val="single" w:sz="4" w:space="0" w:color="auto"/>
      </w:pBdr>
      <w:shd w:val="clear" w:color="auto" w:fill="C0C0C0"/>
      <w:spacing w:before="100" w:beforeAutospacing="1" w:after="100" w:afterAutospacing="1"/>
      <w:jc w:val="left"/>
    </w:pPr>
    <w:rPr>
      <w:rFonts w:cs="Arial"/>
      <w:color w:val="000080"/>
      <w:sz w:val="24"/>
    </w:rPr>
  </w:style>
  <w:style w:type="paragraph" w:customStyle="1" w:styleId="xl38">
    <w:name w:val="xl38"/>
    <w:basedOn w:val="Normal"/>
    <w:rsid w:val="00DD4176"/>
    <w:pPr>
      <w:pBdr>
        <w:left w:val="single" w:sz="4" w:space="0" w:color="auto"/>
        <w:bottom w:val="single" w:sz="8" w:space="0" w:color="auto"/>
        <w:right w:val="single" w:sz="8" w:space="0" w:color="auto"/>
      </w:pBdr>
      <w:shd w:val="clear" w:color="auto" w:fill="C0C0C0"/>
      <w:spacing w:before="100" w:beforeAutospacing="1" w:after="100" w:afterAutospacing="1"/>
      <w:jc w:val="left"/>
    </w:pPr>
    <w:rPr>
      <w:rFonts w:cs="Arial"/>
      <w:color w:val="000080"/>
      <w:sz w:val="24"/>
    </w:rPr>
  </w:style>
  <w:style w:type="paragraph" w:customStyle="1" w:styleId="xl39">
    <w:name w:val="xl39"/>
    <w:basedOn w:val="Normal"/>
    <w:rsid w:val="00DD4176"/>
    <w:pPr>
      <w:pBdr>
        <w:top w:val="single" w:sz="8"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0">
    <w:name w:val="xl40"/>
    <w:basedOn w:val="Normal"/>
    <w:rsid w:val="00DD4176"/>
    <w:pPr>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1">
    <w:name w:val="xl41"/>
    <w:basedOn w:val="Normal"/>
    <w:rsid w:val="00DD4176"/>
    <w:pPr>
      <w:pBdr>
        <w:top w:val="single" w:sz="8" w:space="0" w:color="auto"/>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42">
    <w:name w:val="xl42"/>
    <w:basedOn w:val="Normal"/>
    <w:rsid w:val="00DD4176"/>
    <w:pPr>
      <w:pBdr>
        <w:top w:val="single" w:sz="4" w:space="0" w:color="auto"/>
        <w:left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3">
    <w:name w:val="xl43"/>
    <w:basedOn w:val="Normal"/>
    <w:rsid w:val="00DD4176"/>
    <w:pPr>
      <w:pBdr>
        <w:top w:val="single" w:sz="4" w:space="0" w:color="auto"/>
        <w:left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44">
    <w:name w:val="xl44"/>
    <w:basedOn w:val="Normal"/>
    <w:rsid w:val="00DD4176"/>
    <w:pPr>
      <w:pBdr>
        <w:top w:val="single" w:sz="4" w:space="0" w:color="auto"/>
        <w:left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5">
    <w:name w:val="xl45"/>
    <w:basedOn w:val="Normal"/>
    <w:rsid w:val="00DD4176"/>
    <w:pPr>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styleId="ListParagraph">
    <w:name w:val="List Paragraph"/>
    <w:basedOn w:val="Normal"/>
    <w:qFormat/>
    <w:rsid w:val="009944A3"/>
    <w:pPr>
      <w:numPr>
        <w:numId w:val="11"/>
      </w:numPr>
    </w:pPr>
    <w:rPr>
      <w:lang w:eastAsia="en-GB"/>
    </w:rPr>
  </w:style>
  <w:style w:type="character" w:customStyle="1" w:styleId="FooterChar">
    <w:name w:val="Footer Char"/>
    <w:basedOn w:val="DefaultParagraphFont"/>
    <w:link w:val="Footer"/>
    <w:rsid w:val="005B0D17"/>
    <w:rPr>
      <w:rFonts w:ascii="Tahoma" w:hAnsi="Tahoma"/>
      <w:szCs w:val="24"/>
      <w:lang w:eastAsia="en-US"/>
    </w:rPr>
  </w:style>
  <w:style w:type="paragraph" w:styleId="BalloonText">
    <w:name w:val="Balloon Text"/>
    <w:basedOn w:val="Normal"/>
    <w:link w:val="BalloonTextChar"/>
    <w:rsid w:val="007928BF"/>
    <w:rPr>
      <w:rFonts w:cs="Tahoma"/>
      <w:sz w:val="16"/>
      <w:szCs w:val="16"/>
    </w:rPr>
  </w:style>
  <w:style w:type="character" w:customStyle="1" w:styleId="BalloonTextChar">
    <w:name w:val="Balloon Text Char"/>
    <w:basedOn w:val="DefaultParagraphFont"/>
    <w:link w:val="BalloonText"/>
    <w:rsid w:val="007928BF"/>
    <w:rPr>
      <w:rFonts w:ascii="Tahoma" w:hAnsi="Tahoma" w:cs="Tahoma"/>
      <w:sz w:val="16"/>
      <w:szCs w:val="16"/>
      <w:lang w:eastAsia="en-US"/>
    </w:rPr>
  </w:style>
  <w:style w:type="character" w:styleId="Emphasis">
    <w:name w:val="Emphasis"/>
    <w:basedOn w:val="DefaultParagraphFont"/>
    <w:uiPriority w:val="20"/>
    <w:qFormat/>
    <w:rsid w:val="00385AA1"/>
    <w:rPr>
      <w:i/>
      <w:iCs/>
    </w:rPr>
  </w:style>
  <w:style w:type="table" w:styleId="TableGrid">
    <w:name w:val="Table Grid"/>
    <w:basedOn w:val="TableNormal"/>
    <w:rsid w:val="003E2A7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andard">
    <w:name w:val="Standard"/>
    <w:rsid w:val="00642FD4"/>
    <w:pPr>
      <w:suppressAutoHyphens/>
      <w:autoSpaceDN w:val="0"/>
    </w:pPr>
    <w:rPr>
      <w:rFonts w:ascii="Liberation Serif" w:eastAsia="Noto Sans CJK SC Regular" w:hAnsi="Liberation Serif" w:cs="FreeSans"/>
      <w:kern w:val="3"/>
      <w:sz w:val="24"/>
      <w:szCs w:val="24"/>
      <w:lang w:eastAsia="zh-CN" w:bidi="hi-IN"/>
    </w:rPr>
  </w:style>
  <w:style w:type="paragraph" w:customStyle="1" w:styleId="Default">
    <w:name w:val="Default"/>
    <w:rsid w:val="00AB3C76"/>
    <w:pPr>
      <w:autoSpaceDE w:val="0"/>
      <w:autoSpaceDN w:val="0"/>
      <w:adjustRightInd w:val="0"/>
    </w:pPr>
    <w:rPr>
      <w:rFonts w:ascii="Symbol" w:hAnsi="Symbol" w:cs="Symbol"/>
      <w:color w:val="000000"/>
      <w:sz w:val="24"/>
      <w:szCs w:val="24"/>
      <w:lang w:val="en-US"/>
    </w:rPr>
  </w:style>
  <w:style w:type="paragraph" w:customStyle="1" w:styleId="TableContents">
    <w:name w:val="Table Contents"/>
    <w:basedOn w:val="Normal"/>
    <w:rsid w:val="00C65E5D"/>
    <w:pPr>
      <w:widowControl w:val="0"/>
      <w:suppressLineNumbers/>
      <w:suppressAutoHyphens/>
      <w:jc w:val="left"/>
    </w:pPr>
    <w:rPr>
      <w:rFonts w:ascii="Times New Roman" w:eastAsia="SimSun" w:hAnsi="Times New Roman" w:cs="Arial"/>
      <w:kern w:val="1"/>
      <w:sz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002219">
      <w:bodyDiv w:val="1"/>
      <w:marLeft w:val="0"/>
      <w:marRight w:val="0"/>
      <w:marTop w:val="0"/>
      <w:marBottom w:val="0"/>
      <w:divBdr>
        <w:top w:val="none" w:sz="0" w:space="0" w:color="auto"/>
        <w:left w:val="none" w:sz="0" w:space="0" w:color="auto"/>
        <w:bottom w:val="none" w:sz="0" w:space="0" w:color="auto"/>
        <w:right w:val="none" w:sz="0" w:space="0" w:color="auto"/>
      </w:divBdr>
      <w:divsChild>
        <w:div w:id="1248810277">
          <w:marLeft w:val="0"/>
          <w:marRight w:val="0"/>
          <w:marTop w:val="0"/>
          <w:marBottom w:val="0"/>
          <w:divBdr>
            <w:top w:val="none" w:sz="0" w:space="0" w:color="auto"/>
            <w:left w:val="none" w:sz="0" w:space="0" w:color="auto"/>
            <w:bottom w:val="none" w:sz="0" w:space="0" w:color="auto"/>
            <w:right w:val="none" w:sz="0" w:space="0" w:color="auto"/>
          </w:divBdr>
          <w:divsChild>
            <w:div w:id="658920506">
              <w:marLeft w:val="0"/>
              <w:marRight w:val="0"/>
              <w:marTop w:val="0"/>
              <w:marBottom w:val="0"/>
              <w:divBdr>
                <w:top w:val="none" w:sz="0" w:space="0" w:color="auto"/>
                <w:left w:val="none" w:sz="0" w:space="0" w:color="auto"/>
                <w:bottom w:val="none" w:sz="0" w:space="0" w:color="auto"/>
                <w:right w:val="none" w:sz="0" w:space="0" w:color="auto"/>
              </w:divBdr>
              <w:divsChild>
                <w:div w:id="1138181272">
                  <w:marLeft w:val="0"/>
                  <w:marRight w:val="0"/>
                  <w:marTop w:val="240"/>
                  <w:marBottom w:val="240"/>
                  <w:divBdr>
                    <w:top w:val="none" w:sz="0" w:space="0" w:color="auto"/>
                    <w:left w:val="none" w:sz="0" w:space="0" w:color="auto"/>
                    <w:bottom w:val="none" w:sz="0" w:space="0" w:color="auto"/>
                    <w:right w:val="none" w:sz="0" w:space="0" w:color="auto"/>
                  </w:divBdr>
                  <w:divsChild>
                    <w:div w:id="1800880758">
                      <w:marLeft w:val="0"/>
                      <w:marRight w:val="0"/>
                      <w:marTop w:val="0"/>
                      <w:marBottom w:val="0"/>
                      <w:divBdr>
                        <w:top w:val="single" w:sz="6" w:space="0" w:color="E2E2E2"/>
                        <w:left w:val="single" w:sz="6" w:space="0" w:color="E2E2E2"/>
                        <w:bottom w:val="single" w:sz="6" w:space="18" w:color="E2E2E2"/>
                        <w:right w:val="single" w:sz="6" w:space="0" w:color="E2E2E2"/>
                      </w:divBdr>
                      <w:divsChild>
                        <w:div w:id="691226528">
                          <w:marLeft w:val="0"/>
                          <w:marRight w:val="0"/>
                          <w:marTop w:val="0"/>
                          <w:marBottom w:val="0"/>
                          <w:divBdr>
                            <w:top w:val="none" w:sz="0" w:space="0" w:color="auto"/>
                            <w:left w:val="none" w:sz="0" w:space="0" w:color="auto"/>
                            <w:bottom w:val="none" w:sz="0" w:space="0" w:color="auto"/>
                            <w:right w:val="none" w:sz="0" w:space="0" w:color="auto"/>
                          </w:divBdr>
                        </w:div>
                        <w:div w:id="1499419755">
                          <w:marLeft w:val="0"/>
                          <w:marRight w:val="0"/>
                          <w:marTop w:val="0"/>
                          <w:marBottom w:val="0"/>
                          <w:divBdr>
                            <w:top w:val="none" w:sz="0" w:space="0" w:color="auto"/>
                            <w:left w:val="none" w:sz="0" w:space="0" w:color="auto"/>
                            <w:bottom w:val="none" w:sz="0" w:space="0" w:color="auto"/>
                            <w:right w:val="none" w:sz="0" w:space="0" w:color="auto"/>
                          </w:divBdr>
                        </w:div>
                        <w:div w:id="591594101">
                          <w:marLeft w:val="0"/>
                          <w:marRight w:val="0"/>
                          <w:marTop w:val="0"/>
                          <w:marBottom w:val="0"/>
                          <w:divBdr>
                            <w:top w:val="none" w:sz="0" w:space="0" w:color="auto"/>
                            <w:left w:val="none" w:sz="0" w:space="0" w:color="auto"/>
                            <w:bottom w:val="none" w:sz="0" w:space="0" w:color="auto"/>
                            <w:right w:val="none" w:sz="0" w:space="0" w:color="auto"/>
                          </w:divBdr>
                        </w:div>
                        <w:div w:id="1014645651">
                          <w:marLeft w:val="0"/>
                          <w:marRight w:val="0"/>
                          <w:marTop w:val="0"/>
                          <w:marBottom w:val="0"/>
                          <w:divBdr>
                            <w:top w:val="none" w:sz="0" w:space="0" w:color="auto"/>
                            <w:left w:val="none" w:sz="0" w:space="0" w:color="auto"/>
                            <w:bottom w:val="none" w:sz="0" w:space="0" w:color="auto"/>
                            <w:right w:val="none" w:sz="0" w:space="0" w:color="auto"/>
                          </w:divBdr>
                        </w:div>
                        <w:div w:id="87891115">
                          <w:marLeft w:val="0"/>
                          <w:marRight w:val="0"/>
                          <w:marTop w:val="0"/>
                          <w:marBottom w:val="0"/>
                          <w:divBdr>
                            <w:top w:val="none" w:sz="0" w:space="0" w:color="auto"/>
                            <w:left w:val="none" w:sz="0" w:space="0" w:color="auto"/>
                            <w:bottom w:val="none" w:sz="0" w:space="0" w:color="auto"/>
                            <w:right w:val="none" w:sz="0" w:space="0" w:color="auto"/>
                          </w:divBdr>
                        </w:div>
                        <w:div w:id="1714500603">
                          <w:marLeft w:val="0"/>
                          <w:marRight w:val="0"/>
                          <w:marTop w:val="0"/>
                          <w:marBottom w:val="0"/>
                          <w:divBdr>
                            <w:top w:val="none" w:sz="0" w:space="0" w:color="auto"/>
                            <w:left w:val="none" w:sz="0" w:space="0" w:color="auto"/>
                            <w:bottom w:val="none" w:sz="0" w:space="0" w:color="auto"/>
                            <w:right w:val="none" w:sz="0" w:space="0" w:color="auto"/>
                          </w:divBdr>
                        </w:div>
                        <w:div w:id="763183619">
                          <w:marLeft w:val="0"/>
                          <w:marRight w:val="0"/>
                          <w:marTop w:val="0"/>
                          <w:marBottom w:val="0"/>
                          <w:divBdr>
                            <w:top w:val="none" w:sz="0" w:space="0" w:color="auto"/>
                            <w:left w:val="none" w:sz="0" w:space="0" w:color="auto"/>
                            <w:bottom w:val="none" w:sz="0" w:space="0" w:color="auto"/>
                            <w:right w:val="none" w:sz="0" w:space="0" w:color="auto"/>
                          </w:divBdr>
                        </w:div>
                        <w:div w:id="210699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230241">
      <w:bodyDiv w:val="1"/>
      <w:marLeft w:val="0"/>
      <w:marRight w:val="0"/>
      <w:marTop w:val="0"/>
      <w:marBottom w:val="0"/>
      <w:divBdr>
        <w:top w:val="none" w:sz="0" w:space="0" w:color="auto"/>
        <w:left w:val="none" w:sz="0" w:space="0" w:color="auto"/>
        <w:bottom w:val="none" w:sz="0" w:space="0" w:color="auto"/>
        <w:right w:val="none" w:sz="0" w:space="0" w:color="auto"/>
      </w:divBdr>
    </w:div>
    <w:div w:id="332609367">
      <w:bodyDiv w:val="1"/>
      <w:marLeft w:val="0"/>
      <w:marRight w:val="0"/>
      <w:marTop w:val="0"/>
      <w:marBottom w:val="0"/>
      <w:divBdr>
        <w:top w:val="none" w:sz="0" w:space="0" w:color="auto"/>
        <w:left w:val="none" w:sz="0" w:space="0" w:color="auto"/>
        <w:bottom w:val="none" w:sz="0" w:space="0" w:color="auto"/>
        <w:right w:val="none" w:sz="0" w:space="0" w:color="auto"/>
      </w:divBdr>
    </w:div>
    <w:div w:id="393740725">
      <w:bodyDiv w:val="1"/>
      <w:marLeft w:val="0"/>
      <w:marRight w:val="0"/>
      <w:marTop w:val="0"/>
      <w:marBottom w:val="0"/>
      <w:divBdr>
        <w:top w:val="none" w:sz="0" w:space="0" w:color="auto"/>
        <w:left w:val="none" w:sz="0" w:space="0" w:color="auto"/>
        <w:bottom w:val="none" w:sz="0" w:space="0" w:color="auto"/>
        <w:right w:val="none" w:sz="0" w:space="0" w:color="auto"/>
      </w:divBdr>
    </w:div>
    <w:div w:id="591545578">
      <w:bodyDiv w:val="1"/>
      <w:marLeft w:val="0"/>
      <w:marRight w:val="0"/>
      <w:marTop w:val="0"/>
      <w:marBottom w:val="0"/>
      <w:divBdr>
        <w:top w:val="none" w:sz="0" w:space="0" w:color="auto"/>
        <w:left w:val="none" w:sz="0" w:space="0" w:color="auto"/>
        <w:bottom w:val="none" w:sz="0" w:space="0" w:color="auto"/>
        <w:right w:val="none" w:sz="0" w:space="0" w:color="auto"/>
      </w:divBdr>
      <w:divsChild>
        <w:div w:id="127476365">
          <w:marLeft w:val="0"/>
          <w:marRight w:val="0"/>
          <w:marTop w:val="0"/>
          <w:marBottom w:val="0"/>
          <w:divBdr>
            <w:top w:val="none" w:sz="0" w:space="0" w:color="auto"/>
            <w:left w:val="none" w:sz="0" w:space="0" w:color="auto"/>
            <w:bottom w:val="none" w:sz="0" w:space="0" w:color="auto"/>
            <w:right w:val="none" w:sz="0" w:space="0" w:color="auto"/>
          </w:divBdr>
          <w:divsChild>
            <w:div w:id="286619136">
              <w:marLeft w:val="0"/>
              <w:marRight w:val="0"/>
              <w:marTop w:val="0"/>
              <w:marBottom w:val="0"/>
              <w:divBdr>
                <w:top w:val="none" w:sz="0" w:space="0" w:color="auto"/>
                <w:left w:val="none" w:sz="0" w:space="0" w:color="auto"/>
                <w:bottom w:val="none" w:sz="0" w:space="0" w:color="auto"/>
                <w:right w:val="none" w:sz="0" w:space="0" w:color="auto"/>
              </w:divBdr>
            </w:div>
            <w:div w:id="466558074">
              <w:marLeft w:val="0"/>
              <w:marRight w:val="0"/>
              <w:marTop w:val="0"/>
              <w:marBottom w:val="0"/>
              <w:divBdr>
                <w:top w:val="none" w:sz="0" w:space="0" w:color="auto"/>
                <w:left w:val="none" w:sz="0" w:space="0" w:color="auto"/>
                <w:bottom w:val="none" w:sz="0" w:space="0" w:color="auto"/>
                <w:right w:val="none" w:sz="0" w:space="0" w:color="auto"/>
              </w:divBdr>
            </w:div>
          </w:divsChild>
        </w:div>
        <w:div w:id="1012605034">
          <w:marLeft w:val="0"/>
          <w:marRight w:val="0"/>
          <w:marTop w:val="0"/>
          <w:marBottom w:val="0"/>
          <w:divBdr>
            <w:top w:val="none" w:sz="0" w:space="0" w:color="auto"/>
            <w:left w:val="none" w:sz="0" w:space="0" w:color="auto"/>
            <w:bottom w:val="none" w:sz="0" w:space="0" w:color="auto"/>
            <w:right w:val="none" w:sz="0" w:space="0" w:color="auto"/>
          </w:divBdr>
        </w:div>
      </w:divsChild>
    </w:div>
    <w:div w:id="640228247">
      <w:bodyDiv w:val="1"/>
      <w:marLeft w:val="0"/>
      <w:marRight w:val="0"/>
      <w:marTop w:val="0"/>
      <w:marBottom w:val="0"/>
      <w:divBdr>
        <w:top w:val="none" w:sz="0" w:space="0" w:color="auto"/>
        <w:left w:val="none" w:sz="0" w:space="0" w:color="auto"/>
        <w:bottom w:val="none" w:sz="0" w:space="0" w:color="auto"/>
        <w:right w:val="none" w:sz="0" w:space="0" w:color="auto"/>
      </w:divBdr>
    </w:div>
    <w:div w:id="664091404">
      <w:bodyDiv w:val="1"/>
      <w:marLeft w:val="0"/>
      <w:marRight w:val="0"/>
      <w:marTop w:val="0"/>
      <w:marBottom w:val="0"/>
      <w:divBdr>
        <w:top w:val="none" w:sz="0" w:space="0" w:color="auto"/>
        <w:left w:val="none" w:sz="0" w:space="0" w:color="auto"/>
        <w:bottom w:val="none" w:sz="0" w:space="0" w:color="auto"/>
        <w:right w:val="none" w:sz="0" w:space="0" w:color="auto"/>
      </w:divBdr>
    </w:div>
    <w:div w:id="703024019">
      <w:bodyDiv w:val="1"/>
      <w:marLeft w:val="0"/>
      <w:marRight w:val="0"/>
      <w:marTop w:val="0"/>
      <w:marBottom w:val="0"/>
      <w:divBdr>
        <w:top w:val="none" w:sz="0" w:space="0" w:color="auto"/>
        <w:left w:val="none" w:sz="0" w:space="0" w:color="auto"/>
        <w:bottom w:val="none" w:sz="0" w:space="0" w:color="auto"/>
        <w:right w:val="none" w:sz="0" w:space="0" w:color="auto"/>
      </w:divBdr>
    </w:div>
    <w:div w:id="731999493">
      <w:bodyDiv w:val="1"/>
      <w:marLeft w:val="0"/>
      <w:marRight w:val="0"/>
      <w:marTop w:val="0"/>
      <w:marBottom w:val="0"/>
      <w:divBdr>
        <w:top w:val="none" w:sz="0" w:space="0" w:color="auto"/>
        <w:left w:val="none" w:sz="0" w:space="0" w:color="auto"/>
        <w:bottom w:val="none" w:sz="0" w:space="0" w:color="auto"/>
        <w:right w:val="none" w:sz="0" w:space="0" w:color="auto"/>
      </w:divBdr>
    </w:div>
    <w:div w:id="946885196">
      <w:bodyDiv w:val="1"/>
      <w:marLeft w:val="0"/>
      <w:marRight w:val="0"/>
      <w:marTop w:val="0"/>
      <w:marBottom w:val="0"/>
      <w:divBdr>
        <w:top w:val="none" w:sz="0" w:space="0" w:color="auto"/>
        <w:left w:val="none" w:sz="0" w:space="0" w:color="auto"/>
        <w:bottom w:val="none" w:sz="0" w:space="0" w:color="auto"/>
        <w:right w:val="none" w:sz="0" w:space="0" w:color="auto"/>
      </w:divBdr>
      <w:divsChild>
        <w:div w:id="910850365">
          <w:marLeft w:val="0"/>
          <w:marRight w:val="0"/>
          <w:marTop w:val="0"/>
          <w:marBottom w:val="0"/>
          <w:divBdr>
            <w:top w:val="none" w:sz="0" w:space="0" w:color="auto"/>
            <w:left w:val="none" w:sz="0" w:space="0" w:color="auto"/>
            <w:bottom w:val="none" w:sz="0" w:space="0" w:color="auto"/>
            <w:right w:val="none" w:sz="0" w:space="0" w:color="auto"/>
          </w:divBdr>
          <w:divsChild>
            <w:div w:id="952631964">
              <w:marLeft w:val="0"/>
              <w:marRight w:val="0"/>
              <w:marTop w:val="0"/>
              <w:marBottom w:val="0"/>
              <w:divBdr>
                <w:top w:val="none" w:sz="0" w:space="0" w:color="auto"/>
                <w:left w:val="none" w:sz="0" w:space="0" w:color="auto"/>
                <w:bottom w:val="none" w:sz="0" w:space="0" w:color="auto"/>
                <w:right w:val="none" w:sz="0" w:space="0" w:color="auto"/>
              </w:divBdr>
              <w:divsChild>
                <w:div w:id="281038611">
                  <w:marLeft w:val="0"/>
                  <w:marRight w:val="0"/>
                  <w:marTop w:val="240"/>
                  <w:marBottom w:val="240"/>
                  <w:divBdr>
                    <w:top w:val="none" w:sz="0" w:space="0" w:color="auto"/>
                    <w:left w:val="none" w:sz="0" w:space="0" w:color="auto"/>
                    <w:bottom w:val="none" w:sz="0" w:space="0" w:color="auto"/>
                    <w:right w:val="none" w:sz="0" w:space="0" w:color="auto"/>
                  </w:divBdr>
                  <w:divsChild>
                    <w:div w:id="381905751">
                      <w:marLeft w:val="0"/>
                      <w:marRight w:val="0"/>
                      <w:marTop w:val="0"/>
                      <w:marBottom w:val="0"/>
                      <w:divBdr>
                        <w:top w:val="single" w:sz="6" w:space="0" w:color="E2E2E2"/>
                        <w:left w:val="single" w:sz="6" w:space="0" w:color="E2E2E2"/>
                        <w:bottom w:val="single" w:sz="6" w:space="18" w:color="E2E2E2"/>
                        <w:right w:val="single" w:sz="6" w:space="0" w:color="E2E2E2"/>
                      </w:divBdr>
                      <w:divsChild>
                        <w:div w:id="386031918">
                          <w:marLeft w:val="0"/>
                          <w:marRight w:val="0"/>
                          <w:marTop w:val="0"/>
                          <w:marBottom w:val="0"/>
                          <w:divBdr>
                            <w:top w:val="none" w:sz="0" w:space="0" w:color="auto"/>
                            <w:left w:val="none" w:sz="0" w:space="0" w:color="auto"/>
                            <w:bottom w:val="none" w:sz="0" w:space="0" w:color="auto"/>
                            <w:right w:val="none" w:sz="0" w:space="0" w:color="auto"/>
                          </w:divBdr>
                        </w:div>
                        <w:div w:id="933319967">
                          <w:marLeft w:val="0"/>
                          <w:marRight w:val="0"/>
                          <w:marTop w:val="0"/>
                          <w:marBottom w:val="0"/>
                          <w:divBdr>
                            <w:top w:val="none" w:sz="0" w:space="0" w:color="auto"/>
                            <w:left w:val="none" w:sz="0" w:space="0" w:color="auto"/>
                            <w:bottom w:val="none" w:sz="0" w:space="0" w:color="auto"/>
                            <w:right w:val="none" w:sz="0" w:space="0" w:color="auto"/>
                          </w:divBdr>
                        </w:div>
                        <w:div w:id="362481540">
                          <w:marLeft w:val="0"/>
                          <w:marRight w:val="0"/>
                          <w:marTop w:val="0"/>
                          <w:marBottom w:val="0"/>
                          <w:divBdr>
                            <w:top w:val="none" w:sz="0" w:space="0" w:color="auto"/>
                            <w:left w:val="none" w:sz="0" w:space="0" w:color="auto"/>
                            <w:bottom w:val="none" w:sz="0" w:space="0" w:color="auto"/>
                            <w:right w:val="none" w:sz="0" w:space="0" w:color="auto"/>
                          </w:divBdr>
                        </w:div>
                        <w:div w:id="1780486790">
                          <w:marLeft w:val="0"/>
                          <w:marRight w:val="0"/>
                          <w:marTop w:val="0"/>
                          <w:marBottom w:val="0"/>
                          <w:divBdr>
                            <w:top w:val="none" w:sz="0" w:space="0" w:color="auto"/>
                            <w:left w:val="none" w:sz="0" w:space="0" w:color="auto"/>
                            <w:bottom w:val="none" w:sz="0" w:space="0" w:color="auto"/>
                            <w:right w:val="none" w:sz="0" w:space="0" w:color="auto"/>
                          </w:divBdr>
                        </w:div>
                        <w:div w:id="739064401">
                          <w:marLeft w:val="0"/>
                          <w:marRight w:val="0"/>
                          <w:marTop w:val="0"/>
                          <w:marBottom w:val="0"/>
                          <w:divBdr>
                            <w:top w:val="none" w:sz="0" w:space="0" w:color="auto"/>
                            <w:left w:val="none" w:sz="0" w:space="0" w:color="auto"/>
                            <w:bottom w:val="none" w:sz="0" w:space="0" w:color="auto"/>
                            <w:right w:val="none" w:sz="0" w:space="0" w:color="auto"/>
                          </w:divBdr>
                        </w:div>
                        <w:div w:id="1102066484">
                          <w:marLeft w:val="0"/>
                          <w:marRight w:val="0"/>
                          <w:marTop w:val="0"/>
                          <w:marBottom w:val="0"/>
                          <w:divBdr>
                            <w:top w:val="none" w:sz="0" w:space="0" w:color="auto"/>
                            <w:left w:val="none" w:sz="0" w:space="0" w:color="auto"/>
                            <w:bottom w:val="none" w:sz="0" w:space="0" w:color="auto"/>
                            <w:right w:val="none" w:sz="0" w:space="0" w:color="auto"/>
                          </w:divBdr>
                        </w:div>
                        <w:div w:id="1510220572">
                          <w:marLeft w:val="0"/>
                          <w:marRight w:val="0"/>
                          <w:marTop w:val="0"/>
                          <w:marBottom w:val="0"/>
                          <w:divBdr>
                            <w:top w:val="none" w:sz="0" w:space="0" w:color="auto"/>
                            <w:left w:val="none" w:sz="0" w:space="0" w:color="auto"/>
                            <w:bottom w:val="none" w:sz="0" w:space="0" w:color="auto"/>
                            <w:right w:val="none" w:sz="0" w:space="0" w:color="auto"/>
                          </w:divBdr>
                        </w:div>
                        <w:div w:id="1950236383">
                          <w:marLeft w:val="0"/>
                          <w:marRight w:val="0"/>
                          <w:marTop w:val="0"/>
                          <w:marBottom w:val="0"/>
                          <w:divBdr>
                            <w:top w:val="none" w:sz="0" w:space="0" w:color="auto"/>
                            <w:left w:val="none" w:sz="0" w:space="0" w:color="auto"/>
                            <w:bottom w:val="none" w:sz="0" w:space="0" w:color="auto"/>
                            <w:right w:val="none" w:sz="0" w:space="0" w:color="auto"/>
                          </w:divBdr>
                        </w:div>
                        <w:div w:id="370880670">
                          <w:marLeft w:val="0"/>
                          <w:marRight w:val="0"/>
                          <w:marTop w:val="0"/>
                          <w:marBottom w:val="0"/>
                          <w:divBdr>
                            <w:top w:val="none" w:sz="0" w:space="0" w:color="auto"/>
                            <w:left w:val="none" w:sz="0" w:space="0" w:color="auto"/>
                            <w:bottom w:val="none" w:sz="0" w:space="0" w:color="auto"/>
                            <w:right w:val="none" w:sz="0" w:space="0" w:color="auto"/>
                          </w:divBdr>
                        </w:div>
                        <w:div w:id="97911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839936">
      <w:bodyDiv w:val="1"/>
      <w:marLeft w:val="0"/>
      <w:marRight w:val="0"/>
      <w:marTop w:val="0"/>
      <w:marBottom w:val="0"/>
      <w:divBdr>
        <w:top w:val="none" w:sz="0" w:space="0" w:color="auto"/>
        <w:left w:val="none" w:sz="0" w:space="0" w:color="auto"/>
        <w:bottom w:val="none" w:sz="0" w:space="0" w:color="auto"/>
        <w:right w:val="none" w:sz="0" w:space="0" w:color="auto"/>
      </w:divBdr>
    </w:div>
    <w:div w:id="1137725567">
      <w:bodyDiv w:val="1"/>
      <w:marLeft w:val="0"/>
      <w:marRight w:val="0"/>
      <w:marTop w:val="0"/>
      <w:marBottom w:val="0"/>
      <w:divBdr>
        <w:top w:val="none" w:sz="0" w:space="0" w:color="auto"/>
        <w:left w:val="none" w:sz="0" w:space="0" w:color="auto"/>
        <w:bottom w:val="none" w:sz="0" w:space="0" w:color="auto"/>
        <w:right w:val="none" w:sz="0" w:space="0" w:color="auto"/>
      </w:divBdr>
      <w:divsChild>
        <w:div w:id="483619246">
          <w:marLeft w:val="0"/>
          <w:marRight w:val="0"/>
          <w:marTop w:val="0"/>
          <w:marBottom w:val="0"/>
          <w:divBdr>
            <w:top w:val="none" w:sz="0" w:space="0" w:color="auto"/>
            <w:left w:val="none" w:sz="0" w:space="0" w:color="auto"/>
            <w:bottom w:val="none" w:sz="0" w:space="0" w:color="auto"/>
            <w:right w:val="none" w:sz="0" w:space="0" w:color="auto"/>
          </w:divBdr>
          <w:divsChild>
            <w:div w:id="692194018">
              <w:marLeft w:val="0"/>
              <w:marRight w:val="0"/>
              <w:marTop w:val="0"/>
              <w:marBottom w:val="0"/>
              <w:divBdr>
                <w:top w:val="none" w:sz="0" w:space="0" w:color="auto"/>
                <w:left w:val="none" w:sz="0" w:space="0" w:color="auto"/>
                <w:bottom w:val="none" w:sz="0" w:space="0" w:color="auto"/>
                <w:right w:val="none" w:sz="0" w:space="0" w:color="auto"/>
              </w:divBdr>
              <w:divsChild>
                <w:div w:id="1464687894">
                  <w:marLeft w:val="0"/>
                  <w:marRight w:val="0"/>
                  <w:marTop w:val="0"/>
                  <w:marBottom w:val="0"/>
                  <w:divBdr>
                    <w:top w:val="none" w:sz="0" w:space="0" w:color="auto"/>
                    <w:left w:val="none" w:sz="0" w:space="0" w:color="auto"/>
                    <w:bottom w:val="none" w:sz="0" w:space="0" w:color="auto"/>
                    <w:right w:val="none" w:sz="0" w:space="0" w:color="auto"/>
                  </w:divBdr>
                  <w:divsChild>
                    <w:div w:id="150243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082863">
      <w:bodyDiv w:val="1"/>
      <w:marLeft w:val="0"/>
      <w:marRight w:val="0"/>
      <w:marTop w:val="0"/>
      <w:marBottom w:val="0"/>
      <w:divBdr>
        <w:top w:val="none" w:sz="0" w:space="0" w:color="auto"/>
        <w:left w:val="none" w:sz="0" w:space="0" w:color="auto"/>
        <w:bottom w:val="none" w:sz="0" w:space="0" w:color="auto"/>
        <w:right w:val="none" w:sz="0" w:space="0" w:color="auto"/>
      </w:divBdr>
    </w:div>
    <w:div w:id="1349529010">
      <w:bodyDiv w:val="1"/>
      <w:marLeft w:val="0"/>
      <w:marRight w:val="0"/>
      <w:marTop w:val="0"/>
      <w:marBottom w:val="0"/>
      <w:divBdr>
        <w:top w:val="none" w:sz="0" w:space="0" w:color="auto"/>
        <w:left w:val="none" w:sz="0" w:space="0" w:color="auto"/>
        <w:bottom w:val="none" w:sz="0" w:space="0" w:color="auto"/>
        <w:right w:val="none" w:sz="0" w:space="0" w:color="auto"/>
      </w:divBdr>
    </w:div>
    <w:div w:id="1554803785">
      <w:bodyDiv w:val="1"/>
      <w:marLeft w:val="0"/>
      <w:marRight w:val="0"/>
      <w:marTop w:val="0"/>
      <w:marBottom w:val="0"/>
      <w:divBdr>
        <w:top w:val="none" w:sz="0" w:space="0" w:color="auto"/>
        <w:left w:val="none" w:sz="0" w:space="0" w:color="auto"/>
        <w:bottom w:val="none" w:sz="0" w:space="0" w:color="auto"/>
        <w:right w:val="none" w:sz="0" w:space="0" w:color="auto"/>
      </w:divBdr>
    </w:div>
    <w:div w:id="1563054309">
      <w:bodyDiv w:val="1"/>
      <w:marLeft w:val="0"/>
      <w:marRight w:val="0"/>
      <w:marTop w:val="0"/>
      <w:marBottom w:val="0"/>
      <w:divBdr>
        <w:top w:val="none" w:sz="0" w:space="0" w:color="auto"/>
        <w:left w:val="none" w:sz="0" w:space="0" w:color="auto"/>
        <w:bottom w:val="none" w:sz="0" w:space="0" w:color="auto"/>
        <w:right w:val="none" w:sz="0" w:space="0" w:color="auto"/>
      </w:divBdr>
    </w:div>
    <w:div w:id="1587809929">
      <w:bodyDiv w:val="1"/>
      <w:marLeft w:val="0"/>
      <w:marRight w:val="0"/>
      <w:marTop w:val="0"/>
      <w:marBottom w:val="0"/>
      <w:divBdr>
        <w:top w:val="none" w:sz="0" w:space="0" w:color="auto"/>
        <w:left w:val="none" w:sz="0" w:space="0" w:color="auto"/>
        <w:bottom w:val="none" w:sz="0" w:space="0" w:color="auto"/>
        <w:right w:val="none" w:sz="0" w:space="0" w:color="auto"/>
      </w:divBdr>
    </w:div>
    <w:div w:id="1646230669">
      <w:bodyDiv w:val="1"/>
      <w:marLeft w:val="0"/>
      <w:marRight w:val="0"/>
      <w:marTop w:val="0"/>
      <w:marBottom w:val="0"/>
      <w:divBdr>
        <w:top w:val="none" w:sz="0" w:space="0" w:color="auto"/>
        <w:left w:val="none" w:sz="0" w:space="0" w:color="auto"/>
        <w:bottom w:val="none" w:sz="0" w:space="0" w:color="auto"/>
        <w:right w:val="none" w:sz="0" w:space="0" w:color="auto"/>
      </w:divBdr>
      <w:divsChild>
        <w:div w:id="2075349907">
          <w:marLeft w:val="0"/>
          <w:marRight w:val="0"/>
          <w:marTop w:val="0"/>
          <w:marBottom w:val="0"/>
          <w:divBdr>
            <w:top w:val="none" w:sz="0" w:space="0" w:color="auto"/>
            <w:left w:val="none" w:sz="0" w:space="0" w:color="auto"/>
            <w:bottom w:val="none" w:sz="0" w:space="0" w:color="auto"/>
            <w:right w:val="none" w:sz="0" w:space="0" w:color="auto"/>
          </w:divBdr>
          <w:divsChild>
            <w:div w:id="853230827">
              <w:marLeft w:val="0"/>
              <w:marRight w:val="0"/>
              <w:marTop w:val="0"/>
              <w:marBottom w:val="0"/>
              <w:divBdr>
                <w:top w:val="none" w:sz="0" w:space="0" w:color="auto"/>
                <w:left w:val="none" w:sz="0" w:space="0" w:color="auto"/>
                <w:bottom w:val="none" w:sz="0" w:space="0" w:color="auto"/>
                <w:right w:val="none" w:sz="0" w:space="0" w:color="auto"/>
              </w:divBdr>
              <w:divsChild>
                <w:div w:id="827600574">
                  <w:marLeft w:val="0"/>
                  <w:marRight w:val="0"/>
                  <w:marTop w:val="240"/>
                  <w:marBottom w:val="240"/>
                  <w:divBdr>
                    <w:top w:val="none" w:sz="0" w:space="0" w:color="auto"/>
                    <w:left w:val="none" w:sz="0" w:space="0" w:color="auto"/>
                    <w:bottom w:val="none" w:sz="0" w:space="0" w:color="auto"/>
                    <w:right w:val="none" w:sz="0" w:space="0" w:color="auto"/>
                  </w:divBdr>
                  <w:divsChild>
                    <w:div w:id="2034335434">
                      <w:marLeft w:val="0"/>
                      <w:marRight w:val="0"/>
                      <w:marTop w:val="0"/>
                      <w:marBottom w:val="0"/>
                      <w:divBdr>
                        <w:top w:val="single" w:sz="6" w:space="0" w:color="E2E2E2"/>
                        <w:left w:val="single" w:sz="6" w:space="0" w:color="E2E2E2"/>
                        <w:bottom w:val="single" w:sz="6" w:space="18" w:color="E2E2E2"/>
                        <w:right w:val="single" w:sz="6" w:space="0" w:color="E2E2E2"/>
                      </w:divBdr>
                      <w:divsChild>
                        <w:div w:id="1187715236">
                          <w:marLeft w:val="0"/>
                          <w:marRight w:val="0"/>
                          <w:marTop w:val="0"/>
                          <w:marBottom w:val="0"/>
                          <w:divBdr>
                            <w:top w:val="none" w:sz="0" w:space="0" w:color="auto"/>
                            <w:left w:val="none" w:sz="0" w:space="0" w:color="auto"/>
                            <w:bottom w:val="none" w:sz="0" w:space="0" w:color="auto"/>
                            <w:right w:val="none" w:sz="0" w:space="0" w:color="auto"/>
                          </w:divBdr>
                        </w:div>
                        <w:div w:id="1336304789">
                          <w:marLeft w:val="0"/>
                          <w:marRight w:val="0"/>
                          <w:marTop w:val="0"/>
                          <w:marBottom w:val="0"/>
                          <w:divBdr>
                            <w:top w:val="none" w:sz="0" w:space="0" w:color="auto"/>
                            <w:left w:val="none" w:sz="0" w:space="0" w:color="auto"/>
                            <w:bottom w:val="none" w:sz="0" w:space="0" w:color="auto"/>
                            <w:right w:val="none" w:sz="0" w:space="0" w:color="auto"/>
                          </w:divBdr>
                        </w:div>
                        <w:div w:id="1338535468">
                          <w:marLeft w:val="0"/>
                          <w:marRight w:val="0"/>
                          <w:marTop w:val="0"/>
                          <w:marBottom w:val="0"/>
                          <w:divBdr>
                            <w:top w:val="none" w:sz="0" w:space="0" w:color="auto"/>
                            <w:left w:val="none" w:sz="0" w:space="0" w:color="auto"/>
                            <w:bottom w:val="none" w:sz="0" w:space="0" w:color="auto"/>
                            <w:right w:val="none" w:sz="0" w:space="0" w:color="auto"/>
                          </w:divBdr>
                        </w:div>
                        <w:div w:id="1107653106">
                          <w:marLeft w:val="0"/>
                          <w:marRight w:val="0"/>
                          <w:marTop w:val="0"/>
                          <w:marBottom w:val="0"/>
                          <w:divBdr>
                            <w:top w:val="none" w:sz="0" w:space="0" w:color="auto"/>
                            <w:left w:val="none" w:sz="0" w:space="0" w:color="auto"/>
                            <w:bottom w:val="none" w:sz="0" w:space="0" w:color="auto"/>
                            <w:right w:val="none" w:sz="0" w:space="0" w:color="auto"/>
                          </w:divBdr>
                        </w:div>
                        <w:div w:id="2109999545">
                          <w:marLeft w:val="0"/>
                          <w:marRight w:val="0"/>
                          <w:marTop w:val="0"/>
                          <w:marBottom w:val="0"/>
                          <w:divBdr>
                            <w:top w:val="none" w:sz="0" w:space="0" w:color="auto"/>
                            <w:left w:val="none" w:sz="0" w:space="0" w:color="auto"/>
                            <w:bottom w:val="none" w:sz="0" w:space="0" w:color="auto"/>
                            <w:right w:val="none" w:sz="0" w:space="0" w:color="auto"/>
                          </w:divBdr>
                        </w:div>
                        <w:div w:id="196625585">
                          <w:marLeft w:val="0"/>
                          <w:marRight w:val="0"/>
                          <w:marTop w:val="0"/>
                          <w:marBottom w:val="0"/>
                          <w:divBdr>
                            <w:top w:val="none" w:sz="0" w:space="0" w:color="auto"/>
                            <w:left w:val="none" w:sz="0" w:space="0" w:color="auto"/>
                            <w:bottom w:val="none" w:sz="0" w:space="0" w:color="auto"/>
                            <w:right w:val="none" w:sz="0" w:space="0" w:color="auto"/>
                          </w:divBdr>
                        </w:div>
                        <w:div w:id="1651982178">
                          <w:marLeft w:val="0"/>
                          <w:marRight w:val="0"/>
                          <w:marTop w:val="0"/>
                          <w:marBottom w:val="0"/>
                          <w:divBdr>
                            <w:top w:val="none" w:sz="0" w:space="0" w:color="auto"/>
                            <w:left w:val="none" w:sz="0" w:space="0" w:color="auto"/>
                            <w:bottom w:val="none" w:sz="0" w:space="0" w:color="auto"/>
                            <w:right w:val="none" w:sz="0" w:space="0" w:color="auto"/>
                          </w:divBdr>
                        </w:div>
                        <w:div w:id="963773253">
                          <w:marLeft w:val="0"/>
                          <w:marRight w:val="0"/>
                          <w:marTop w:val="0"/>
                          <w:marBottom w:val="0"/>
                          <w:divBdr>
                            <w:top w:val="none" w:sz="0" w:space="0" w:color="auto"/>
                            <w:left w:val="none" w:sz="0" w:space="0" w:color="auto"/>
                            <w:bottom w:val="none" w:sz="0" w:space="0" w:color="auto"/>
                            <w:right w:val="none" w:sz="0" w:space="0" w:color="auto"/>
                          </w:divBdr>
                        </w:div>
                        <w:div w:id="1973485683">
                          <w:marLeft w:val="0"/>
                          <w:marRight w:val="0"/>
                          <w:marTop w:val="0"/>
                          <w:marBottom w:val="0"/>
                          <w:divBdr>
                            <w:top w:val="none" w:sz="0" w:space="0" w:color="auto"/>
                            <w:left w:val="none" w:sz="0" w:space="0" w:color="auto"/>
                            <w:bottom w:val="none" w:sz="0" w:space="0" w:color="auto"/>
                            <w:right w:val="none" w:sz="0" w:space="0" w:color="auto"/>
                          </w:divBdr>
                        </w:div>
                        <w:div w:id="1005088600">
                          <w:marLeft w:val="0"/>
                          <w:marRight w:val="0"/>
                          <w:marTop w:val="0"/>
                          <w:marBottom w:val="0"/>
                          <w:divBdr>
                            <w:top w:val="none" w:sz="0" w:space="0" w:color="auto"/>
                            <w:left w:val="none" w:sz="0" w:space="0" w:color="auto"/>
                            <w:bottom w:val="none" w:sz="0" w:space="0" w:color="auto"/>
                            <w:right w:val="none" w:sz="0" w:space="0" w:color="auto"/>
                          </w:divBdr>
                        </w:div>
                        <w:div w:id="94596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946011">
      <w:bodyDiv w:val="1"/>
      <w:marLeft w:val="0"/>
      <w:marRight w:val="0"/>
      <w:marTop w:val="0"/>
      <w:marBottom w:val="0"/>
      <w:divBdr>
        <w:top w:val="none" w:sz="0" w:space="0" w:color="auto"/>
        <w:left w:val="none" w:sz="0" w:space="0" w:color="auto"/>
        <w:bottom w:val="none" w:sz="0" w:space="0" w:color="auto"/>
        <w:right w:val="none" w:sz="0" w:space="0" w:color="auto"/>
      </w:divBdr>
      <w:divsChild>
        <w:div w:id="761336846">
          <w:marLeft w:val="0"/>
          <w:marRight w:val="0"/>
          <w:marTop w:val="0"/>
          <w:marBottom w:val="0"/>
          <w:divBdr>
            <w:top w:val="none" w:sz="0" w:space="0" w:color="auto"/>
            <w:left w:val="none" w:sz="0" w:space="0" w:color="auto"/>
            <w:bottom w:val="none" w:sz="0" w:space="0" w:color="auto"/>
            <w:right w:val="none" w:sz="0" w:space="0" w:color="auto"/>
          </w:divBdr>
          <w:divsChild>
            <w:div w:id="760180031">
              <w:marLeft w:val="0"/>
              <w:marRight w:val="0"/>
              <w:marTop w:val="0"/>
              <w:marBottom w:val="0"/>
              <w:divBdr>
                <w:top w:val="none" w:sz="0" w:space="0" w:color="auto"/>
                <w:left w:val="none" w:sz="0" w:space="0" w:color="auto"/>
                <w:bottom w:val="none" w:sz="0" w:space="0" w:color="auto"/>
                <w:right w:val="none" w:sz="0" w:space="0" w:color="auto"/>
              </w:divBdr>
              <w:divsChild>
                <w:div w:id="1470047929">
                  <w:marLeft w:val="0"/>
                  <w:marRight w:val="0"/>
                  <w:marTop w:val="0"/>
                  <w:marBottom w:val="0"/>
                  <w:divBdr>
                    <w:top w:val="none" w:sz="0" w:space="0" w:color="auto"/>
                    <w:left w:val="none" w:sz="0" w:space="0" w:color="auto"/>
                    <w:bottom w:val="none" w:sz="0" w:space="0" w:color="auto"/>
                    <w:right w:val="none" w:sz="0" w:space="0" w:color="auto"/>
                  </w:divBdr>
                  <w:divsChild>
                    <w:div w:id="287201822">
                      <w:marLeft w:val="0"/>
                      <w:marRight w:val="0"/>
                      <w:marTop w:val="0"/>
                      <w:marBottom w:val="0"/>
                      <w:divBdr>
                        <w:top w:val="none" w:sz="0" w:space="0" w:color="auto"/>
                        <w:left w:val="none" w:sz="0" w:space="0" w:color="auto"/>
                        <w:bottom w:val="none" w:sz="0" w:space="0" w:color="auto"/>
                        <w:right w:val="none" w:sz="0" w:space="0" w:color="auto"/>
                      </w:divBdr>
                      <w:divsChild>
                        <w:div w:id="1538737381">
                          <w:marLeft w:val="0"/>
                          <w:marRight w:val="0"/>
                          <w:marTop w:val="0"/>
                          <w:marBottom w:val="0"/>
                          <w:divBdr>
                            <w:top w:val="none" w:sz="0" w:space="0" w:color="auto"/>
                            <w:left w:val="none" w:sz="0" w:space="0" w:color="auto"/>
                            <w:bottom w:val="none" w:sz="0" w:space="0" w:color="auto"/>
                            <w:right w:val="none" w:sz="0" w:space="0" w:color="auto"/>
                          </w:divBdr>
                          <w:divsChild>
                            <w:div w:id="1355375846">
                              <w:marLeft w:val="0"/>
                              <w:marRight w:val="0"/>
                              <w:marTop w:val="0"/>
                              <w:marBottom w:val="0"/>
                              <w:divBdr>
                                <w:top w:val="none" w:sz="0" w:space="0" w:color="auto"/>
                                <w:left w:val="none" w:sz="0" w:space="0" w:color="auto"/>
                                <w:bottom w:val="none" w:sz="0" w:space="0" w:color="auto"/>
                                <w:right w:val="none" w:sz="0" w:space="0" w:color="auto"/>
                              </w:divBdr>
                            </w:div>
                            <w:div w:id="1638334850">
                              <w:marLeft w:val="0"/>
                              <w:marRight w:val="0"/>
                              <w:marTop w:val="0"/>
                              <w:marBottom w:val="0"/>
                              <w:divBdr>
                                <w:top w:val="none" w:sz="0" w:space="0" w:color="auto"/>
                                <w:left w:val="none" w:sz="0" w:space="0" w:color="auto"/>
                                <w:bottom w:val="none" w:sz="0" w:space="0" w:color="auto"/>
                                <w:right w:val="none" w:sz="0" w:space="0" w:color="auto"/>
                              </w:divBdr>
                            </w:div>
                            <w:div w:id="17578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037227">
      <w:bodyDiv w:val="1"/>
      <w:marLeft w:val="0"/>
      <w:marRight w:val="0"/>
      <w:marTop w:val="0"/>
      <w:marBottom w:val="0"/>
      <w:divBdr>
        <w:top w:val="none" w:sz="0" w:space="0" w:color="auto"/>
        <w:left w:val="none" w:sz="0" w:space="0" w:color="auto"/>
        <w:bottom w:val="none" w:sz="0" w:space="0" w:color="auto"/>
        <w:right w:val="none" w:sz="0" w:space="0" w:color="auto"/>
      </w:divBdr>
      <w:divsChild>
        <w:div w:id="677076441">
          <w:marLeft w:val="0"/>
          <w:marRight w:val="0"/>
          <w:marTop w:val="0"/>
          <w:marBottom w:val="0"/>
          <w:divBdr>
            <w:top w:val="none" w:sz="0" w:space="0" w:color="auto"/>
            <w:left w:val="none" w:sz="0" w:space="0" w:color="auto"/>
            <w:bottom w:val="none" w:sz="0" w:space="0" w:color="auto"/>
            <w:right w:val="none" w:sz="0" w:space="0" w:color="auto"/>
          </w:divBdr>
          <w:divsChild>
            <w:div w:id="1092823394">
              <w:marLeft w:val="0"/>
              <w:marRight w:val="0"/>
              <w:marTop w:val="0"/>
              <w:marBottom w:val="0"/>
              <w:divBdr>
                <w:top w:val="none" w:sz="0" w:space="0" w:color="auto"/>
                <w:left w:val="none" w:sz="0" w:space="0" w:color="auto"/>
                <w:bottom w:val="none" w:sz="0" w:space="0" w:color="auto"/>
                <w:right w:val="none" w:sz="0" w:space="0" w:color="auto"/>
              </w:divBdr>
              <w:divsChild>
                <w:div w:id="20398155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14255627">
      <w:bodyDiv w:val="1"/>
      <w:marLeft w:val="0"/>
      <w:marRight w:val="0"/>
      <w:marTop w:val="0"/>
      <w:marBottom w:val="0"/>
      <w:divBdr>
        <w:top w:val="none" w:sz="0" w:space="0" w:color="auto"/>
        <w:left w:val="none" w:sz="0" w:space="0" w:color="auto"/>
        <w:bottom w:val="none" w:sz="0" w:space="0" w:color="auto"/>
        <w:right w:val="none" w:sz="0" w:space="0" w:color="auto"/>
      </w:divBdr>
    </w:div>
    <w:div w:id="1855535234">
      <w:bodyDiv w:val="1"/>
      <w:marLeft w:val="0"/>
      <w:marRight w:val="0"/>
      <w:marTop w:val="0"/>
      <w:marBottom w:val="0"/>
      <w:divBdr>
        <w:top w:val="none" w:sz="0" w:space="0" w:color="auto"/>
        <w:left w:val="none" w:sz="0" w:space="0" w:color="auto"/>
        <w:bottom w:val="none" w:sz="0" w:space="0" w:color="auto"/>
        <w:right w:val="none" w:sz="0" w:space="0" w:color="auto"/>
      </w:divBdr>
    </w:div>
    <w:div w:id="1866821578">
      <w:bodyDiv w:val="1"/>
      <w:marLeft w:val="0"/>
      <w:marRight w:val="0"/>
      <w:marTop w:val="0"/>
      <w:marBottom w:val="0"/>
      <w:divBdr>
        <w:top w:val="none" w:sz="0" w:space="0" w:color="auto"/>
        <w:left w:val="none" w:sz="0" w:space="0" w:color="auto"/>
        <w:bottom w:val="none" w:sz="0" w:space="0" w:color="auto"/>
        <w:right w:val="none" w:sz="0" w:space="0" w:color="auto"/>
      </w:divBdr>
    </w:div>
    <w:div w:id="1938173412">
      <w:bodyDiv w:val="1"/>
      <w:marLeft w:val="0"/>
      <w:marRight w:val="0"/>
      <w:marTop w:val="0"/>
      <w:marBottom w:val="0"/>
      <w:divBdr>
        <w:top w:val="none" w:sz="0" w:space="0" w:color="auto"/>
        <w:left w:val="none" w:sz="0" w:space="0" w:color="auto"/>
        <w:bottom w:val="none" w:sz="0" w:space="0" w:color="auto"/>
        <w:right w:val="none" w:sz="0" w:space="0" w:color="auto"/>
      </w:divBdr>
    </w:div>
    <w:div w:id="1966153189">
      <w:bodyDiv w:val="1"/>
      <w:marLeft w:val="0"/>
      <w:marRight w:val="0"/>
      <w:marTop w:val="0"/>
      <w:marBottom w:val="0"/>
      <w:divBdr>
        <w:top w:val="none" w:sz="0" w:space="0" w:color="auto"/>
        <w:left w:val="none" w:sz="0" w:space="0" w:color="auto"/>
        <w:bottom w:val="none" w:sz="0" w:space="0" w:color="auto"/>
        <w:right w:val="none" w:sz="0" w:space="0" w:color="auto"/>
      </w:divBdr>
    </w:div>
    <w:div w:id="2020351755">
      <w:bodyDiv w:val="1"/>
      <w:marLeft w:val="0"/>
      <w:marRight w:val="0"/>
      <w:marTop w:val="0"/>
      <w:marBottom w:val="0"/>
      <w:divBdr>
        <w:top w:val="none" w:sz="0" w:space="0" w:color="auto"/>
        <w:left w:val="none" w:sz="0" w:space="0" w:color="auto"/>
        <w:bottom w:val="none" w:sz="0" w:space="0" w:color="auto"/>
        <w:right w:val="none" w:sz="0" w:space="0" w:color="auto"/>
      </w:divBdr>
      <w:divsChild>
        <w:div w:id="844444152">
          <w:marLeft w:val="446"/>
          <w:marRight w:val="0"/>
          <w:marTop w:val="125"/>
          <w:marBottom w:val="0"/>
          <w:divBdr>
            <w:top w:val="none" w:sz="0" w:space="0" w:color="auto"/>
            <w:left w:val="none" w:sz="0" w:space="0" w:color="auto"/>
            <w:bottom w:val="none" w:sz="0" w:space="0" w:color="auto"/>
            <w:right w:val="none" w:sz="0" w:space="0" w:color="auto"/>
          </w:divBdr>
        </w:div>
        <w:div w:id="262688906">
          <w:marLeft w:val="446"/>
          <w:marRight w:val="0"/>
          <w:marTop w:val="125"/>
          <w:marBottom w:val="0"/>
          <w:divBdr>
            <w:top w:val="none" w:sz="0" w:space="0" w:color="auto"/>
            <w:left w:val="none" w:sz="0" w:space="0" w:color="auto"/>
            <w:bottom w:val="none" w:sz="0" w:space="0" w:color="auto"/>
            <w:right w:val="none" w:sz="0" w:space="0" w:color="auto"/>
          </w:divBdr>
        </w:div>
        <w:div w:id="1725636664">
          <w:marLeft w:val="446"/>
          <w:marRight w:val="0"/>
          <w:marTop w:val="125"/>
          <w:marBottom w:val="0"/>
          <w:divBdr>
            <w:top w:val="none" w:sz="0" w:space="0" w:color="auto"/>
            <w:left w:val="none" w:sz="0" w:space="0" w:color="auto"/>
            <w:bottom w:val="none" w:sz="0" w:space="0" w:color="auto"/>
            <w:right w:val="none" w:sz="0" w:space="0" w:color="auto"/>
          </w:divBdr>
        </w:div>
        <w:div w:id="486284384">
          <w:marLeft w:val="446"/>
          <w:marRight w:val="0"/>
          <w:marTop w:val="125"/>
          <w:marBottom w:val="0"/>
          <w:divBdr>
            <w:top w:val="none" w:sz="0" w:space="0" w:color="auto"/>
            <w:left w:val="none" w:sz="0" w:space="0" w:color="auto"/>
            <w:bottom w:val="none" w:sz="0" w:space="0" w:color="auto"/>
            <w:right w:val="none" w:sz="0" w:space="0" w:color="auto"/>
          </w:divBdr>
        </w:div>
        <w:div w:id="383024737">
          <w:marLeft w:val="446"/>
          <w:marRight w:val="0"/>
          <w:marTop w:val="125"/>
          <w:marBottom w:val="0"/>
          <w:divBdr>
            <w:top w:val="none" w:sz="0" w:space="0" w:color="auto"/>
            <w:left w:val="none" w:sz="0" w:space="0" w:color="auto"/>
            <w:bottom w:val="none" w:sz="0" w:space="0" w:color="auto"/>
            <w:right w:val="none" w:sz="0" w:space="0" w:color="auto"/>
          </w:divBdr>
        </w:div>
        <w:div w:id="1815485797">
          <w:marLeft w:val="446"/>
          <w:marRight w:val="0"/>
          <w:marTop w:val="125"/>
          <w:marBottom w:val="0"/>
          <w:divBdr>
            <w:top w:val="none" w:sz="0" w:space="0" w:color="auto"/>
            <w:left w:val="none" w:sz="0" w:space="0" w:color="auto"/>
            <w:bottom w:val="none" w:sz="0" w:space="0" w:color="auto"/>
            <w:right w:val="none" w:sz="0" w:space="0" w:color="auto"/>
          </w:divBdr>
        </w:div>
        <w:div w:id="910889718">
          <w:marLeft w:val="446"/>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newbold\Desktop\BLANK%20-%20THATCHAM%20-%20SCOPE%20OF%20WORKS%2014th%20Sep%20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FF19CC-F49B-4181-8604-94EF9158E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 THATCHAM - SCOPE OF WORKS 14th Sep 2009</Template>
  <TotalTime>0</TotalTime>
  <Pages>13</Pages>
  <Words>3866</Words>
  <Characters>22038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Design Specification</vt:lpstr>
    </vt:vector>
  </TitlesOfParts>
  <Company>Unified Group Ltd</Company>
  <LinksUpToDate>false</LinksUpToDate>
  <CharactersWithSpaces>25853</CharactersWithSpaces>
  <SharedDoc>false</SharedDoc>
  <HLinks>
    <vt:vector size="96" baseType="variant">
      <vt:variant>
        <vt:i4>3997746</vt:i4>
      </vt:variant>
      <vt:variant>
        <vt:i4>84</vt:i4>
      </vt:variant>
      <vt:variant>
        <vt:i4>0</vt:i4>
      </vt:variant>
      <vt:variant>
        <vt:i4>5</vt:i4>
      </vt:variant>
      <vt:variant>
        <vt:lpwstr>http://www.virtualaccess.com/uploads/images/products/gw6000.jpg</vt:lpwstr>
      </vt:variant>
      <vt:variant>
        <vt:lpwstr/>
      </vt:variant>
      <vt:variant>
        <vt:i4>7864432</vt:i4>
      </vt:variant>
      <vt:variant>
        <vt:i4>75</vt:i4>
      </vt:variant>
      <vt:variant>
        <vt:i4>0</vt:i4>
      </vt:variant>
      <vt:variant>
        <vt:i4>5</vt:i4>
      </vt:variant>
      <vt:variant>
        <vt:lpwstr>javascript:OpenNewWindow('/PhotoDetails.asp?ShowDESC=N&amp;ProductCode='%20+%20escape('2200%2D12320%2D025'),%20640,%20600)</vt:lpwstr>
      </vt:variant>
      <vt:variant>
        <vt:lpwstr/>
      </vt:variant>
      <vt:variant>
        <vt:i4>1245236</vt:i4>
      </vt:variant>
      <vt:variant>
        <vt:i4>68</vt:i4>
      </vt:variant>
      <vt:variant>
        <vt:i4>0</vt:i4>
      </vt:variant>
      <vt:variant>
        <vt:i4>5</vt:i4>
      </vt:variant>
      <vt:variant>
        <vt:lpwstr/>
      </vt:variant>
      <vt:variant>
        <vt:lpwstr>_Toc251178086</vt:lpwstr>
      </vt:variant>
      <vt:variant>
        <vt:i4>1245236</vt:i4>
      </vt:variant>
      <vt:variant>
        <vt:i4>62</vt:i4>
      </vt:variant>
      <vt:variant>
        <vt:i4>0</vt:i4>
      </vt:variant>
      <vt:variant>
        <vt:i4>5</vt:i4>
      </vt:variant>
      <vt:variant>
        <vt:lpwstr/>
      </vt:variant>
      <vt:variant>
        <vt:lpwstr>_Toc251178085</vt:lpwstr>
      </vt:variant>
      <vt:variant>
        <vt:i4>1245236</vt:i4>
      </vt:variant>
      <vt:variant>
        <vt:i4>56</vt:i4>
      </vt:variant>
      <vt:variant>
        <vt:i4>0</vt:i4>
      </vt:variant>
      <vt:variant>
        <vt:i4>5</vt:i4>
      </vt:variant>
      <vt:variant>
        <vt:lpwstr/>
      </vt:variant>
      <vt:variant>
        <vt:lpwstr>_Toc251178084</vt:lpwstr>
      </vt:variant>
      <vt:variant>
        <vt:i4>1245236</vt:i4>
      </vt:variant>
      <vt:variant>
        <vt:i4>50</vt:i4>
      </vt:variant>
      <vt:variant>
        <vt:i4>0</vt:i4>
      </vt:variant>
      <vt:variant>
        <vt:i4>5</vt:i4>
      </vt:variant>
      <vt:variant>
        <vt:lpwstr/>
      </vt:variant>
      <vt:variant>
        <vt:lpwstr>_Toc251178083</vt:lpwstr>
      </vt:variant>
      <vt:variant>
        <vt:i4>1245236</vt:i4>
      </vt:variant>
      <vt:variant>
        <vt:i4>44</vt:i4>
      </vt:variant>
      <vt:variant>
        <vt:i4>0</vt:i4>
      </vt:variant>
      <vt:variant>
        <vt:i4>5</vt:i4>
      </vt:variant>
      <vt:variant>
        <vt:lpwstr/>
      </vt:variant>
      <vt:variant>
        <vt:lpwstr>_Toc251178082</vt:lpwstr>
      </vt:variant>
      <vt:variant>
        <vt:i4>1245236</vt:i4>
      </vt:variant>
      <vt:variant>
        <vt:i4>38</vt:i4>
      </vt:variant>
      <vt:variant>
        <vt:i4>0</vt:i4>
      </vt:variant>
      <vt:variant>
        <vt:i4>5</vt:i4>
      </vt:variant>
      <vt:variant>
        <vt:lpwstr/>
      </vt:variant>
      <vt:variant>
        <vt:lpwstr>_Toc251178081</vt:lpwstr>
      </vt:variant>
      <vt:variant>
        <vt:i4>1245236</vt:i4>
      </vt:variant>
      <vt:variant>
        <vt:i4>32</vt:i4>
      </vt:variant>
      <vt:variant>
        <vt:i4>0</vt:i4>
      </vt:variant>
      <vt:variant>
        <vt:i4>5</vt:i4>
      </vt:variant>
      <vt:variant>
        <vt:lpwstr/>
      </vt:variant>
      <vt:variant>
        <vt:lpwstr>_Toc251178080</vt:lpwstr>
      </vt:variant>
      <vt:variant>
        <vt:i4>1835060</vt:i4>
      </vt:variant>
      <vt:variant>
        <vt:i4>26</vt:i4>
      </vt:variant>
      <vt:variant>
        <vt:i4>0</vt:i4>
      </vt:variant>
      <vt:variant>
        <vt:i4>5</vt:i4>
      </vt:variant>
      <vt:variant>
        <vt:lpwstr/>
      </vt:variant>
      <vt:variant>
        <vt:lpwstr>_Toc251178079</vt:lpwstr>
      </vt:variant>
      <vt:variant>
        <vt:i4>1835060</vt:i4>
      </vt:variant>
      <vt:variant>
        <vt:i4>20</vt:i4>
      </vt:variant>
      <vt:variant>
        <vt:i4>0</vt:i4>
      </vt:variant>
      <vt:variant>
        <vt:i4>5</vt:i4>
      </vt:variant>
      <vt:variant>
        <vt:lpwstr/>
      </vt:variant>
      <vt:variant>
        <vt:lpwstr>_Toc251178078</vt:lpwstr>
      </vt:variant>
      <vt:variant>
        <vt:i4>1835060</vt:i4>
      </vt:variant>
      <vt:variant>
        <vt:i4>14</vt:i4>
      </vt:variant>
      <vt:variant>
        <vt:i4>0</vt:i4>
      </vt:variant>
      <vt:variant>
        <vt:i4>5</vt:i4>
      </vt:variant>
      <vt:variant>
        <vt:lpwstr/>
      </vt:variant>
      <vt:variant>
        <vt:lpwstr>_Toc251178077</vt:lpwstr>
      </vt:variant>
      <vt:variant>
        <vt:i4>1835060</vt:i4>
      </vt:variant>
      <vt:variant>
        <vt:i4>8</vt:i4>
      </vt:variant>
      <vt:variant>
        <vt:i4>0</vt:i4>
      </vt:variant>
      <vt:variant>
        <vt:i4>5</vt:i4>
      </vt:variant>
      <vt:variant>
        <vt:lpwstr/>
      </vt:variant>
      <vt:variant>
        <vt:lpwstr>_Toc251178076</vt:lpwstr>
      </vt:variant>
      <vt:variant>
        <vt:i4>1835060</vt:i4>
      </vt:variant>
      <vt:variant>
        <vt:i4>2</vt:i4>
      </vt:variant>
      <vt:variant>
        <vt:i4>0</vt:i4>
      </vt:variant>
      <vt:variant>
        <vt:i4>5</vt:i4>
      </vt:variant>
      <vt:variant>
        <vt:lpwstr/>
      </vt:variant>
      <vt:variant>
        <vt:lpwstr>_Toc251178075</vt:lpwstr>
      </vt:variant>
      <vt:variant>
        <vt:i4>7864432</vt:i4>
      </vt:variant>
      <vt:variant>
        <vt:i4>10112</vt:i4>
      </vt:variant>
      <vt:variant>
        <vt:i4>1026</vt:i4>
      </vt:variant>
      <vt:variant>
        <vt:i4>4</vt:i4>
      </vt:variant>
      <vt:variant>
        <vt:lpwstr>javascript:OpenNewWindow('/PhotoDetails.asp?ShowDESC=N&amp;ProductCode='%20+%20escape('2200%2D12320%2D025'),%20640,%20600)</vt:lpwstr>
      </vt:variant>
      <vt:variant>
        <vt:lpwstr/>
      </vt:variant>
      <vt:variant>
        <vt:i4>3997746</vt:i4>
      </vt:variant>
      <vt:variant>
        <vt:i4>13858</vt:i4>
      </vt:variant>
      <vt:variant>
        <vt:i4>1028</vt:i4>
      </vt:variant>
      <vt:variant>
        <vt:i4>4</vt:i4>
      </vt:variant>
      <vt:variant>
        <vt:lpwstr>http://www.virtualaccess.com/uploads/images/products/gw6000.jpg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Specification</dc:title>
  <dc:creator>duncan_burgess@optum.com</dc:creator>
  <cp:lastModifiedBy>Burgess, Duncan J</cp:lastModifiedBy>
  <cp:revision>2</cp:revision>
  <cp:lastPrinted>2010-03-02T07:42:00Z</cp:lastPrinted>
  <dcterms:created xsi:type="dcterms:W3CDTF">2017-10-06T07:29:00Z</dcterms:created>
  <dcterms:modified xsi:type="dcterms:W3CDTF">2017-10-06T07:29:00Z</dcterms:modified>
</cp:coreProperties>
</file>