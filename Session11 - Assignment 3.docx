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297006">
        <w:rPr>
          <w:rFonts w:cs="Arial"/>
          <w:sz w:val="56"/>
        </w:rPr>
        <w:t>1</w:t>
      </w:r>
      <w:r w:rsidR="007D43B6">
        <w:rPr>
          <w:rFonts w:cs="Arial"/>
          <w:sz w:val="56"/>
        </w:rPr>
        <w:t>1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BD2D69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BD2D6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297006">
              <w:rPr>
                <w:b w:val="0"/>
              </w:rPr>
              <w:t>1</w:t>
            </w:r>
            <w:r w:rsidR="007D43B6">
              <w:rPr>
                <w:b w:val="0"/>
              </w:rPr>
              <w:t>1</w:t>
            </w:r>
            <w:r>
              <w:rPr>
                <w:b w:val="0"/>
              </w:rPr>
              <w:t xml:space="preserve"> – Assignment </w:t>
            </w:r>
            <w:r w:rsidR="00BD2D69">
              <w:rPr>
                <w:b w:val="0"/>
              </w:rPr>
              <w:t>3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BD2D69">
            <w:r>
              <w:rPr>
                <w:b/>
              </w:rPr>
              <w:t xml:space="preserve">Session </w:t>
            </w:r>
            <w:r w:rsidR="00297006">
              <w:rPr>
                <w:b/>
              </w:rPr>
              <w:t>10</w:t>
            </w:r>
            <w:r>
              <w:rPr>
                <w:b/>
              </w:rPr>
              <w:t xml:space="preserve"> – Assignment </w:t>
            </w:r>
            <w:r w:rsidR="00BD2D69">
              <w:rPr>
                <w:b/>
              </w:rPr>
              <w:t>3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297006">
            <w:r>
              <w:t>0</w:t>
            </w:r>
            <w:r w:rsidR="007D43B6">
              <w:t>6</w:t>
            </w:r>
            <w:r w:rsidR="00176E26">
              <w:t>/</w:t>
            </w:r>
            <w:r>
              <w:t>10</w:t>
            </w:r>
            <w:r w:rsidR="00176E26">
              <w:t>/2017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BD2D69">
            <w:pPr>
              <w:rPr>
                <w:b/>
                <w:bCs/>
              </w:rPr>
            </w:pPr>
            <w:r>
              <w:rPr>
                <w:rFonts w:ascii="Times New Roman" w:hAnsi="Times New Roman"/>
                <w:noProof/>
                <w:sz w:val="24"/>
                <w:lang w:val="en-US"/>
              </w:rPr>
              <w:drawing>
                <wp:anchor distT="0" distB="0" distL="0" distR="0" simplePos="0" relativeHeight="251662336" behindDoc="1" locked="0" layoutInCell="1" allowOverlap="1" wp14:anchorId="4B23FDDA" wp14:editId="3ECE6EEF">
                  <wp:simplePos x="0" y="0"/>
                  <wp:positionH relativeFrom="page">
                    <wp:posOffset>1209675</wp:posOffset>
                  </wp:positionH>
                  <wp:positionV relativeFrom="paragraph">
                    <wp:posOffset>385445</wp:posOffset>
                  </wp:positionV>
                  <wp:extent cx="1540510" cy="1540510"/>
                  <wp:effectExtent l="0" t="0" r="2540" b="2540"/>
                  <wp:wrapTight wrapText="bothSides">
                    <wp:wrapPolygon edited="0">
                      <wp:start x="0" y="0"/>
                      <wp:lineTo x="0" y="21369"/>
                      <wp:lineTo x="21369" y="21369"/>
                      <wp:lineTo x="2136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154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BD2D69" w:rsidRDefault="00BD2D69">
      <w:pPr>
        <w:pStyle w:val="Header"/>
        <w:tabs>
          <w:tab w:val="clear" w:pos="4153"/>
          <w:tab w:val="clear" w:pos="8306"/>
        </w:tabs>
      </w:pPr>
    </w:p>
    <w:p w:rsidR="00BD2D69" w:rsidRDefault="00BD2D69">
      <w:pPr>
        <w:pStyle w:val="Header"/>
        <w:tabs>
          <w:tab w:val="clear" w:pos="4153"/>
          <w:tab w:val="clear" w:pos="8306"/>
        </w:tabs>
      </w:pPr>
    </w:p>
    <w:p w:rsidR="00BD2D69" w:rsidRDefault="00BD2D69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ing1"/>
        <w:numPr>
          <w:ilvl w:val="0"/>
          <w:numId w:val="0"/>
        </w:numPr>
      </w:pPr>
      <w:bookmarkStart w:id="0" w:name="_Toc73154031"/>
      <w:bookmarkStart w:id="1" w:name="_Toc495044129"/>
      <w:r>
        <w:t>Contents</w:t>
      </w:r>
      <w:bookmarkEnd w:id="0"/>
      <w:bookmarkEnd w:id="1"/>
    </w:p>
    <w:p w:rsidR="00496CEC" w:rsidRDefault="00496CEC"/>
    <w:p w:rsidR="00BD5163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044129" w:history="1">
        <w:r w:rsidR="00BD5163" w:rsidRPr="00922B1F">
          <w:rPr>
            <w:rStyle w:val="Hyperlink"/>
            <w:noProof/>
          </w:rPr>
          <w:t>Contents</w:t>
        </w:r>
        <w:r w:rsidR="00BD5163">
          <w:rPr>
            <w:noProof/>
            <w:webHidden/>
          </w:rPr>
          <w:tab/>
        </w:r>
        <w:r w:rsidR="00BD5163">
          <w:rPr>
            <w:noProof/>
            <w:webHidden/>
          </w:rPr>
          <w:fldChar w:fldCharType="begin"/>
        </w:r>
        <w:r w:rsidR="00BD5163">
          <w:rPr>
            <w:noProof/>
            <w:webHidden/>
          </w:rPr>
          <w:instrText xml:space="preserve"> PAGEREF _Toc495044129 \h </w:instrText>
        </w:r>
        <w:r w:rsidR="00BD5163">
          <w:rPr>
            <w:noProof/>
            <w:webHidden/>
          </w:rPr>
        </w:r>
        <w:r w:rsidR="00BD5163">
          <w:rPr>
            <w:noProof/>
            <w:webHidden/>
          </w:rPr>
          <w:fldChar w:fldCharType="separate"/>
        </w:r>
        <w:r w:rsidR="00BD5163">
          <w:rPr>
            <w:noProof/>
            <w:webHidden/>
          </w:rPr>
          <w:t>2</w:t>
        </w:r>
        <w:r w:rsidR="00BD5163">
          <w:rPr>
            <w:noProof/>
            <w:webHidden/>
          </w:rPr>
          <w:fldChar w:fldCharType="end"/>
        </w:r>
      </w:hyperlink>
    </w:p>
    <w:p w:rsidR="00BD5163" w:rsidRDefault="00BD5163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4130" w:history="1">
        <w:r w:rsidRPr="00922B1F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5163" w:rsidRDefault="00BD516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4131" w:history="1">
        <w:r w:rsidRPr="00922B1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22B1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5163" w:rsidRDefault="00BD516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4132" w:history="1">
        <w:r w:rsidRPr="00922B1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22B1F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5163" w:rsidRDefault="00BD516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44133" w:history="1">
        <w:r w:rsidRPr="00922B1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22B1F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5044130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297006" w:rsidP="007D43B6">
            <w:pPr>
              <w:jc w:val="left"/>
            </w:pPr>
            <w:r>
              <w:t>0</w:t>
            </w:r>
            <w:r w:rsidR="007D43B6">
              <w:t>6</w:t>
            </w:r>
            <w:r w:rsidR="00515538">
              <w:t>/</w:t>
            </w:r>
            <w:r>
              <w:t>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044131"/>
      <w:r w:rsidR="00DB4D2F">
        <w:lastRenderedPageBreak/>
        <w:t>Problem Statement</w:t>
      </w:r>
      <w:bookmarkEnd w:id="6"/>
    </w:p>
    <w:p w:rsidR="00B14547" w:rsidRDefault="00B14547" w:rsidP="00B14547"/>
    <w:p w:rsidR="00DB4D2F" w:rsidRDefault="00BD2D69" w:rsidP="00BD2D69">
      <w:r>
        <w:t>Create a flume agent that streams data from Twitter and stores in the HDFS</w:t>
      </w:r>
      <w:r w:rsidR="00DB4D2F">
        <w:br w:type="page"/>
      </w:r>
    </w:p>
    <w:p w:rsidR="007D43B6" w:rsidRDefault="00BD2D69" w:rsidP="005F2D5A">
      <w:pPr>
        <w:pStyle w:val="Heading1"/>
      </w:pPr>
      <w:bookmarkStart w:id="7" w:name="_Toc495044132"/>
      <w:r>
        <w:lastRenderedPageBreak/>
        <w:t>Background</w:t>
      </w:r>
      <w:bookmarkEnd w:id="7"/>
    </w:p>
    <w:p w:rsidR="00BD2D69" w:rsidRDefault="00BD2D69" w:rsidP="00BD2D69">
      <w:pPr>
        <w:jc w:val="left"/>
      </w:pPr>
      <w:r>
        <w:t>The component of the Hadoop ecosystem that lets us load data of type semi-structured and unstructured and live streaming data, from different sources, into the  HDFS cluster is </w:t>
      </w:r>
      <w:r>
        <w:rPr>
          <w:b/>
          <w:bCs/>
        </w:rPr>
        <w:t>FLUME</w:t>
      </w:r>
      <w:r>
        <w:t>.</w:t>
      </w:r>
    </w:p>
    <w:p w:rsidR="00BD2D69" w:rsidRDefault="00BD2D69" w:rsidP="00BD2D69">
      <w:pPr>
        <w:jc w:val="left"/>
      </w:pPr>
      <w:r>
        <w:t>Learning Flume will help users to collect from and store a large amount of data from different sources into the Hadoop cluster.</w:t>
      </w:r>
    </w:p>
    <w:p w:rsidR="00BD2D69" w:rsidRDefault="00BD2D69" w:rsidP="00BD2D69">
      <w:pPr>
        <w:jc w:val="left"/>
      </w:pPr>
    </w:p>
    <w:p w:rsidR="00BD2D69" w:rsidRDefault="00BD2D69" w:rsidP="00BD2D69">
      <w:pPr>
        <w:jc w:val="left"/>
      </w:pPr>
      <w:r>
        <w:t>Apache Flume is a Hadoop ecosystem component used to collect, aggregate and moves a large amount of log data from different sources to a centralized data store.</w:t>
      </w:r>
    </w:p>
    <w:p w:rsidR="00BD2D69" w:rsidRDefault="00BD2D69" w:rsidP="00BD2D69">
      <w:pPr>
        <w:jc w:val="left"/>
      </w:pPr>
    </w:p>
    <w:p w:rsidR="00BD2D69" w:rsidRDefault="00BD2D69" w:rsidP="00BD2D69">
      <w:pPr>
        <w:jc w:val="left"/>
      </w:pPr>
      <w:r>
        <w:t>It is an open source component which is designed to locate and store the data in a distributed environment and collects the data as per the specified input key(s).</w:t>
      </w:r>
    </w:p>
    <w:p w:rsidR="00BD2D69" w:rsidRDefault="00BD2D69" w:rsidP="00BD2D69">
      <w:pPr>
        <w:jc w:val="left"/>
      </w:pPr>
    </w:p>
    <w:p w:rsidR="00BD2D69" w:rsidRDefault="00BD2D69" w:rsidP="00BD2D69">
      <w:pPr>
        <w:jc w:val="left"/>
      </w:pPr>
      <w:r>
        <w:rPr>
          <w:bCs/>
        </w:rPr>
        <w:t>The main components of the</w:t>
      </w:r>
      <w:r>
        <w:rPr>
          <w:b/>
          <w:bCs/>
        </w:rPr>
        <w:t xml:space="preserve"> Flume Architecture </w:t>
      </w:r>
      <w:r>
        <w:rPr>
          <w:bCs/>
        </w:rPr>
        <w:t>are</w:t>
      </w:r>
      <w:r>
        <w:rPr>
          <w:bCs/>
        </w:rPr>
        <w:t>:</w:t>
      </w:r>
    </w:p>
    <w:p w:rsidR="00BD2D69" w:rsidRDefault="00BD2D69" w:rsidP="00BD2D69">
      <w:pPr>
        <w:jc w:val="left"/>
      </w:pPr>
    </w:p>
    <w:p w:rsidR="00BD2D69" w:rsidRDefault="00BD2D69" w:rsidP="00BD2D69">
      <w:pPr>
        <w:jc w:val="left"/>
        <w:rPr>
          <w:b/>
          <w:bCs/>
        </w:rPr>
      </w:pPr>
      <w:r>
        <w:rPr>
          <w:b/>
          <w:bCs/>
        </w:rPr>
        <w:t>Flume Event: </w:t>
      </w:r>
      <w:r>
        <w:t>It is the main unit of the data that is transported inside the </w:t>
      </w:r>
      <w:r>
        <w:rPr>
          <w:b/>
          <w:bCs/>
        </w:rPr>
        <w:t>Flume </w:t>
      </w:r>
      <w:r>
        <w:t>(Typically a single log entry). It contains a payload of the byte array that is to be transported from the source path to the destination path which could be accompanied by optional headers.</w:t>
      </w:r>
    </w:p>
    <w:p w:rsidR="00BD2D69" w:rsidRDefault="00BD2D69" w:rsidP="00BD2D69">
      <w:pPr>
        <w:jc w:val="left"/>
      </w:pPr>
      <w:r>
        <w:rPr>
          <w:b/>
          <w:bCs/>
        </w:rPr>
        <w:br/>
        <w:t>Flume Agent:</w:t>
      </w:r>
      <w:r>
        <w:t> Is an independent Java virtual machine daemon process which receives the data (events) from clients and transports to the subsequent destination (sink or agent).</w:t>
      </w:r>
    </w:p>
    <w:p w:rsidR="00BD2D69" w:rsidRDefault="00BD2D69" w:rsidP="00BD2D69">
      <w:pPr>
        <w:jc w:val="left"/>
      </w:pPr>
    </w:p>
    <w:p w:rsidR="00BD2D69" w:rsidRDefault="00BD2D69" w:rsidP="00BD2D69">
      <w:pPr>
        <w:jc w:val="left"/>
      </w:pPr>
      <w:r>
        <w:rPr>
          <w:b/>
          <w:bCs/>
        </w:rPr>
        <w:t>Source: </w:t>
      </w:r>
      <w:r>
        <w:t xml:space="preserve">Is the component of Flume agent which receives data from the data </w:t>
      </w:r>
      <w:r>
        <w:t>sources such as</w:t>
      </w:r>
      <w:r>
        <w:t xml:space="preserve"> Twitter, Facebook, and weblogs from different sites and transfers this data to one or more channels in the form of Flume event.</w:t>
      </w:r>
    </w:p>
    <w:p w:rsidR="00BD2D69" w:rsidRDefault="00BD2D69" w:rsidP="00BD2D69">
      <w:pPr>
        <w:jc w:val="left"/>
      </w:pPr>
    </w:p>
    <w:p w:rsidR="00BD2D69" w:rsidRDefault="00BD2D69" w:rsidP="00BD2D69">
      <w:pPr>
        <w:jc w:val="left"/>
      </w:pPr>
      <w:r>
        <w:rPr>
          <w:b/>
          <w:bCs/>
        </w:rPr>
        <w:t>Channel: </w:t>
      </w:r>
      <w:r>
        <w:t>Once, the Flume source receives an Event, it stores this data into one or more channel and buffers them till they are consumed by sinks. It acts as a bridge between the sources and sinks.</w:t>
      </w:r>
    </w:p>
    <w:p w:rsidR="00BD2D69" w:rsidRDefault="00BD2D69" w:rsidP="00BD2D69">
      <w:pPr>
        <w:jc w:val="left"/>
        <w:rPr>
          <w:rFonts w:eastAsia="SimSun"/>
          <w:b/>
          <w:u w:val="single"/>
        </w:rPr>
      </w:pPr>
      <w:r>
        <w:br/>
      </w:r>
      <w:r>
        <w:rPr>
          <w:b/>
          <w:bCs/>
        </w:rPr>
        <w:t>Sink: </w:t>
      </w:r>
      <w:r>
        <w:t xml:space="preserve">It stores the data into the centralized stores like HDFS and </w:t>
      </w:r>
      <w:proofErr w:type="spellStart"/>
      <w:r>
        <w:t>HBase</w:t>
      </w:r>
      <w:proofErr w:type="spellEnd"/>
      <w:r>
        <w:t>.</w:t>
      </w:r>
    </w:p>
    <w:p w:rsidR="00BD2D69" w:rsidRDefault="00BD2D69" w:rsidP="00BD2D69"/>
    <w:p w:rsidR="00BD2D69" w:rsidRDefault="00BD2D69" w:rsidP="00BD2D69">
      <w:pPr>
        <w:pStyle w:val="Heading2"/>
      </w:pPr>
      <w:bookmarkStart w:id="8" w:name="_Toc495044133"/>
      <w:r>
        <w:t>Solution</w:t>
      </w:r>
      <w:bookmarkEnd w:id="8"/>
    </w:p>
    <w:p w:rsidR="00BD2D69" w:rsidRDefault="00BD2D69" w:rsidP="00BD2D69"/>
    <w:p w:rsidR="00BD2D69" w:rsidRDefault="00BD2D69" w:rsidP="00BD2D69">
      <w:r>
        <w:t xml:space="preserve">To stream data to </w:t>
      </w:r>
      <w:r>
        <w:t>a</w:t>
      </w:r>
      <w:r>
        <w:t xml:space="preserve"> database from twitter </w:t>
      </w:r>
      <w:r>
        <w:t>the</w:t>
      </w:r>
      <w:r>
        <w:t xml:space="preserve"> following pre-requisites</w:t>
      </w:r>
      <w:r>
        <w:t xml:space="preserve"> are required</w:t>
      </w:r>
      <w:r>
        <w:t>.</w:t>
      </w:r>
    </w:p>
    <w:p w:rsidR="00BD2D69" w:rsidRDefault="00BD2D69" w:rsidP="00BD2D69">
      <w:pPr>
        <w:pStyle w:val="ListParagraph"/>
        <w:numPr>
          <w:ilvl w:val="0"/>
          <w:numId w:val="34"/>
        </w:numPr>
      </w:pPr>
      <w:r>
        <w:t>Twitter account</w:t>
      </w:r>
    </w:p>
    <w:p w:rsidR="00BD2D69" w:rsidRDefault="00BD2D69" w:rsidP="00BD2D69">
      <w:pPr>
        <w:pStyle w:val="ListParagraph"/>
        <w:numPr>
          <w:ilvl w:val="0"/>
          <w:numId w:val="34"/>
        </w:numPr>
      </w:pPr>
      <w:r>
        <w:t>Hadoop cluster</w:t>
      </w:r>
    </w:p>
    <w:p w:rsidR="00BD2D69" w:rsidRDefault="00BD2D69" w:rsidP="00BD2D69"/>
    <w:p w:rsidR="00BD2D69" w:rsidRDefault="00BD2D69" w:rsidP="00BD2D69"/>
    <w:p w:rsidR="00BD2D69" w:rsidRPr="0029734F" w:rsidRDefault="00BD2D69" w:rsidP="0029734F">
      <w:pPr>
        <w:jc w:val="left"/>
        <w:rPr>
          <w:rFonts w:cs="Tahoma"/>
          <w:b/>
          <w:szCs w:val="20"/>
        </w:rPr>
      </w:pPr>
      <w:r w:rsidRPr="0029734F">
        <w:rPr>
          <w:rFonts w:cs="Tahoma"/>
          <w:b/>
          <w:szCs w:val="20"/>
        </w:rPr>
        <w:t xml:space="preserve">Step 1: </w:t>
      </w:r>
    </w:p>
    <w:p w:rsidR="00BD2D69" w:rsidRPr="0029734F" w:rsidRDefault="00BD2D69" w:rsidP="0029734F">
      <w:pPr>
        <w:jc w:val="left"/>
        <w:rPr>
          <w:rFonts w:cs="Tahoma"/>
          <w:szCs w:val="20"/>
        </w:rPr>
      </w:pPr>
    </w:p>
    <w:p w:rsidR="00BD2D69" w:rsidRPr="0029734F" w:rsidRDefault="00BD2D69" w:rsidP="0029734F">
      <w:pPr>
        <w:jc w:val="left"/>
        <w:rPr>
          <w:rFonts w:cs="Tahoma"/>
          <w:szCs w:val="20"/>
        </w:rPr>
      </w:pPr>
      <w:r w:rsidRPr="0029734F">
        <w:rPr>
          <w:rFonts w:cs="Tahoma"/>
          <w:szCs w:val="20"/>
        </w:rPr>
        <w:t xml:space="preserve">Login to Twitter Account and click the ‘create new app’ button at </w:t>
      </w:r>
      <w:hyperlink r:id="rId10" w:history="1">
        <w:r w:rsidRPr="0029734F">
          <w:rPr>
            <w:rStyle w:val="Hyperlink"/>
            <w:rFonts w:cs="Tahoma"/>
            <w:color w:val="0070C0"/>
            <w:szCs w:val="20"/>
          </w:rPr>
          <w:t>https://apps.twitter.com/app</w:t>
        </w:r>
      </w:hyperlink>
    </w:p>
    <w:p w:rsidR="00BD2D69" w:rsidRPr="0029734F" w:rsidRDefault="00BD2D69" w:rsidP="0029734F">
      <w:pPr>
        <w:jc w:val="left"/>
        <w:rPr>
          <w:rFonts w:cs="Tahoma"/>
          <w:szCs w:val="20"/>
        </w:rPr>
      </w:pPr>
    </w:p>
    <w:p w:rsidR="00BD2D69" w:rsidRPr="0029734F" w:rsidRDefault="00BD2D69" w:rsidP="0029734F">
      <w:pPr>
        <w:jc w:val="left"/>
        <w:rPr>
          <w:rFonts w:cs="Tahoma"/>
          <w:b/>
          <w:szCs w:val="20"/>
        </w:rPr>
      </w:pPr>
      <w:r w:rsidRPr="0029734F">
        <w:rPr>
          <w:rFonts w:cs="Tahoma"/>
          <w:b/>
          <w:szCs w:val="20"/>
        </w:rPr>
        <w:t xml:space="preserve">Step 2: </w:t>
      </w:r>
    </w:p>
    <w:p w:rsidR="00BD2D69" w:rsidRPr="0029734F" w:rsidRDefault="00BD2D69" w:rsidP="0029734F">
      <w:pPr>
        <w:jc w:val="left"/>
        <w:rPr>
          <w:rFonts w:cs="Tahoma"/>
          <w:szCs w:val="20"/>
        </w:rPr>
      </w:pPr>
    </w:p>
    <w:p w:rsidR="00BD2D69" w:rsidRPr="0029734F" w:rsidRDefault="00BD2D69" w:rsidP="0029734F">
      <w:pPr>
        <w:jc w:val="left"/>
        <w:rPr>
          <w:rFonts w:cs="Tahoma"/>
          <w:szCs w:val="20"/>
        </w:rPr>
      </w:pPr>
      <w:r w:rsidRPr="0029734F">
        <w:rPr>
          <w:rFonts w:cs="Tahoma"/>
          <w:szCs w:val="20"/>
        </w:rPr>
        <w:t>Create a Twitter application by entering the appropriate details.</w:t>
      </w:r>
    </w:p>
    <w:p w:rsidR="00BD2D69" w:rsidRPr="0029734F" w:rsidRDefault="00BD2D69" w:rsidP="0029734F">
      <w:pPr>
        <w:jc w:val="left"/>
        <w:rPr>
          <w:rFonts w:cs="Tahoma"/>
          <w:szCs w:val="20"/>
        </w:rPr>
      </w:pPr>
    </w:p>
    <w:p w:rsidR="00BD2D69" w:rsidRPr="0029734F" w:rsidRDefault="00BD2D69" w:rsidP="0029734F">
      <w:pPr>
        <w:jc w:val="left"/>
        <w:rPr>
          <w:rFonts w:cs="Tahoma"/>
          <w:b/>
          <w:szCs w:val="20"/>
        </w:rPr>
      </w:pPr>
      <w:r w:rsidRPr="0029734F">
        <w:rPr>
          <w:rFonts w:cs="Tahoma"/>
          <w:b/>
          <w:szCs w:val="20"/>
        </w:rPr>
        <w:t xml:space="preserve">Step 3: </w:t>
      </w:r>
    </w:p>
    <w:p w:rsidR="00BD2D69" w:rsidRPr="0029734F" w:rsidRDefault="00BD2D69" w:rsidP="0029734F">
      <w:pPr>
        <w:jc w:val="left"/>
        <w:rPr>
          <w:rFonts w:cs="Tahoma"/>
          <w:szCs w:val="20"/>
        </w:rPr>
      </w:pPr>
    </w:p>
    <w:p w:rsidR="00BD2D69" w:rsidRPr="0029734F" w:rsidRDefault="00BD2D69" w:rsidP="0029734F">
      <w:pPr>
        <w:jc w:val="left"/>
        <w:rPr>
          <w:rFonts w:cs="Tahoma"/>
          <w:szCs w:val="20"/>
        </w:rPr>
      </w:pPr>
      <w:r w:rsidRPr="0029734F">
        <w:rPr>
          <w:rFonts w:cs="Tahoma"/>
          <w:szCs w:val="20"/>
        </w:rPr>
        <w:t xml:space="preserve">Configure </w:t>
      </w:r>
      <w:r w:rsidRPr="0029734F">
        <w:rPr>
          <w:rFonts w:cs="Tahoma"/>
          <w:b/>
          <w:szCs w:val="20"/>
        </w:rPr>
        <w:t>twitter app</w:t>
      </w:r>
      <w:r w:rsidRPr="0029734F">
        <w:rPr>
          <w:rFonts w:cs="Tahoma"/>
          <w:szCs w:val="20"/>
        </w:rPr>
        <w:t xml:space="preserve"> </w:t>
      </w:r>
      <w:r w:rsidRPr="0029734F">
        <w:rPr>
          <w:rFonts w:cs="Tahoma"/>
          <w:szCs w:val="20"/>
        </w:rPr>
        <w:t xml:space="preserve">and obtaining the generated </w:t>
      </w:r>
      <w:r w:rsidRPr="0029734F">
        <w:rPr>
          <w:rFonts w:cs="Tahoma"/>
          <w:szCs w:val="20"/>
        </w:rPr>
        <w:t xml:space="preserve">consumer key and the consumer secret code and </w:t>
      </w:r>
      <w:r w:rsidR="0029734F" w:rsidRPr="0029734F">
        <w:rPr>
          <w:rFonts w:cs="Tahoma"/>
          <w:szCs w:val="20"/>
        </w:rPr>
        <w:t>the access token details</w:t>
      </w:r>
      <w:r w:rsidRPr="0029734F">
        <w:rPr>
          <w:rFonts w:cs="Tahoma"/>
          <w:szCs w:val="20"/>
        </w:rPr>
        <w:t>.</w:t>
      </w:r>
    </w:p>
    <w:p w:rsidR="0029734F" w:rsidRDefault="0029734F" w:rsidP="0029734F">
      <w:pPr>
        <w:jc w:val="left"/>
        <w:rPr>
          <w:rFonts w:cs="Tahoma"/>
          <w:szCs w:val="20"/>
        </w:rPr>
      </w:pPr>
    </w:p>
    <w:p w:rsidR="0029734F" w:rsidRDefault="0029734F">
      <w:pPr>
        <w:jc w:val="left"/>
        <w:rPr>
          <w:rFonts w:cs="Tahoma"/>
          <w:szCs w:val="20"/>
        </w:rPr>
      </w:pPr>
      <w:r>
        <w:rPr>
          <w:rFonts w:cs="Tahoma"/>
          <w:szCs w:val="20"/>
        </w:rPr>
        <w:br w:type="page"/>
      </w:r>
    </w:p>
    <w:p w:rsidR="0029734F" w:rsidRPr="0029734F" w:rsidRDefault="0029734F" w:rsidP="0029734F">
      <w:pPr>
        <w:jc w:val="left"/>
        <w:rPr>
          <w:rFonts w:cs="Tahoma"/>
          <w:b/>
          <w:szCs w:val="20"/>
        </w:rPr>
      </w:pPr>
      <w:r w:rsidRPr="0029734F">
        <w:rPr>
          <w:rFonts w:cs="Tahoma"/>
          <w:b/>
          <w:szCs w:val="20"/>
        </w:rPr>
        <w:lastRenderedPageBreak/>
        <w:t>Create application</w:t>
      </w:r>
    </w:p>
    <w:p w:rsidR="0029734F" w:rsidRDefault="0029734F" w:rsidP="0029734F">
      <w:pPr>
        <w:jc w:val="left"/>
        <w:rPr>
          <w:rFonts w:cs="Tahoma"/>
          <w:szCs w:val="20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0" distR="0" simplePos="0" relativeHeight="251664384" behindDoc="1" locked="0" layoutInCell="1" allowOverlap="1" wp14:anchorId="44449582" wp14:editId="16286A74">
            <wp:simplePos x="0" y="0"/>
            <wp:positionH relativeFrom="column">
              <wp:posOffset>2245360</wp:posOffset>
            </wp:positionH>
            <wp:positionV relativeFrom="paragraph">
              <wp:posOffset>82550</wp:posOffset>
            </wp:positionV>
            <wp:extent cx="299085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462" y="21513"/>
                <wp:lineTo x="2146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34F" w:rsidRPr="0029734F" w:rsidRDefault="0029734F" w:rsidP="0029734F">
      <w:pPr>
        <w:jc w:val="left"/>
        <w:rPr>
          <w:rFonts w:cs="Tahoma"/>
          <w:szCs w:val="20"/>
        </w:rPr>
      </w:pPr>
    </w:p>
    <w:p w:rsidR="0029734F" w:rsidRDefault="0029734F" w:rsidP="00BD2D69">
      <w:pPr>
        <w:rPr>
          <w:sz w:val="22"/>
          <w:szCs w:val="22"/>
        </w:rPr>
      </w:pPr>
    </w:p>
    <w:p w:rsidR="00BD2D69" w:rsidRPr="00BD2D69" w:rsidRDefault="00BD2D69" w:rsidP="00BD2D69"/>
    <w:p w:rsidR="00BD2D69" w:rsidRDefault="00BD2D69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>
      <w:r>
        <w:rPr>
          <w:rFonts w:ascii="Times New Roman" w:hAnsi="Times New Roman"/>
          <w:noProof/>
          <w:sz w:val="24"/>
          <w:lang w:val="en-US"/>
        </w:rPr>
        <w:drawing>
          <wp:anchor distT="0" distB="0" distL="0" distR="0" simplePos="0" relativeHeight="251666432" behindDoc="1" locked="0" layoutInCell="1" allowOverlap="1" wp14:anchorId="50D5082C" wp14:editId="17A750AF">
            <wp:simplePos x="0" y="0"/>
            <wp:positionH relativeFrom="column">
              <wp:posOffset>2245360</wp:posOffset>
            </wp:positionH>
            <wp:positionV relativeFrom="paragraph">
              <wp:posOffset>31750</wp:posOffset>
            </wp:positionV>
            <wp:extent cx="3059430" cy="2390775"/>
            <wp:effectExtent l="0" t="0" r="7620" b="9525"/>
            <wp:wrapThrough wrapText="bothSides">
              <wp:wrapPolygon edited="0">
                <wp:start x="0" y="0"/>
                <wp:lineTo x="0" y="21514"/>
                <wp:lineTo x="21519" y="21514"/>
                <wp:lineTo x="2151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390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>
      <w:r>
        <w:rPr>
          <w:rFonts w:ascii="Times New Roman" w:hAnsi="Times New Roman"/>
          <w:noProof/>
          <w:sz w:val="24"/>
          <w:lang w:val="en-US"/>
        </w:rPr>
        <w:drawing>
          <wp:anchor distT="0" distB="0" distL="0" distR="0" simplePos="0" relativeHeight="251668480" behindDoc="1" locked="0" layoutInCell="1" allowOverlap="1" wp14:anchorId="68BEFFE7" wp14:editId="026C2AA5">
            <wp:simplePos x="0" y="0"/>
            <wp:positionH relativeFrom="column">
              <wp:posOffset>2207260</wp:posOffset>
            </wp:positionH>
            <wp:positionV relativeFrom="paragraph">
              <wp:posOffset>59055</wp:posOffset>
            </wp:positionV>
            <wp:extent cx="3029585" cy="2560955"/>
            <wp:effectExtent l="0" t="0" r="0" b="0"/>
            <wp:wrapThrough wrapText="bothSides">
              <wp:wrapPolygon edited="0">
                <wp:start x="0" y="0"/>
                <wp:lineTo x="0" y="21370"/>
                <wp:lineTo x="21460" y="21370"/>
                <wp:lineTo x="214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56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1A0405" w:rsidRPr="001A0405" w:rsidRDefault="001A0405" w:rsidP="001A0405">
      <w:pPr>
        <w:rPr>
          <w:b/>
          <w:sz w:val="16"/>
        </w:rPr>
      </w:pPr>
      <w:r w:rsidRPr="001A0405">
        <w:rPr>
          <w:b/>
        </w:rPr>
        <w:t xml:space="preserve">Step 4: </w:t>
      </w:r>
    </w:p>
    <w:p w:rsidR="001A0405" w:rsidRDefault="001A0405" w:rsidP="00BD2D69">
      <w:pPr>
        <w:rPr>
          <w:b/>
        </w:rPr>
      </w:pPr>
    </w:p>
    <w:p w:rsidR="001A0405" w:rsidRDefault="001A0405" w:rsidP="00BD2D69">
      <w:pPr>
        <w:rPr>
          <w:b/>
        </w:rPr>
      </w:pPr>
    </w:p>
    <w:p w:rsidR="0029734F" w:rsidRDefault="0029734F" w:rsidP="00BD2D69">
      <w:pPr>
        <w:rPr>
          <w:b/>
        </w:rPr>
      </w:pPr>
      <w:r w:rsidRPr="0029734F">
        <w:rPr>
          <w:b/>
        </w:rPr>
        <w:t>Check flume environment</w:t>
      </w:r>
    </w:p>
    <w:p w:rsidR="0029734F" w:rsidRDefault="0029734F" w:rsidP="00BD2D69">
      <w:pPr>
        <w:rPr>
          <w:b/>
        </w:rPr>
      </w:pPr>
    </w:p>
    <w:p w:rsidR="0029734F" w:rsidRDefault="0029734F" w:rsidP="0029734F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/local/java</w:t>
      </w:r>
    </w:p>
    <w:p w:rsidR="0029734F" w:rsidRDefault="0029734F" w:rsidP="0029734F">
      <w:pPr>
        <w:rPr>
          <w:rFonts w:ascii="Calibri" w:eastAsia="SimSun" w:hAnsi="Calibri"/>
        </w:rPr>
      </w:pPr>
      <w:proofErr w:type="gramStart"/>
      <w:r>
        <w:t>export</w:t>
      </w:r>
      <w:proofErr w:type="gramEnd"/>
      <w:r>
        <w:t xml:space="preserve"> PATH=$PATH:$JAVA_HOME/bin</w:t>
      </w:r>
    </w:p>
    <w:p w:rsidR="0029734F" w:rsidRDefault="0029734F" w:rsidP="0029734F">
      <w:proofErr w:type="gramStart"/>
      <w:r>
        <w:t>export</w:t>
      </w:r>
      <w:proofErr w:type="gramEnd"/>
      <w:r>
        <w:t xml:space="preserve"> HADOOP_HOME=/</w:t>
      </w:r>
      <w:proofErr w:type="spellStart"/>
      <w:r>
        <w:t>usr</w:t>
      </w:r>
      <w:proofErr w:type="spellEnd"/>
      <w:r>
        <w:t>/local/hadoop-2.6.0</w:t>
      </w:r>
    </w:p>
    <w:p w:rsidR="0029734F" w:rsidRDefault="0029734F" w:rsidP="0029734F">
      <w:pPr>
        <w:rPr>
          <w:rFonts w:ascii="Calibri" w:eastAsia="SimSun" w:hAnsi="Calibri"/>
        </w:rPr>
      </w:pPr>
      <w:proofErr w:type="gramStart"/>
      <w:r>
        <w:t>export</w:t>
      </w:r>
      <w:proofErr w:type="gramEnd"/>
      <w:r>
        <w:t xml:space="preserve"> PATH=$PATH:$HADOOP_HOME/bin</w:t>
      </w:r>
    </w:p>
    <w:p w:rsidR="0029734F" w:rsidRDefault="0029734F" w:rsidP="0029734F">
      <w:proofErr w:type="gramStart"/>
      <w:r w:rsidRPr="0029734F">
        <w:rPr>
          <w:highlight w:val="yellow"/>
        </w:rPr>
        <w:t>export</w:t>
      </w:r>
      <w:proofErr w:type="gramEnd"/>
      <w:r w:rsidRPr="0029734F">
        <w:rPr>
          <w:highlight w:val="yellow"/>
        </w:rPr>
        <w:t xml:space="preserve"> FLUME_HOME=/</w:t>
      </w:r>
      <w:proofErr w:type="spellStart"/>
      <w:r w:rsidRPr="0029734F">
        <w:rPr>
          <w:highlight w:val="yellow"/>
        </w:rPr>
        <w:t>usr</w:t>
      </w:r>
      <w:proofErr w:type="spellEnd"/>
      <w:r w:rsidRPr="0029734F">
        <w:rPr>
          <w:highlight w:val="yellow"/>
        </w:rPr>
        <w:t>/local/flume</w:t>
      </w:r>
    </w:p>
    <w:p w:rsidR="0029734F" w:rsidRDefault="0029734F" w:rsidP="0029734F">
      <w:proofErr w:type="gramStart"/>
      <w:r>
        <w:t>export</w:t>
      </w:r>
      <w:proofErr w:type="gramEnd"/>
      <w:r>
        <w:t xml:space="preserve"> PIG_INSTALL=/</w:t>
      </w:r>
      <w:proofErr w:type="spellStart"/>
      <w:r>
        <w:t>usr</w:t>
      </w:r>
      <w:proofErr w:type="spellEnd"/>
      <w:r>
        <w:t>/local/pig</w:t>
      </w:r>
    </w:p>
    <w:p w:rsidR="0029734F" w:rsidRDefault="0029734F" w:rsidP="0029734F">
      <w:proofErr w:type="gramStart"/>
      <w:r>
        <w:t>export</w:t>
      </w:r>
      <w:proofErr w:type="gramEnd"/>
      <w:r>
        <w:t xml:space="preserve"> HIVE_HOME=/</w:t>
      </w:r>
      <w:proofErr w:type="spellStart"/>
      <w:r>
        <w:t>usr</w:t>
      </w:r>
      <w:proofErr w:type="spellEnd"/>
      <w:r>
        <w:t>/local/hive</w:t>
      </w:r>
    </w:p>
    <w:p w:rsidR="0029734F" w:rsidRDefault="0029734F" w:rsidP="0029734F">
      <w:proofErr w:type="gramStart"/>
      <w:r>
        <w:t>export</w:t>
      </w:r>
      <w:proofErr w:type="gramEnd"/>
      <w:r>
        <w:t xml:space="preserve"> PATH=$HIVE_HOME/bin:$PATH</w:t>
      </w:r>
    </w:p>
    <w:p w:rsidR="0029734F" w:rsidRDefault="0029734F" w:rsidP="0029734F">
      <w:pPr>
        <w:rPr>
          <w:rFonts w:ascii="Calibri" w:eastAsia="SimSun" w:hAnsi="Calibri"/>
        </w:rPr>
      </w:pPr>
      <w:proofErr w:type="gramStart"/>
      <w:r>
        <w:t>export</w:t>
      </w:r>
      <w:proofErr w:type="gramEnd"/>
      <w:r>
        <w:t xml:space="preserve"> HADOOP_USER_CLASSPATH_FIRST=true</w:t>
      </w:r>
    </w:p>
    <w:p w:rsidR="0029734F" w:rsidRDefault="0029734F" w:rsidP="0029734F">
      <w:proofErr w:type="gramStart"/>
      <w:r>
        <w:t>export</w:t>
      </w:r>
      <w:proofErr w:type="gramEnd"/>
      <w:r>
        <w:t xml:space="preserve"> HBASE_HOME=/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</w:p>
    <w:p w:rsidR="0029734F" w:rsidRDefault="0029734F" w:rsidP="0029734F">
      <w:proofErr w:type="gramStart"/>
      <w:r>
        <w:t>export</w:t>
      </w:r>
      <w:proofErr w:type="gramEnd"/>
      <w:r>
        <w:t xml:space="preserve"> SQOOP_HOME=/</w:t>
      </w:r>
      <w:proofErr w:type="spellStart"/>
      <w:r>
        <w:t>usr</w:t>
      </w:r>
      <w:proofErr w:type="spellEnd"/>
      <w:r>
        <w:t>/local/</w:t>
      </w:r>
      <w:proofErr w:type="spellStart"/>
      <w:r>
        <w:t>sqoop</w:t>
      </w:r>
      <w:proofErr w:type="spellEnd"/>
    </w:p>
    <w:p w:rsidR="0029734F" w:rsidRDefault="0029734F" w:rsidP="0029734F">
      <w:pPr>
        <w:rPr>
          <w:sz w:val="24"/>
        </w:rPr>
      </w:pPr>
      <w:proofErr w:type="gramStart"/>
      <w:r>
        <w:t>export</w:t>
      </w:r>
      <w:proofErr w:type="gramEnd"/>
      <w:r>
        <w:t xml:space="preserve"> PATH</w:t>
      </w:r>
      <w:r w:rsidRPr="0029734F">
        <w:rPr>
          <w:highlight w:val="yellow"/>
        </w:rPr>
        <w:t>=$PATH:$FLUME_HOME/bin</w:t>
      </w:r>
      <w:r>
        <w:t>:$PIG_INSTALL/bin:$HIVE_HOME/bin:$HBASE_HOME/bin:$SQOOP_HOME/bin:$HADOOP_HOME/sbin</w:t>
      </w:r>
    </w:p>
    <w:p w:rsidR="0029734F" w:rsidRDefault="0029734F" w:rsidP="00BD2D69">
      <w:pPr>
        <w:rPr>
          <w:b/>
        </w:rPr>
      </w:pPr>
    </w:p>
    <w:p w:rsidR="0029734F" w:rsidRDefault="0029734F" w:rsidP="00BD2D69">
      <w:pPr>
        <w:rPr>
          <w:b/>
        </w:rPr>
      </w:pPr>
      <w:r>
        <w:rPr>
          <w:b/>
        </w:rPr>
        <w:t xml:space="preserve">Path and </w:t>
      </w:r>
      <w:proofErr w:type="spellStart"/>
      <w:r>
        <w:rPr>
          <w:b/>
        </w:rPr>
        <w:t>homedir</w:t>
      </w:r>
      <w:proofErr w:type="spellEnd"/>
      <w:r>
        <w:rPr>
          <w:b/>
        </w:rPr>
        <w:t xml:space="preserve"> set correctly</w:t>
      </w:r>
    </w:p>
    <w:p w:rsidR="001A0405" w:rsidRDefault="001A0405" w:rsidP="00BD2D69">
      <w:pPr>
        <w:rPr>
          <w:b/>
        </w:rPr>
      </w:pPr>
    </w:p>
    <w:p w:rsidR="001A0405" w:rsidRDefault="001A0405" w:rsidP="00BD2D69">
      <w:pPr>
        <w:rPr>
          <w:b/>
        </w:rPr>
      </w:pPr>
      <w:r>
        <w:rPr>
          <w:b/>
        </w:rPr>
        <w:t>Check for jars</w:t>
      </w:r>
    </w:p>
    <w:p w:rsidR="001A0405" w:rsidRDefault="001A0405" w:rsidP="00BD2D69">
      <w:pPr>
        <w:rPr>
          <w:b/>
        </w:rPr>
      </w:pPr>
    </w:p>
    <w:p w:rsidR="001A0405" w:rsidRPr="001A0405" w:rsidRDefault="001A0405" w:rsidP="001A0405">
      <w:pPr>
        <w:ind w:left="720"/>
        <w:rPr>
          <w:i/>
          <w:sz w:val="16"/>
        </w:rPr>
      </w:pPr>
      <w:r w:rsidRPr="001A0405">
        <w:rPr>
          <w:i/>
          <w:sz w:val="16"/>
        </w:rPr>
        <w:t>[</w:t>
      </w:r>
      <w:proofErr w:type="spellStart"/>
      <w:r w:rsidRPr="001A0405">
        <w:rPr>
          <w:i/>
          <w:sz w:val="16"/>
        </w:rPr>
        <w:t>acadgild@localhost</w:t>
      </w:r>
      <w:proofErr w:type="spellEnd"/>
      <w:r w:rsidRPr="001A0405">
        <w:rPr>
          <w:i/>
          <w:sz w:val="16"/>
        </w:rPr>
        <w:t xml:space="preserve"> ~]$ </w:t>
      </w:r>
      <w:proofErr w:type="gramStart"/>
      <w:r w:rsidRPr="001A0405">
        <w:rPr>
          <w:i/>
          <w:sz w:val="16"/>
        </w:rPr>
        <w:t>cd</w:t>
      </w:r>
      <w:proofErr w:type="gramEnd"/>
      <w:r w:rsidRPr="001A0405">
        <w:rPr>
          <w:i/>
          <w:sz w:val="16"/>
        </w:rPr>
        <w:t xml:space="preserve"> /</w:t>
      </w:r>
      <w:proofErr w:type="spellStart"/>
      <w:r w:rsidRPr="001A0405">
        <w:rPr>
          <w:i/>
          <w:sz w:val="16"/>
        </w:rPr>
        <w:t>usr</w:t>
      </w:r>
      <w:proofErr w:type="spellEnd"/>
      <w:r w:rsidRPr="001A0405">
        <w:rPr>
          <w:i/>
          <w:sz w:val="16"/>
        </w:rPr>
        <w:t>/local/flume/lib</w:t>
      </w:r>
    </w:p>
    <w:p w:rsidR="001A0405" w:rsidRPr="001A0405" w:rsidRDefault="001A0405" w:rsidP="001A0405">
      <w:pPr>
        <w:ind w:left="720"/>
        <w:rPr>
          <w:i/>
          <w:sz w:val="16"/>
        </w:rPr>
      </w:pPr>
      <w:r w:rsidRPr="001A0405">
        <w:rPr>
          <w:i/>
          <w:sz w:val="16"/>
        </w:rPr>
        <w:t>[</w:t>
      </w:r>
      <w:proofErr w:type="spellStart"/>
      <w:r w:rsidRPr="001A0405">
        <w:rPr>
          <w:i/>
          <w:sz w:val="16"/>
        </w:rPr>
        <w:t>acadgild@localhost</w:t>
      </w:r>
      <w:proofErr w:type="spellEnd"/>
      <w:r w:rsidRPr="001A0405">
        <w:rPr>
          <w:i/>
          <w:sz w:val="16"/>
        </w:rPr>
        <w:t xml:space="preserve"> lib]$ </w:t>
      </w:r>
      <w:proofErr w:type="gramStart"/>
      <w:r w:rsidRPr="001A0405">
        <w:rPr>
          <w:i/>
          <w:sz w:val="16"/>
        </w:rPr>
        <w:t>ls</w:t>
      </w:r>
      <w:proofErr w:type="gramEnd"/>
      <w:r w:rsidRPr="001A0405">
        <w:rPr>
          <w:i/>
          <w:sz w:val="16"/>
        </w:rPr>
        <w:t xml:space="preserve"> twit*</w:t>
      </w:r>
    </w:p>
    <w:p w:rsidR="00BD5163" w:rsidRPr="00BD5163" w:rsidRDefault="001A0405" w:rsidP="001A0405">
      <w:pPr>
        <w:ind w:left="720"/>
        <w:rPr>
          <w:i/>
          <w:sz w:val="16"/>
          <w:highlight w:val="yellow"/>
        </w:rPr>
      </w:pPr>
      <w:proofErr w:type="gramStart"/>
      <w:r w:rsidRPr="00BD5163">
        <w:rPr>
          <w:i/>
          <w:sz w:val="16"/>
          <w:highlight w:val="yellow"/>
        </w:rPr>
        <w:t>twitter4j-core-3.0.3.jar</w:t>
      </w:r>
      <w:proofErr w:type="gramEnd"/>
      <w:r w:rsidRPr="00BD5163">
        <w:rPr>
          <w:i/>
          <w:sz w:val="16"/>
          <w:highlight w:val="yellow"/>
        </w:rPr>
        <w:t xml:space="preserve">  </w:t>
      </w:r>
    </w:p>
    <w:p w:rsidR="00BD5163" w:rsidRPr="00BD5163" w:rsidRDefault="001A0405" w:rsidP="001A0405">
      <w:pPr>
        <w:ind w:left="720"/>
        <w:rPr>
          <w:i/>
          <w:sz w:val="16"/>
          <w:highlight w:val="yellow"/>
        </w:rPr>
      </w:pPr>
      <w:proofErr w:type="gramStart"/>
      <w:r w:rsidRPr="00BD5163">
        <w:rPr>
          <w:i/>
          <w:sz w:val="16"/>
          <w:highlight w:val="yellow"/>
        </w:rPr>
        <w:t>twitter4j-media-support-3.0.3.jar</w:t>
      </w:r>
      <w:proofErr w:type="gramEnd"/>
      <w:r w:rsidRPr="00BD5163">
        <w:rPr>
          <w:i/>
          <w:sz w:val="16"/>
          <w:highlight w:val="yellow"/>
        </w:rPr>
        <w:t xml:space="preserve">  </w:t>
      </w:r>
    </w:p>
    <w:p w:rsidR="001A0405" w:rsidRPr="001A0405" w:rsidRDefault="001A0405" w:rsidP="001A0405">
      <w:pPr>
        <w:ind w:left="720"/>
        <w:rPr>
          <w:i/>
          <w:sz w:val="16"/>
        </w:rPr>
      </w:pPr>
      <w:proofErr w:type="gramStart"/>
      <w:r w:rsidRPr="00BD5163">
        <w:rPr>
          <w:i/>
          <w:sz w:val="16"/>
          <w:highlight w:val="yellow"/>
        </w:rPr>
        <w:t>twitter4j-stream-3.0.3.jar</w:t>
      </w:r>
      <w:proofErr w:type="gramEnd"/>
    </w:p>
    <w:p w:rsidR="001A0405" w:rsidRPr="001A0405" w:rsidRDefault="001A0405" w:rsidP="001A0405">
      <w:pPr>
        <w:ind w:left="720"/>
        <w:rPr>
          <w:b/>
          <w:i/>
          <w:sz w:val="16"/>
        </w:rPr>
      </w:pPr>
    </w:p>
    <w:p w:rsidR="0029734F" w:rsidRPr="0029734F" w:rsidRDefault="0029734F" w:rsidP="00BD2D69">
      <w:pPr>
        <w:rPr>
          <w:b/>
        </w:rPr>
      </w:pPr>
    </w:p>
    <w:p w:rsidR="001A0405" w:rsidRDefault="001A0405" w:rsidP="001A0405">
      <w:pPr>
        <w:rPr>
          <w:b/>
        </w:rPr>
      </w:pPr>
      <w:r w:rsidRPr="001A0405">
        <w:rPr>
          <w:b/>
        </w:rPr>
        <w:t xml:space="preserve">Step </w:t>
      </w:r>
      <w:r>
        <w:rPr>
          <w:b/>
        </w:rPr>
        <w:t>5</w:t>
      </w:r>
      <w:r w:rsidRPr="001A0405">
        <w:rPr>
          <w:b/>
        </w:rPr>
        <w:t xml:space="preserve">: </w:t>
      </w:r>
    </w:p>
    <w:p w:rsidR="001A0405" w:rsidRDefault="001A0405" w:rsidP="001A0405">
      <w:pPr>
        <w:rPr>
          <w:b/>
        </w:rPr>
      </w:pPr>
    </w:p>
    <w:p w:rsidR="001A0405" w:rsidRDefault="001A0405" w:rsidP="001A0405">
      <w:pPr>
        <w:rPr>
          <w:b/>
        </w:rPr>
      </w:pPr>
      <w:r>
        <w:rPr>
          <w:b/>
        </w:rPr>
        <w:t xml:space="preserve">Create flume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flume.conf</w:t>
      </w:r>
      <w:proofErr w:type="spellEnd"/>
    </w:p>
    <w:p w:rsidR="001A0405" w:rsidRDefault="001A0405" w:rsidP="001A0405">
      <w:pPr>
        <w:rPr>
          <w:b/>
        </w:rPr>
      </w:pP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TwitterAgent.sources</w:t>
      </w:r>
      <w:proofErr w:type="spellEnd"/>
      <w:r w:rsidRPr="001A0405">
        <w:rPr>
          <w:rFonts w:eastAsia="Consolas"/>
          <w:i/>
          <w:sz w:val="16"/>
        </w:rPr>
        <w:t>= Twitter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TwitterAgent.channels</w:t>
      </w:r>
      <w:proofErr w:type="spellEnd"/>
      <w:r w:rsidRPr="001A0405">
        <w:rPr>
          <w:rFonts w:eastAsia="Consolas"/>
          <w:i/>
          <w:sz w:val="16"/>
        </w:rPr>
        <w:t xml:space="preserve">= </w:t>
      </w:r>
      <w:proofErr w:type="spellStart"/>
      <w:r w:rsidRPr="001A0405">
        <w:rPr>
          <w:rFonts w:eastAsia="Consolas"/>
          <w:i/>
          <w:sz w:val="16"/>
        </w:rPr>
        <w:t>MemChannel</w:t>
      </w:r>
      <w:proofErr w:type="spellEnd"/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</w:t>
      </w:r>
      <w:proofErr w:type="spellEnd"/>
      <w:r w:rsidRPr="001A0405">
        <w:rPr>
          <w:rFonts w:eastAsia="Consolas"/>
          <w:i/>
          <w:sz w:val="16"/>
        </w:rPr>
        <w:t>=HDFS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TwitterAgent.sources.Twitter.type</w:t>
      </w:r>
      <w:proofErr w:type="spellEnd"/>
      <w:r w:rsidRPr="001A0405">
        <w:rPr>
          <w:rFonts w:eastAsia="Consolas"/>
          <w:i/>
          <w:sz w:val="16"/>
        </w:rPr>
        <w:t xml:space="preserve"> = </w:t>
      </w:r>
      <w:proofErr w:type="spellStart"/>
      <w:r w:rsidRPr="001A0405">
        <w:rPr>
          <w:rFonts w:eastAsia="Consolas"/>
          <w:i/>
          <w:sz w:val="16"/>
        </w:rPr>
        <w:t>org.apache.flume.source.twitter.TwitterSource</w:t>
      </w:r>
      <w:proofErr w:type="spellEnd"/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TwitterAgent.sources.Twitter.channels</w:t>
      </w:r>
      <w:proofErr w:type="spellEnd"/>
      <w:r w:rsidRPr="001A0405">
        <w:rPr>
          <w:rFonts w:eastAsia="Consolas"/>
          <w:i/>
          <w:sz w:val="16"/>
        </w:rPr>
        <w:t>=</w:t>
      </w:r>
      <w:proofErr w:type="spellStart"/>
      <w:r w:rsidRPr="001A0405">
        <w:rPr>
          <w:rFonts w:eastAsia="Consolas"/>
          <w:i/>
          <w:sz w:val="16"/>
        </w:rPr>
        <w:t>MemChannel</w:t>
      </w:r>
      <w:proofErr w:type="spellEnd"/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r w:rsidRPr="001A0405">
        <w:rPr>
          <w:rFonts w:eastAsia="Consolas"/>
          <w:i/>
          <w:sz w:val="16"/>
        </w:rPr>
        <w:t>TwitterAgent.sources.Twitter.consumerKey=NHZ55XhBmBfvuqEWDI1J6z6GS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r w:rsidRPr="001A0405">
        <w:rPr>
          <w:rFonts w:eastAsia="Consolas"/>
          <w:i/>
          <w:sz w:val="16"/>
        </w:rPr>
        <w:t>TwitterAgent.sources.Twitter.consumerSecret=OlmyZ2F0QXWcC2KLmd8EC5vnvA34AyrXEkL064Wv2rWJ4J6qh3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r w:rsidRPr="001A0405">
        <w:rPr>
          <w:rFonts w:eastAsia="Consolas"/>
          <w:i/>
          <w:sz w:val="16"/>
        </w:rPr>
        <w:t>TwitterAgent.sources.Twitter.accessToken=915273312074436609-5yq9UligFkxKJd45Lk8Y6kpY8MfLAvT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r w:rsidRPr="001A0405">
        <w:rPr>
          <w:rFonts w:eastAsia="Consolas"/>
          <w:i/>
          <w:sz w:val="16"/>
        </w:rPr>
        <w:t>TwitterAgent.sources.Twitter.accessTokenSecret=OrDlDSc7JfQ0BpDsjUyTY2fdZj28qVnO16BytBuerdGDl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TwitterAgent.sources.Twitter.keywords</w:t>
      </w:r>
      <w:proofErr w:type="spellEnd"/>
      <w:r w:rsidRPr="001A0405">
        <w:rPr>
          <w:rFonts w:eastAsia="Consolas"/>
          <w:i/>
          <w:sz w:val="16"/>
        </w:rPr>
        <w:t xml:space="preserve">= </w:t>
      </w:r>
      <w:proofErr w:type="spellStart"/>
      <w:r w:rsidRPr="001A0405">
        <w:rPr>
          <w:rFonts w:eastAsia="Consolas"/>
          <w:i/>
          <w:sz w:val="16"/>
        </w:rPr>
        <w:t>FenlandRP</w:t>
      </w:r>
      <w:proofErr w:type="gramStart"/>
      <w:r w:rsidRPr="001A0405">
        <w:rPr>
          <w:rFonts w:eastAsia="Consolas"/>
          <w:i/>
          <w:sz w:val="16"/>
        </w:rPr>
        <w:t>,FRP,UHG,Optum</w:t>
      </w:r>
      <w:proofErr w:type="spellEnd"/>
      <w:proofErr w:type="gramEnd"/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TwitterAgent.sinks.HDFS.channel</w:t>
      </w:r>
      <w:proofErr w:type="spellEnd"/>
      <w:r w:rsidRPr="001A0405">
        <w:rPr>
          <w:rFonts w:eastAsia="Consolas"/>
          <w:i/>
          <w:sz w:val="16"/>
        </w:rPr>
        <w:t>=</w:t>
      </w:r>
      <w:proofErr w:type="spellStart"/>
      <w:r w:rsidRPr="001A0405">
        <w:rPr>
          <w:rFonts w:eastAsia="Consolas"/>
          <w:i/>
          <w:sz w:val="16"/>
        </w:rPr>
        <w:t>MemChannel</w:t>
      </w:r>
      <w:proofErr w:type="spellEnd"/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TwitterAgent.sinks.HDFS.type</w:t>
      </w:r>
      <w:proofErr w:type="spellEnd"/>
      <w:r w:rsidRPr="001A0405">
        <w:rPr>
          <w:rFonts w:eastAsia="Consolas"/>
          <w:i/>
          <w:sz w:val="16"/>
        </w:rPr>
        <w:t>=</w:t>
      </w:r>
      <w:proofErr w:type="spellStart"/>
      <w:r w:rsidRPr="001A0405">
        <w:rPr>
          <w:rFonts w:eastAsia="Consolas"/>
          <w:i/>
          <w:sz w:val="16"/>
        </w:rPr>
        <w:t>hdfs</w:t>
      </w:r>
      <w:proofErr w:type="spellEnd"/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r w:rsidRPr="001A0405">
        <w:rPr>
          <w:rFonts w:eastAsia="Consolas"/>
          <w:i/>
          <w:sz w:val="16"/>
        </w:rPr>
        <w:t>TwitterAgent.sinks.HDFS.hdfs.path=hdfs://localhost:9000/user/acadgild/tweets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TwitterAgent.sinks.HDFS.hdfs.fileType</w:t>
      </w:r>
      <w:proofErr w:type="spellEnd"/>
      <w:r w:rsidRPr="001A0405">
        <w:rPr>
          <w:rFonts w:eastAsia="Consolas"/>
          <w:i/>
          <w:sz w:val="16"/>
        </w:rPr>
        <w:t>=DataStream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TwitterAgent.sinks.HDFS.hdfs.writeformat</w:t>
      </w:r>
      <w:proofErr w:type="spellEnd"/>
      <w:r w:rsidRPr="001A0405">
        <w:rPr>
          <w:rFonts w:eastAsia="Consolas"/>
          <w:i/>
          <w:sz w:val="16"/>
        </w:rPr>
        <w:t>=Text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TwitterAgent.sinks.HDFS.hdfs.batchSize</w:t>
      </w:r>
      <w:proofErr w:type="spellEnd"/>
      <w:r w:rsidRPr="001A0405">
        <w:rPr>
          <w:rFonts w:eastAsia="Consolas"/>
          <w:i/>
          <w:sz w:val="16"/>
        </w:rPr>
        <w:t>=1000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TwitterAgent.sinks.HDFS.hdfs.rollSize</w:t>
      </w:r>
      <w:proofErr w:type="spellEnd"/>
      <w:r w:rsidRPr="001A0405">
        <w:rPr>
          <w:rFonts w:eastAsia="Consolas"/>
          <w:i/>
          <w:sz w:val="16"/>
        </w:rPr>
        <w:t>=0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TwitterAgent.sinks.HDFS.hdfs.rollCount</w:t>
      </w:r>
      <w:proofErr w:type="spellEnd"/>
      <w:r w:rsidRPr="001A0405">
        <w:rPr>
          <w:rFonts w:eastAsia="Consolas"/>
          <w:i/>
          <w:sz w:val="16"/>
        </w:rPr>
        <w:t>=10000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TwitterAgent.sinks.HDFS.hdfs.rollInterval</w:t>
      </w:r>
      <w:proofErr w:type="spellEnd"/>
      <w:r w:rsidRPr="001A0405">
        <w:rPr>
          <w:rFonts w:eastAsia="Consolas"/>
          <w:i/>
          <w:sz w:val="16"/>
        </w:rPr>
        <w:t>=600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TwitterAgent.channels.MemChannel.type</w:t>
      </w:r>
      <w:proofErr w:type="spellEnd"/>
      <w:r w:rsidRPr="001A0405">
        <w:rPr>
          <w:rFonts w:eastAsia="Consolas"/>
          <w:i/>
          <w:sz w:val="16"/>
        </w:rPr>
        <w:t>=memory</w:t>
      </w:r>
    </w:p>
    <w:p w:rsidR="001A0405" w:rsidRPr="001A0405" w:rsidRDefault="001A0405" w:rsidP="001A0405">
      <w:pPr>
        <w:ind w:left="720"/>
        <w:rPr>
          <w:rFonts w:eastAsia="Consolas"/>
          <w:i/>
          <w:sz w:val="16"/>
        </w:rPr>
      </w:pPr>
      <w:proofErr w:type="spellStart"/>
      <w:r w:rsidRPr="001A0405">
        <w:rPr>
          <w:rFonts w:eastAsia="Consolas"/>
          <w:i/>
          <w:sz w:val="16"/>
        </w:rPr>
        <w:t>TwitterAgent.channels.MemChannel.capacity</w:t>
      </w:r>
      <w:proofErr w:type="spellEnd"/>
      <w:r w:rsidRPr="001A0405">
        <w:rPr>
          <w:rFonts w:eastAsia="Consolas"/>
          <w:i/>
          <w:sz w:val="16"/>
        </w:rPr>
        <w:t>=10000</w:t>
      </w:r>
    </w:p>
    <w:p w:rsidR="001A0405" w:rsidRPr="001A0405" w:rsidRDefault="001A0405" w:rsidP="001A040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alibri" w:eastAsia="SimSun" w:hAnsi="Calibri"/>
          <w:i/>
          <w:sz w:val="16"/>
          <w:lang w:val="en-US"/>
        </w:rPr>
      </w:pPr>
      <w:proofErr w:type="spellStart"/>
      <w:r w:rsidRPr="001A0405">
        <w:rPr>
          <w:rFonts w:ascii="Consolas" w:eastAsia="Consolas" w:hAnsi="Consolas" w:cs="Consolas"/>
          <w:i/>
          <w:sz w:val="16"/>
        </w:rPr>
        <w:t>TwitterAgent.channels.MemChannel.transactionCapacity</w:t>
      </w:r>
      <w:proofErr w:type="spellEnd"/>
      <w:r w:rsidRPr="001A0405">
        <w:rPr>
          <w:rFonts w:ascii="Consolas" w:eastAsia="Consolas" w:hAnsi="Consolas" w:cs="Consolas"/>
          <w:i/>
          <w:sz w:val="16"/>
        </w:rPr>
        <w:t>=5000</w:t>
      </w:r>
    </w:p>
    <w:p w:rsidR="001A0405" w:rsidRDefault="001A0405" w:rsidP="001A0405">
      <w:pPr>
        <w:rPr>
          <w:b/>
          <w:sz w:val="16"/>
        </w:rPr>
      </w:pPr>
    </w:p>
    <w:p w:rsidR="001A0405" w:rsidRDefault="001A0405" w:rsidP="001A0405">
      <w:pPr>
        <w:rPr>
          <w:b/>
          <w:sz w:val="16"/>
        </w:rPr>
      </w:pPr>
    </w:p>
    <w:p w:rsidR="001A0405" w:rsidRDefault="001A0405" w:rsidP="001A0405">
      <w:pPr>
        <w:rPr>
          <w:b/>
          <w:sz w:val="16"/>
        </w:rPr>
      </w:pPr>
    </w:p>
    <w:p w:rsidR="001A0405" w:rsidRDefault="001A0405" w:rsidP="001A0405">
      <w:pPr>
        <w:rPr>
          <w:b/>
          <w:sz w:val="16"/>
        </w:rPr>
      </w:pPr>
    </w:p>
    <w:p w:rsidR="001A0405" w:rsidRDefault="001A0405" w:rsidP="001A0405">
      <w:pPr>
        <w:rPr>
          <w:b/>
          <w:sz w:val="16"/>
        </w:rPr>
      </w:pPr>
    </w:p>
    <w:p w:rsidR="001A0405" w:rsidRDefault="001A0405" w:rsidP="001A0405">
      <w:r>
        <w:t xml:space="preserve">The above </w:t>
      </w:r>
      <w:r>
        <w:t>file</w:t>
      </w:r>
      <w:r>
        <w:t xml:space="preserve"> contains the configuration for the Flume Twitter App. Some important </w:t>
      </w:r>
      <w:r>
        <w:t>entries</w:t>
      </w:r>
      <w:r>
        <w:t>:</w:t>
      </w:r>
    </w:p>
    <w:p w:rsidR="001A0405" w:rsidRDefault="001A0405" w:rsidP="001A0405"/>
    <w:p w:rsidR="001A0405" w:rsidRDefault="001A0405" w:rsidP="001A0405">
      <w:pPr>
        <w:pStyle w:val="ListParagraph"/>
        <w:numPr>
          <w:ilvl w:val="0"/>
          <w:numId w:val="35"/>
        </w:numPr>
      </w:pPr>
      <w:r>
        <w:t>Setting consumer keys and access token</w:t>
      </w:r>
      <w:r>
        <w:t xml:space="preserve"> details </w:t>
      </w:r>
      <w:r>
        <w:t xml:space="preserve">obtained </w:t>
      </w:r>
      <w:r>
        <w:t>while creating the Twitter App.</w:t>
      </w:r>
    </w:p>
    <w:p w:rsidR="001A0405" w:rsidRDefault="001A0405" w:rsidP="001A0405">
      <w:pPr>
        <w:pStyle w:val="ListParagraph"/>
        <w:numPr>
          <w:ilvl w:val="0"/>
          <w:numId w:val="35"/>
        </w:numPr>
      </w:pPr>
      <w:r>
        <w:t xml:space="preserve">Setting the keywords that need to be </w:t>
      </w:r>
      <w:proofErr w:type="gramStart"/>
      <w:r>
        <w:t>searched/streamed</w:t>
      </w:r>
      <w:proofErr w:type="gramEnd"/>
      <w:r>
        <w:t xml:space="preserve"> from Twitter.</w:t>
      </w:r>
    </w:p>
    <w:p w:rsidR="001A0405" w:rsidRDefault="001A0405" w:rsidP="001A0405">
      <w:pPr>
        <w:pStyle w:val="ListParagraph"/>
        <w:numPr>
          <w:ilvl w:val="0"/>
          <w:numId w:val="35"/>
        </w:numPr>
      </w:pPr>
      <w:r>
        <w:t>Setting the path for storing the results from the Flume Twitter Stream</w:t>
      </w:r>
    </w:p>
    <w:p w:rsidR="001A0405" w:rsidRDefault="001A0405" w:rsidP="001A0405">
      <w:pPr>
        <w:pStyle w:val="ListParagraph"/>
        <w:numPr>
          <w:ilvl w:val="0"/>
          <w:numId w:val="35"/>
        </w:numPr>
      </w:pPr>
      <w:r>
        <w:t xml:space="preserve">Setting the </w:t>
      </w:r>
      <w:r>
        <w:t xml:space="preserve">properties </w:t>
      </w:r>
      <w:r>
        <w:t>for streaming channel and its capacity</w:t>
      </w:r>
    </w:p>
    <w:p w:rsidR="001A0405" w:rsidRDefault="001A0405" w:rsidP="001A0405"/>
    <w:p w:rsidR="001A0405" w:rsidRDefault="001A0405" w:rsidP="001A0405">
      <w:pPr>
        <w:rPr>
          <w:rFonts w:ascii="Times New Roman" w:hAnsi="Times New Roman"/>
        </w:rPr>
      </w:pPr>
    </w:p>
    <w:p w:rsidR="001A0405" w:rsidRDefault="001A0405" w:rsidP="001A0405">
      <w:pPr>
        <w:rPr>
          <w:sz w:val="21"/>
          <w:szCs w:val="21"/>
        </w:rPr>
      </w:pPr>
    </w:p>
    <w:p w:rsidR="001A0405" w:rsidRDefault="001A0405" w:rsidP="001A0405">
      <w:pPr>
        <w:rPr>
          <w:sz w:val="21"/>
          <w:szCs w:val="21"/>
        </w:rPr>
      </w:pPr>
    </w:p>
    <w:p w:rsidR="001A0405" w:rsidRDefault="001A0405" w:rsidP="001A0405">
      <w:r>
        <w:t>Create a new directory inside HDFS path, where the Twitter tweet data should be stored</w:t>
      </w:r>
    </w:p>
    <w:p w:rsidR="001A0405" w:rsidRDefault="001A0405" w:rsidP="001A0405">
      <w:pPr>
        <w:rPr>
          <w:rFonts w:eastAsia="SimSun"/>
        </w:rPr>
      </w:pPr>
    </w:p>
    <w:p w:rsidR="001A0405" w:rsidRDefault="001A0405" w:rsidP="001A0405">
      <w:pPr>
        <w:rPr>
          <w:b/>
        </w:rPr>
      </w:pPr>
      <w:r w:rsidRPr="001A0405">
        <w:rPr>
          <w:b/>
        </w:rPr>
        <w:t>/user/</w:t>
      </w:r>
      <w:proofErr w:type="spellStart"/>
      <w:r w:rsidRPr="001A0405">
        <w:rPr>
          <w:b/>
        </w:rPr>
        <w:t>acadgils</w:t>
      </w:r>
      <w:proofErr w:type="spellEnd"/>
      <w:r w:rsidRPr="001A0405">
        <w:rPr>
          <w:b/>
        </w:rPr>
        <w:t>/tweets</w:t>
      </w:r>
    </w:p>
    <w:p w:rsidR="001A0405" w:rsidRDefault="001A0405" w:rsidP="001A0405">
      <w:pPr>
        <w:rPr>
          <w:b/>
        </w:rPr>
      </w:pPr>
    </w:p>
    <w:p w:rsidR="001A0405" w:rsidRPr="001A0405" w:rsidRDefault="001A0405" w:rsidP="001A0405">
      <w:pPr>
        <w:rPr>
          <w:b/>
        </w:rPr>
      </w:pPr>
      <w:r>
        <w:rPr>
          <w:b/>
        </w:rPr>
        <w:t xml:space="preserve">Run command </w:t>
      </w:r>
    </w:p>
    <w:p w:rsidR="001A0405" w:rsidRDefault="001A0405" w:rsidP="001A0405"/>
    <w:p w:rsidR="00BD5163" w:rsidRDefault="001A0405" w:rsidP="00BD5163">
      <w:pPr>
        <w:pStyle w:val="ListParagraph"/>
        <w:shd w:val="clear" w:color="auto" w:fill="FFFFFF"/>
        <w:spacing w:line="100" w:lineRule="atLeast"/>
        <w:ind w:left="0"/>
        <w:rPr>
          <w:b/>
          <w:bCs/>
          <w:szCs w:val="20"/>
        </w:rPr>
      </w:pPr>
      <w:r>
        <w:t>[</w:t>
      </w:r>
      <w:proofErr w:type="spellStart"/>
      <w:r>
        <w:t>acadgild@localhost</w:t>
      </w:r>
      <w:proofErr w:type="spellEnd"/>
      <w:r>
        <w:t xml:space="preserve"> home]$ </w:t>
      </w:r>
      <w:r w:rsidR="00BD5163">
        <w:rPr>
          <w:rFonts w:ascii="Open Sans" w:hAnsi="Open Sans"/>
          <w:b/>
          <w:bCs/>
          <w:color w:val="2B2B2B"/>
          <w:szCs w:val="20"/>
        </w:rPr>
        <w:t xml:space="preserve">flume-ng agent -n </w:t>
      </w:r>
      <w:proofErr w:type="spellStart"/>
      <w:r w:rsidR="00BD5163">
        <w:rPr>
          <w:rFonts w:ascii="Open Sans" w:hAnsi="Open Sans"/>
          <w:b/>
          <w:bCs/>
          <w:color w:val="2B2B2B"/>
          <w:szCs w:val="20"/>
        </w:rPr>
        <w:t>TwitterAgent</w:t>
      </w:r>
      <w:proofErr w:type="spellEnd"/>
      <w:r w:rsidR="00BD5163">
        <w:rPr>
          <w:rFonts w:ascii="Open Sans" w:hAnsi="Open Sans"/>
          <w:b/>
          <w:bCs/>
          <w:color w:val="2B2B2B"/>
          <w:szCs w:val="20"/>
        </w:rPr>
        <w:t xml:space="preserve"> -f /</w:t>
      </w:r>
      <w:proofErr w:type="spellStart"/>
      <w:r w:rsidR="00BD5163">
        <w:rPr>
          <w:rFonts w:ascii="Open Sans" w:hAnsi="Open Sans"/>
          <w:b/>
          <w:bCs/>
          <w:color w:val="2B2B2B"/>
          <w:szCs w:val="20"/>
        </w:rPr>
        <w:t>usr</w:t>
      </w:r>
      <w:proofErr w:type="spellEnd"/>
      <w:r w:rsidR="00BD5163">
        <w:rPr>
          <w:rFonts w:ascii="Open Sans" w:hAnsi="Open Sans"/>
          <w:b/>
          <w:bCs/>
          <w:color w:val="2B2B2B"/>
          <w:szCs w:val="20"/>
        </w:rPr>
        <w:t>/local/flume/</w:t>
      </w:r>
      <w:proofErr w:type="spellStart"/>
      <w:r w:rsidR="00BD5163">
        <w:rPr>
          <w:rFonts w:ascii="Open Sans" w:hAnsi="Open Sans"/>
          <w:b/>
          <w:bCs/>
          <w:color w:val="2B2B2B"/>
          <w:szCs w:val="20"/>
        </w:rPr>
        <w:t>conf</w:t>
      </w:r>
      <w:proofErr w:type="spellEnd"/>
      <w:r w:rsidR="00BD5163">
        <w:rPr>
          <w:rFonts w:ascii="Open Sans" w:hAnsi="Open Sans"/>
          <w:b/>
          <w:bCs/>
          <w:color w:val="2B2B2B"/>
          <w:szCs w:val="20"/>
        </w:rPr>
        <w:t>/</w:t>
      </w:r>
      <w:proofErr w:type="spellStart"/>
      <w:r w:rsidR="00BD5163">
        <w:rPr>
          <w:rFonts w:ascii="Open Sans" w:hAnsi="Open Sans"/>
          <w:b/>
          <w:bCs/>
          <w:color w:val="2B2B2B"/>
          <w:szCs w:val="20"/>
        </w:rPr>
        <w:t>flume.conf</w:t>
      </w:r>
      <w:proofErr w:type="spellEnd"/>
    </w:p>
    <w:p w:rsidR="001A0405" w:rsidRDefault="001A0405" w:rsidP="001A0405">
      <w:pPr>
        <w:rPr>
          <w:rFonts w:ascii="Calibri" w:hAnsi="Calibri"/>
          <w:sz w:val="22"/>
          <w:szCs w:val="22"/>
        </w:rPr>
      </w:pPr>
    </w:p>
    <w:p w:rsidR="001A0405" w:rsidRDefault="001A0405" w:rsidP="001A0405"/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07:22:36 INFO </w:t>
      </w:r>
      <w:proofErr w:type="spellStart"/>
      <w:r w:rsidRPr="00BD5163">
        <w:rPr>
          <w:rFonts w:cs="Tahoma"/>
          <w:i/>
          <w:sz w:val="16"/>
          <w:szCs w:val="20"/>
        </w:rPr>
        <w:t>node.PollingPropertiesFileConfigurationProvider</w:t>
      </w:r>
      <w:proofErr w:type="spellEnd"/>
      <w:r w:rsidRPr="00BD5163">
        <w:rPr>
          <w:rFonts w:cs="Tahoma"/>
          <w:i/>
          <w:sz w:val="16"/>
          <w:szCs w:val="20"/>
        </w:rPr>
        <w:t>: Configuration provider starting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07:22:36 INFO </w:t>
      </w:r>
      <w:proofErr w:type="spellStart"/>
      <w:r w:rsidRPr="00BD5163">
        <w:rPr>
          <w:rFonts w:cs="Tahoma"/>
          <w:i/>
          <w:sz w:val="16"/>
          <w:szCs w:val="20"/>
        </w:rPr>
        <w:t>node.PollingPropertiesFileConfigurationProvider</w:t>
      </w:r>
      <w:proofErr w:type="spellEnd"/>
      <w:r w:rsidRPr="00BD5163">
        <w:rPr>
          <w:rFonts w:cs="Tahoma"/>
          <w:i/>
          <w:sz w:val="16"/>
          <w:szCs w:val="20"/>
        </w:rPr>
        <w:t>: Reloading configuration file:/usr/local/flume/conf/flume.conf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Added sinks: HDFS Agent: </w:t>
      </w:r>
      <w:proofErr w:type="spellStart"/>
      <w:r w:rsidRPr="00BD5163">
        <w:rPr>
          <w:rFonts w:cs="Tahoma"/>
          <w:i/>
          <w:sz w:val="16"/>
          <w:szCs w:val="20"/>
        </w:rPr>
        <w:t>TwitterAgent</w:t>
      </w:r>
      <w:proofErr w:type="spell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Processing</w:t>
      </w:r>
      <w:proofErr w:type="gramStart"/>
      <w:r w:rsidRPr="00BD5163">
        <w:rPr>
          <w:rFonts w:cs="Tahoma"/>
          <w:i/>
          <w:sz w:val="16"/>
          <w:szCs w:val="20"/>
        </w:rPr>
        <w:t>:HDFS</w:t>
      </w:r>
      <w:proofErr w:type="spellEnd"/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conf.FlumeConfiguration</w:t>
      </w:r>
      <w:proofErr w:type="spellEnd"/>
      <w:r w:rsidRPr="00BD5163">
        <w:rPr>
          <w:rFonts w:cs="Tahoma"/>
          <w:i/>
          <w:sz w:val="16"/>
          <w:szCs w:val="20"/>
        </w:rPr>
        <w:t>: Post-validation flume configuration contains configuration for agents: [</w:t>
      </w:r>
      <w:proofErr w:type="spellStart"/>
      <w:r w:rsidRPr="00BD5163">
        <w:rPr>
          <w:rFonts w:cs="Tahoma"/>
          <w:i/>
          <w:sz w:val="16"/>
          <w:szCs w:val="20"/>
        </w:rPr>
        <w:t>TwitterAgent</w:t>
      </w:r>
      <w:proofErr w:type="spellEnd"/>
      <w:r w:rsidRPr="00BD5163">
        <w:rPr>
          <w:rFonts w:cs="Tahoma"/>
          <w:i/>
          <w:sz w:val="16"/>
          <w:szCs w:val="20"/>
        </w:rPr>
        <w:t>]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node.AbstractConfigurationProvider</w:t>
      </w:r>
      <w:proofErr w:type="spellEnd"/>
      <w:r w:rsidRPr="00BD5163">
        <w:rPr>
          <w:rFonts w:cs="Tahoma"/>
          <w:i/>
          <w:sz w:val="16"/>
          <w:szCs w:val="20"/>
        </w:rPr>
        <w:t>: Creating channels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channel.DefaultChannelFactory</w:t>
      </w:r>
      <w:proofErr w:type="spellEnd"/>
      <w:r w:rsidRPr="00BD5163">
        <w:rPr>
          <w:rFonts w:cs="Tahoma"/>
          <w:i/>
          <w:sz w:val="16"/>
          <w:szCs w:val="20"/>
        </w:rPr>
        <w:t xml:space="preserve">: Creating instance of channel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  <w:r w:rsidRPr="00BD5163">
        <w:rPr>
          <w:rFonts w:cs="Tahoma"/>
          <w:i/>
          <w:sz w:val="16"/>
          <w:szCs w:val="20"/>
        </w:rPr>
        <w:t xml:space="preserve"> type memory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node.AbstractConfigurationProvider</w:t>
      </w:r>
      <w:proofErr w:type="spellEnd"/>
      <w:r w:rsidRPr="00BD5163">
        <w:rPr>
          <w:rFonts w:cs="Tahoma"/>
          <w:i/>
          <w:sz w:val="16"/>
          <w:szCs w:val="20"/>
        </w:rPr>
        <w:t xml:space="preserve">: Created channel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source.DefaultSourceFactory</w:t>
      </w:r>
      <w:proofErr w:type="spellEnd"/>
      <w:r w:rsidRPr="00BD5163">
        <w:rPr>
          <w:rFonts w:cs="Tahoma"/>
          <w:i/>
          <w:sz w:val="16"/>
          <w:szCs w:val="20"/>
        </w:rPr>
        <w:t xml:space="preserve">: Creating instance of source Twitter, type </w:t>
      </w:r>
      <w:proofErr w:type="spellStart"/>
      <w:r w:rsidRPr="00BD5163">
        <w:rPr>
          <w:rFonts w:cs="Tahoma"/>
          <w:i/>
          <w:sz w:val="16"/>
          <w:szCs w:val="20"/>
        </w:rPr>
        <w:t>org.apache.flume.source.twitter.TwitterSource</w:t>
      </w:r>
      <w:proofErr w:type="spell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Consumer Key:        'NHZ55XhBmBfvuqEWDI1J6z6GS'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Consumer Secret:     'OlmyZ2F0QXWcC2KLmd8EC5vnvA34AyrXEkL064Wv2rWJ4J6qh3'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Access Token:        '915273312074436609-5yq9UligFkxKJd45Lk8Y6kpY8MfLAvT'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Access Token Secret: 'OrDlDSc7JfQ0BpDsjUyTY2fdZj28qVnO16BytBuerdGDl'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sink.DefaultSinkFactory</w:t>
      </w:r>
      <w:proofErr w:type="spellEnd"/>
      <w:r w:rsidRPr="00BD5163">
        <w:rPr>
          <w:rFonts w:cs="Tahoma"/>
          <w:i/>
          <w:sz w:val="16"/>
          <w:szCs w:val="20"/>
        </w:rPr>
        <w:t xml:space="preserve">: Creating instance of sink: HDFS, type: </w:t>
      </w:r>
      <w:proofErr w:type="spellStart"/>
      <w:r w:rsidRPr="00BD5163">
        <w:rPr>
          <w:rFonts w:cs="Tahoma"/>
          <w:i/>
          <w:sz w:val="16"/>
          <w:szCs w:val="20"/>
        </w:rPr>
        <w:t>hdfs</w:t>
      </w:r>
      <w:proofErr w:type="spell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node.AbstractConfigurationProvider</w:t>
      </w:r>
      <w:proofErr w:type="spellEnd"/>
      <w:r w:rsidRPr="00BD5163">
        <w:rPr>
          <w:rFonts w:cs="Tahoma"/>
          <w:i/>
          <w:sz w:val="16"/>
          <w:szCs w:val="20"/>
        </w:rPr>
        <w:t xml:space="preserve">: Channel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  <w:r w:rsidRPr="00BD5163">
        <w:rPr>
          <w:rFonts w:cs="Tahoma"/>
          <w:i/>
          <w:sz w:val="16"/>
          <w:szCs w:val="20"/>
        </w:rPr>
        <w:t xml:space="preserve"> connected to [Twitter, HDFS]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node.Application</w:t>
      </w:r>
      <w:proofErr w:type="spellEnd"/>
      <w:r w:rsidRPr="00BD5163">
        <w:rPr>
          <w:rFonts w:cs="Tahoma"/>
          <w:i/>
          <w:sz w:val="16"/>
          <w:szCs w:val="20"/>
        </w:rPr>
        <w:t xml:space="preserve">: Starting new configuration:{ </w:t>
      </w:r>
      <w:proofErr w:type="spellStart"/>
      <w:r w:rsidRPr="00BD5163">
        <w:rPr>
          <w:rFonts w:cs="Tahoma"/>
          <w:i/>
          <w:sz w:val="16"/>
          <w:szCs w:val="20"/>
        </w:rPr>
        <w:t>sourceRunners</w:t>
      </w:r>
      <w:proofErr w:type="spellEnd"/>
      <w:r w:rsidRPr="00BD5163">
        <w:rPr>
          <w:rFonts w:cs="Tahoma"/>
          <w:i/>
          <w:sz w:val="16"/>
          <w:szCs w:val="20"/>
        </w:rPr>
        <w:t>:{Twitter=</w:t>
      </w:r>
      <w:proofErr w:type="spellStart"/>
      <w:r w:rsidRPr="00BD5163">
        <w:rPr>
          <w:rFonts w:cs="Tahoma"/>
          <w:i/>
          <w:sz w:val="16"/>
          <w:szCs w:val="20"/>
        </w:rPr>
        <w:t>EventDrivenSourceRunner</w:t>
      </w:r>
      <w:proofErr w:type="spellEnd"/>
      <w:r w:rsidRPr="00BD5163">
        <w:rPr>
          <w:rFonts w:cs="Tahoma"/>
          <w:i/>
          <w:sz w:val="16"/>
          <w:szCs w:val="20"/>
        </w:rPr>
        <w:t xml:space="preserve">: { source:org.apache.flume.source.twitter.TwitterSource{name:Twitter,state:IDLE} }} </w:t>
      </w:r>
      <w:proofErr w:type="spellStart"/>
      <w:r w:rsidRPr="00BD5163">
        <w:rPr>
          <w:rFonts w:cs="Tahoma"/>
          <w:i/>
          <w:sz w:val="16"/>
          <w:szCs w:val="20"/>
        </w:rPr>
        <w:t>sinkRunners</w:t>
      </w:r>
      <w:proofErr w:type="spellEnd"/>
      <w:r w:rsidRPr="00BD5163">
        <w:rPr>
          <w:rFonts w:cs="Tahoma"/>
          <w:i/>
          <w:sz w:val="16"/>
          <w:szCs w:val="20"/>
        </w:rPr>
        <w:t>:{HDFS=</w:t>
      </w:r>
      <w:proofErr w:type="spellStart"/>
      <w:r w:rsidRPr="00BD5163">
        <w:rPr>
          <w:rFonts w:cs="Tahoma"/>
          <w:i/>
          <w:sz w:val="16"/>
          <w:szCs w:val="20"/>
        </w:rPr>
        <w:t>SinkRunner</w:t>
      </w:r>
      <w:proofErr w:type="spellEnd"/>
      <w:r w:rsidRPr="00BD5163">
        <w:rPr>
          <w:rFonts w:cs="Tahoma"/>
          <w:i/>
          <w:sz w:val="16"/>
          <w:szCs w:val="20"/>
        </w:rPr>
        <w:t xml:space="preserve">: { policy:org.apache.flume.sink.DefaultSinkProcessor@23dd8f79 </w:t>
      </w:r>
      <w:proofErr w:type="spellStart"/>
      <w:r w:rsidRPr="00BD5163">
        <w:rPr>
          <w:rFonts w:cs="Tahoma"/>
          <w:i/>
          <w:sz w:val="16"/>
          <w:szCs w:val="20"/>
        </w:rPr>
        <w:t>counterGroup</w:t>
      </w:r>
      <w:proofErr w:type="spellEnd"/>
      <w:r w:rsidRPr="00BD5163">
        <w:rPr>
          <w:rFonts w:cs="Tahoma"/>
          <w:i/>
          <w:sz w:val="16"/>
          <w:szCs w:val="20"/>
        </w:rPr>
        <w:t xml:space="preserve">:{ </w:t>
      </w:r>
      <w:proofErr w:type="spellStart"/>
      <w:r w:rsidRPr="00BD5163">
        <w:rPr>
          <w:rFonts w:cs="Tahoma"/>
          <w:i/>
          <w:sz w:val="16"/>
          <w:szCs w:val="20"/>
        </w:rPr>
        <w:t>name:null</w:t>
      </w:r>
      <w:proofErr w:type="spellEnd"/>
      <w:r w:rsidRPr="00BD5163">
        <w:rPr>
          <w:rFonts w:cs="Tahoma"/>
          <w:i/>
          <w:sz w:val="16"/>
          <w:szCs w:val="20"/>
        </w:rPr>
        <w:t xml:space="preserve"> counters:{} } }} channels:{MemChannel=org.apache.flume.channel.MemoryChannel{name: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  <w:r w:rsidRPr="00BD5163">
        <w:rPr>
          <w:rFonts w:cs="Tahoma"/>
          <w:i/>
          <w:sz w:val="16"/>
          <w:szCs w:val="20"/>
        </w:rPr>
        <w:t>}} }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node.Application</w:t>
      </w:r>
      <w:proofErr w:type="spellEnd"/>
      <w:r w:rsidRPr="00BD5163">
        <w:rPr>
          <w:rFonts w:cs="Tahoma"/>
          <w:i/>
          <w:sz w:val="16"/>
          <w:szCs w:val="20"/>
        </w:rPr>
        <w:t xml:space="preserve">: Starting Channel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instrumentation.MonitoredCounterGroup</w:t>
      </w:r>
      <w:proofErr w:type="spellEnd"/>
      <w:r w:rsidRPr="00BD5163">
        <w:rPr>
          <w:rFonts w:cs="Tahoma"/>
          <w:i/>
          <w:sz w:val="16"/>
          <w:szCs w:val="20"/>
        </w:rPr>
        <w:t xml:space="preserve">: Monitored counter group for type: CHANNEL, name: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  <w:r w:rsidRPr="00BD5163">
        <w:rPr>
          <w:rFonts w:cs="Tahoma"/>
          <w:i/>
          <w:sz w:val="16"/>
          <w:szCs w:val="20"/>
        </w:rPr>
        <w:t xml:space="preserve">: Successfully registered new </w:t>
      </w:r>
      <w:proofErr w:type="spellStart"/>
      <w:r w:rsidRPr="00BD5163">
        <w:rPr>
          <w:rFonts w:cs="Tahoma"/>
          <w:i/>
          <w:sz w:val="16"/>
          <w:szCs w:val="20"/>
        </w:rPr>
        <w:t>MBean</w:t>
      </w:r>
      <w:proofErr w:type="spellEnd"/>
      <w:r w:rsidRPr="00BD5163">
        <w:rPr>
          <w:rFonts w:cs="Tahoma"/>
          <w:i/>
          <w:sz w:val="16"/>
          <w:szCs w:val="20"/>
        </w:rPr>
        <w:t>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instrumentation.MonitoredCounterGroup</w:t>
      </w:r>
      <w:proofErr w:type="spellEnd"/>
      <w:r w:rsidRPr="00BD5163">
        <w:rPr>
          <w:rFonts w:cs="Tahoma"/>
          <w:i/>
          <w:sz w:val="16"/>
          <w:szCs w:val="20"/>
        </w:rPr>
        <w:t xml:space="preserve">: Component type: CHANNEL, name: </w:t>
      </w:r>
      <w:proofErr w:type="spellStart"/>
      <w:r w:rsidRPr="00BD5163">
        <w:rPr>
          <w:rFonts w:cs="Tahoma"/>
          <w:i/>
          <w:sz w:val="16"/>
          <w:szCs w:val="20"/>
        </w:rPr>
        <w:t>MemChannel</w:t>
      </w:r>
      <w:proofErr w:type="spellEnd"/>
      <w:r w:rsidRPr="00BD5163">
        <w:rPr>
          <w:rFonts w:cs="Tahoma"/>
          <w:i/>
          <w:sz w:val="16"/>
          <w:szCs w:val="20"/>
        </w:rPr>
        <w:t xml:space="preserve"> started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node.Application</w:t>
      </w:r>
      <w:proofErr w:type="spellEnd"/>
      <w:r w:rsidRPr="00BD5163">
        <w:rPr>
          <w:rFonts w:cs="Tahoma"/>
          <w:i/>
          <w:sz w:val="16"/>
          <w:szCs w:val="20"/>
        </w:rPr>
        <w:t>: Starting Sink HDFS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node.Application</w:t>
      </w:r>
      <w:proofErr w:type="spellEnd"/>
      <w:r w:rsidRPr="00BD5163">
        <w:rPr>
          <w:rFonts w:cs="Tahoma"/>
          <w:i/>
          <w:sz w:val="16"/>
          <w:szCs w:val="20"/>
        </w:rPr>
        <w:t>: Starting Source Twitter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Starting twitter source </w:t>
      </w:r>
      <w:proofErr w:type="gramStart"/>
      <w:r w:rsidRPr="00BD5163">
        <w:rPr>
          <w:rFonts w:cs="Tahoma"/>
          <w:i/>
          <w:sz w:val="16"/>
          <w:szCs w:val="20"/>
        </w:rPr>
        <w:t>org.apache.flume.source.twitter.TwitterSource{</w:t>
      </w:r>
      <w:proofErr w:type="gramEnd"/>
      <w:r w:rsidRPr="00BD5163">
        <w:rPr>
          <w:rFonts w:cs="Tahoma"/>
          <w:i/>
          <w:sz w:val="16"/>
          <w:szCs w:val="20"/>
        </w:rPr>
        <w:t>name:Twitter,state:IDLE} ...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instrumentation.MonitoredCounterGroup</w:t>
      </w:r>
      <w:proofErr w:type="spellEnd"/>
      <w:r w:rsidRPr="00BD5163">
        <w:rPr>
          <w:rFonts w:cs="Tahoma"/>
          <w:i/>
          <w:sz w:val="16"/>
          <w:szCs w:val="20"/>
        </w:rPr>
        <w:t xml:space="preserve">: Monitored counter group for type: SINK, name: HDFS: Successfully registered new </w:t>
      </w:r>
      <w:proofErr w:type="spellStart"/>
      <w:r w:rsidRPr="00BD5163">
        <w:rPr>
          <w:rFonts w:cs="Tahoma"/>
          <w:i/>
          <w:sz w:val="16"/>
          <w:szCs w:val="20"/>
        </w:rPr>
        <w:t>MBean</w:t>
      </w:r>
      <w:proofErr w:type="spellEnd"/>
      <w:r w:rsidRPr="00BD5163">
        <w:rPr>
          <w:rFonts w:cs="Tahoma"/>
          <w:i/>
          <w:sz w:val="16"/>
          <w:szCs w:val="20"/>
        </w:rPr>
        <w:t>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instrumentation.MonitoredCounterGroup</w:t>
      </w:r>
      <w:proofErr w:type="spellEnd"/>
      <w:r w:rsidRPr="00BD5163">
        <w:rPr>
          <w:rFonts w:cs="Tahoma"/>
          <w:i/>
          <w:sz w:val="16"/>
          <w:szCs w:val="20"/>
        </w:rPr>
        <w:t>: Component type: SINK, name: HDFS started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Twitter source Twitter started.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>17/10/04 07:22:37 INFO twitter4j.TwitterStreamImpl: Establishing connection.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>17/10/04 07:22:38 INFO twitter4j.TwitterStreamImpl: Connection established.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>17/10/04 07:22:38 INFO twitter4j.TwitterStreamImpl: Receiving status stream.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07:22:38 INFO </w:t>
      </w:r>
      <w:proofErr w:type="spellStart"/>
      <w:r w:rsidRPr="00BD5163">
        <w:rPr>
          <w:rFonts w:cs="Tahoma"/>
          <w:i/>
          <w:sz w:val="16"/>
          <w:szCs w:val="20"/>
        </w:rPr>
        <w:t>hdfs.HDFSDataStream</w:t>
      </w:r>
      <w:proofErr w:type="spellEnd"/>
      <w:r w:rsidRPr="00BD5163">
        <w:rPr>
          <w:rFonts w:cs="Tahoma"/>
          <w:i/>
          <w:sz w:val="16"/>
          <w:szCs w:val="20"/>
        </w:rPr>
        <w:t xml:space="preserve">: </w:t>
      </w:r>
      <w:proofErr w:type="spellStart"/>
      <w:r w:rsidRPr="00BD5163">
        <w:rPr>
          <w:rFonts w:cs="Tahoma"/>
          <w:i/>
          <w:sz w:val="16"/>
          <w:szCs w:val="20"/>
        </w:rPr>
        <w:t>Serializer</w:t>
      </w:r>
      <w:proofErr w:type="spellEnd"/>
      <w:r w:rsidRPr="00BD5163">
        <w:rPr>
          <w:rFonts w:cs="Tahoma"/>
          <w:i/>
          <w:sz w:val="16"/>
          <w:szCs w:val="20"/>
        </w:rPr>
        <w:t xml:space="preserve"> = TEXT, </w:t>
      </w:r>
      <w:proofErr w:type="spellStart"/>
      <w:r w:rsidRPr="00BD5163">
        <w:rPr>
          <w:rFonts w:cs="Tahoma"/>
          <w:i/>
          <w:sz w:val="16"/>
          <w:szCs w:val="20"/>
        </w:rPr>
        <w:t>UseRawLocalFileSystem</w:t>
      </w:r>
      <w:proofErr w:type="spellEnd"/>
      <w:r w:rsidRPr="00BD5163">
        <w:rPr>
          <w:rFonts w:cs="Tahoma"/>
          <w:i/>
          <w:sz w:val="16"/>
          <w:szCs w:val="20"/>
        </w:rPr>
        <w:t xml:space="preserve"> = false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07:22:39 INFO </w:t>
      </w:r>
      <w:proofErr w:type="spellStart"/>
      <w:r w:rsidRPr="00BD5163">
        <w:rPr>
          <w:rFonts w:cs="Tahoma"/>
          <w:i/>
          <w:sz w:val="16"/>
          <w:szCs w:val="20"/>
        </w:rPr>
        <w:t>hdfs.BucketWriter</w:t>
      </w:r>
      <w:proofErr w:type="spellEnd"/>
      <w:r w:rsidRPr="00BD5163">
        <w:rPr>
          <w:rFonts w:cs="Tahoma"/>
          <w:i/>
          <w:sz w:val="16"/>
          <w:szCs w:val="20"/>
        </w:rPr>
        <w:t>: Creating hdfs://localhost:9000/user/acadgild/tweets/FlumeData.1507098158929.tmp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07:22:39 WARN </w:t>
      </w:r>
      <w:proofErr w:type="spellStart"/>
      <w:r w:rsidRPr="00BD5163">
        <w:rPr>
          <w:rFonts w:cs="Tahoma"/>
          <w:i/>
          <w:sz w:val="16"/>
          <w:szCs w:val="20"/>
        </w:rPr>
        <w:t>util.NativeCodeLoader</w:t>
      </w:r>
      <w:proofErr w:type="spellEnd"/>
      <w:r w:rsidRPr="00BD5163">
        <w:rPr>
          <w:rFonts w:cs="Tahoma"/>
          <w:i/>
          <w:sz w:val="16"/>
          <w:szCs w:val="20"/>
        </w:rPr>
        <w:t>: Unable to load native-</w:t>
      </w:r>
      <w:proofErr w:type="spellStart"/>
      <w:r w:rsidRPr="00BD5163">
        <w:rPr>
          <w:rFonts w:cs="Tahoma"/>
          <w:i/>
          <w:sz w:val="16"/>
          <w:szCs w:val="20"/>
        </w:rPr>
        <w:t>hadoop</w:t>
      </w:r>
      <w:proofErr w:type="spellEnd"/>
      <w:r w:rsidRPr="00BD5163">
        <w:rPr>
          <w:rFonts w:cs="Tahoma"/>
          <w:i/>
          <w:sz w:val="16"/>
          <w:szCs w:val="20"/>
        </w:rPr>
        <w:t xml:space="preserve"> library for your platform... using </w:t>
      </w:r>
      <w:proofErr w:type="spellStart"/>
      <w:r w:rsidRPr="00BD5163">
        <w:rPr>
          <w:rFonts w:cs="Tahoma"/>
          <w:i/>
          <w:sz w:val="16"/>
          <w:szCs w:val="20"/>
        </w:rPr>
        <w:t>builtin</w:t>
      </w:r>
      <w:proofErr w:type="spellEnd"/>
      <w:r w:rsidRPr="00BD5163">
        <w:rPr>
          <w:rFonts w:cs="Tahoma"/>
          <w:i/>
          <w:sz w:val="16"/>
          <w:szCs w:val="20"/>
        </w:rPr>
        <w:t>-java classes where applicable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lastRenderedPageBreak/>
        <w:t xml:space="preserve">17/10/04 07:22:41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07:22:45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07:22:48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300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07:22:51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400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07:22:55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500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07:22:59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600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07:23:03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700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07:23:06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800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900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1,000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Total docs indexed: 1,000, total skipped docs: 0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    </w:t>
      </w:r>
      <w:proofErr w:type="gramStart"/>
      <w:r w:rsidRPr="00BD5163">
        <w:rPr>
          <w:rFonts w:cs="Tahoma"/>
          <w:i/>
          <w:sz w:val="16"/>
          <w:szCs w:val="20"/>
        </w:rPr>
        <w:t>27 docs/second</w:t>
      </w:r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Run took 37 seconds and processed: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    0.007 MB/sec sent to index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    0.27 MB text sent to index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There were 0 exceptions ignored: 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07:23:17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1,100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07:23:21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1,200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07:23:25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1,300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07:23:28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1,400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07:23:31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1,500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07:23:35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1,600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07:23:38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1,700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07:23:42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1,800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07:23:46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1,900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2,000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Total docs indexed: 2,000, total skipped docs: 0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    </w:t>
      </w:r>
      <w:proofErr w:type="gramStart"/>
      <w:r w:rsidRPr="00BD5163">
        <w:rPr>
          <w:rFonts w:cs="Tahoma"/>
          <w:i/>
          <w:sz w:val="16"/>
          <w:szCs w:val="20"/>
        </w:rPr>
        <w:t>27 docs/second</w:t>
      </w:r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Run took 73 seconds and processed: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    0.007 MB/sec sent to index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    0.537 MB text sent to index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There were 0 exceptions ignored: 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2,100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07:23:58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2,200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07:24:01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2,300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07:24:04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2,400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07:24:07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2,500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07:24:10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2,600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07:24:13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2,700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07:24:17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2,800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07:24:20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2,900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3,000 docs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Total docs indexed: 3,000, total skipped docs: 0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    </w:t>
      </w:r>
      <w:proofErr w:type="gramStart"/>
      <w:r w:rsidRPr="00BD5163">
        <w:rPr>
          <w:rFonts w:cs="Tahoma"/>
          <w:i/>
          <w:sz w:val="16"/>
          <w:szCs w:val="20"/>
        </w:rPr>
        <w:t>28 docs/second</w:t>
      </w:r>
      <w:proofErr w:type="gramEnd"/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Run took 106 seconds and processed: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    0.008 MB/sec sent to index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    0.799 MB text sent to index</w:t>
      </w:r>
    </w:p>
    <w:p w:rsidR="00BD5163" w:rsidRPr="00BD5163" w:rsidRDefault="00BD5163" w:rsidP="00BD5163">
      <w:pPr>
        <w:rPr>
          <w:rFonts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07:24:24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 xml:space="preserve">: There were 0 exceptions ignored: </w:t>
      </w:r>
    </w:p>
    <w:p w:rsidR="00BD5163" w:rsidRPr="00BD5163" w:rsidRDefault="00BD5163" w:rsidP="00BD5163">
      <w:pPr>
        <w:rPr>
          <w:rFonts w:eastAsia="SimSun" w:cs="Tahoma"/>
          <w:i/>
          <w:sz w:val="16"/>
          <w:szCs w:val="20"/>
        </w:rPr>
      </w:pPr>
      <w:r w:rsidRPr="00BD5163">
        <w:rPr>
          <w:rFonts w:cs="Tahoma"/>
          <w:i/>
          <w:sz w:val="16"/>
          <w:szCs w:val="20"/>
        </w:rPr>
        <w:t xml:space="preserve">17/10/04 07:24:27 INFO </w:t>
      </w:r>
      <w:proofErr w:type="spellStart"/>
      <w:r w:rsidRPr="00BD5163">
        <w:rPr>
          <w:rFonts w:cs="Tahoma"/>
          <w:i/>
          <w:sz w:val="16"/>
          <w:szCs w:val="20"/>
        </w:rPr>
        <w:t>twitter.TwitterSource</w:t>
      </w:r>
      <w:proofErr w:type="spellEnd"/>
      <w:r w:rsidRPr="00BD5163">
        <w:rPr>
          <w:rFonts w:cs="Tahoma"/>
          <w:i/>
          <w:sz w:val="16"/>
          <w:szCs w:val="20"/>
        </w:rPr>
        <w:t>: Processed 3,100 docs</w:t>
      </w:r>
    </w:p>
    <w:p w:rsidR="001A0405" w:rsidRDefault="001A0405" w:rsidP="001A0405">
      <w:pPr>
        <w:rPr>
          <w:b/>
          <w:sz w:val="16"/>
        </w:rPr>
      </w:pPr>
    </w:p>
    <w:p w:rsidR="00BD5163" w:rsidRDefault="00BD5163" w:rsidP="001A0405">
      <w:pPr>
        <w:rPr>
          <w:b/>
          <w:sz w:val="16"/>
        </w:rPr>
      </w:pPr>
      <w:proofErr w:type="spellStart"/>
      <w:r>
        <w:rPr>
          <w:b/>
          <w:sz w:val="16"/>
        </w:rPr>
        <w:t>Ctr+C</w:t>
      </w:r>
      <w:proofErr w:type="spellEnd"/>
      <w:r>
        <w:rPr>
          <w:b/>
          <w:sz w:val="16"/>
        </w:rPr>
        <w:t xml:space="preserve"> will stop the feed</w:t>
      </w:r>
    </w:p>
    <w:p w:rsidR="00BD5163" w:rsidRDefault="00BD5163" w:rsidP="001A0405">
      <w:pPr>
        <w:rPr>
          <w:b/>
          <w:sz w:val="16"/>
        </w:rPr>
      </w:pPr>
    </w:p>
    <w:p w:rsidR="00BD5163" w:rsidRDefault="00BD5163" w:rsidP="001A0405">
      <w:pPr>
        <w:rPr>
          <w:b/>
          <w:sz w:val="16"/>
        </w:rPr>
      </w:pPr>
      <w:r>
        <w:rPr>
          <w:b/>
          <w:sz w:val="16"/>
        </w:rPr>
        <w:t>Results</w:t>
      </w:r>
    </w:p>
    <w:p w:rsidR="00BD5163" w:rsidRDefault="00BD5163" w:rsidP="001A0405">
      <w:pPr>
        <w:rPr>
          <w:b/>
          <w:sz w:val="16"/>
        </w:rPr>
      </w:pP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>[</w:t>
      </w:r>
      <w:proofErr w:type="spellStart"/>
      <w:r w:rsidRPr="00BD5163">
        <w:rPr>
          <w:i/>
          <w:sz w:val="16"/>
        </w:rPr>
        <w:t>acadgild@localhost</w:t>
      </w:r>
      <w:proofErr w:type="spellEnd"/>
      <w:r w:rsidRPr="00BD5163">
        <w:rPr>
          <w:i/>
          <w:sz w:val="16"/>
        </w:rPr>
        <w:t xml:space="preserve"> ~]$ </w:t>
      </w:r>
      <w:proofErr w:type="spellStart"/>
      <w:proofErr w:type="gramStart"/>
      <w:r w:rsidRPr="00BD5163">
        <w:rPr>
          <w:i/>
          <w:sz w:val="16"/>
        </w:rPr>
        <w:t>hadoop</w:t>
      </w:r>
      <w:proofErr w:type="spellEnd"/>
      <w:proofErr w:type="gramEnd"/>
      <w:r w:rsidRPr="00BD5163">
        <w:rPr>
          <w:i/>
          <w:sz w:val="16"/>
        </w:rPr>
        <w:t xml:space="preserve"> fs -ls /user/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>/tweets</w:t>
      </w: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 xml:space="preserve">17/10/05 03:56:32 WARN </w:t>
      </w:r>
      <w:proofErr w:type="spellStart"/>
      <w:r w:rsidRPr="00BD5163">
        <w:rPr>
          <w:i/>
          <w:sz w:val="16"/>
        </w:rPr>
        <w:t>util.NativeCodeLoader</w:t>
      </w:r>
      <w:proofErr w:type="spellEnd"/>
      <w:r w:rsidRPr="00BD5163">
        <w:rPr>
          <w:i/>
          <w:sz w:val="16"/>
        </w:rPr>
        <w:t>: Unable to load native-</w:t>
      </w:r>
      <w:proofErr w:type="spellStart"/>
      <w:r w:rsidRPr="00BD5163">
        <w:rPr>
          <w:i/>
          <w:sz w:val="16"/>
        </w:rPr>
        <w:t>hadoop</w:t>
      </w:r>
      <w:proofErr w:type="spellEnd"/>
      <w:r w:rsidRPr="00BD5163">
        <w:rPr>
          <w:i/>
          <w:sz w:val="16"/>
        </w:rPr>
        <w:t xml:space="preserve"> library for your platform... using </w:t>
      </w:r>
      <w:proofErr w:type="spellStart"/>
      <w:r w:rsidRPr="00BD5163">
        <w:rPr>
          <w:i/>
          <w:sz w:val="16"/>
        </w:rPr>
        <w:t>builtin</w:t>
      </w:r>
      <w:proofErr w:type="spellEnd"/>
      <w:r w:rsidRPr="00BD5163">
        <w:rPr>
          <w:i/>
          <w:sz w:val="16"/>
        </w:rPr>
        <w:t>-java classes where applicable</w:t>
      </w: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>Found 4 items</w:t>
      </w: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>-</w:t>
      </w:r>
      <w:proofErr w:type="spellStart"/>
      <w:proofErr w:type="gramStart"/>
      <w:r w:rsidRPr="00BD5163">
        <w:rPr>
          <w:i/>
          <w:sz w:val="16"/>
        </w:rPr>
        <w:t>rw</w:t>
      </w:r>
      <w:proofErr w:type="spellEnd"/>
      <w:r w:rsidRPr="00BD5163">
        <w:rPr>
          <w:i/>
          <w:sz w:val="16"/>
        </w:rPr>
        <w:t>-</w:t>
      </w:r>
      <w:proofErr w:type="gramEnd"/>
      <w:r w:rsidRPr="00BD5163">
        <w:rPr>
          <w:i/>
          <w:sz w:val="16"/>
        </w:rPr>
        <w:t xml:space="preserve">r--r--   1 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supergroup</w:t>
      </w:r>
      <w:proofErr w:type="spellEnd"/>
      <w:r w:rsidRPr="00BD5163">
        <w:rPr>
          <w:i/>
          <w:sz w:val="16"/>
        </w:rPr>
        <w:t xml:space="preserve">    8380250 2017-10-04 07:02 /user/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>/tweets/FlumeData.1507096342898</w:t>
      </w: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>-</w:t>
      </w:r>
      <w:proofErr w:type="spellStart"/>
      <w:proofErr w:type="gramStart"/>
      <w:r w:rsidRPr="00BD5163">
        <w:rPr>
          <w:i/>
          <w:sz w:val="16"/>
        </w:rPr>
        <w:t>rw</w:t>
      </w:r>
      <w:proofErr w:type="spellEnd"/>
      <w:r w:rsidRPr="00BD5163">
        <w:rPr>
          <w:i/>
          <w:sz w:val="16"/>
        </w:rPr>
        <w:t>-</w:t>
      </w:r>
      <w:proofErr w:type="gramEnd"/>
      <w:r w:rsidRPr="00BD5163">
        <w:rPr>
          <w:i/>
          <w:sz w:val="16"/>
        </w:rPr>
        <w:t xml:space="preserve">r--r--   1 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supergroup</w:t>
      </w:r>
      <w:proofErr w:type="spellEnd"/>
      <w:r w:rsidRPr="00BD5163">
        <w:rPr>
          <w:i/>
          <w:sz w:val="16"/>
        </w:rPr>
        <w:t xml:space="preserve">    3554221 2017-10-04 07:12 /user/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>/tweets/FlumeData.1507096945341</w:t>
      </w: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>-</w:t>
      </w:r>
      <w:proofErr w:type="spellStart"/>
      <w:proofErr w:type="gramStart"/>
      <w:r w:rsidRPr="00BD5163">
        <w:rPr>
          <w:i/>
          <w:sz w:val="16"/>
        </w:rPr>
        <w:t>rw</w:t>
      </w:r>
      <w:proofErr w:type="spellEnd"/>
      <w:r w:rsidRPr="00BD5163">
        <w:rPr>
          <w:i/>
          <w:sz w:val="16"/>
        </w:rPr>
        <w:t>-</w:t>
      </w:r>
      <w:proofErr w:type="gramEnd"/>
      <w:r w:rsidRPr="00BD5163">
        <w:rPr>
          <w:i/>
          <w:sz w:val="16"/>
        </w:rPr>
        <w:t xml:space="preserve">r--r--   1 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supergroup</w:t>
      </w:r>
      <w:proofErr w:type="spellEnd"/>
      <w:r w:rsidRPr="00BD5163">
        <w:rPr>
          <w:i/>
          <w:sz w:val="16"/>
        </w:rPr>
        <w:t xml:space="preserve">    8150960 2017-10-04 07:32 /user/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>/tweets/FlumeData.1507098158929</w:t>
      </w:r>
    </w:p>
    <w:p w:rsidR="00BD5163" w:rsidRPr="00BD5163" w:rsidRDefault="00BD5163" w:rsidP="00BD5163">
      <w:pPr>
        <w:ind w:left="720"/>
        <w:rPr>
          <w:rFonts w:ascii="Calibri" w:hAnsi="Calibri"/>
          <w:i/>
          <w:sz w:val="18"/>
          <w:szCs w:val="22"/>
        </w:rPr>
      </w:pPr>
      <w:r w:rsidRPr="00BD5163">
        <w:rPr>
          <w:i/>
          <w:sz w:val="16"/>
        </w:rPr>
        <w:t>-</w:t>
      </w:r>
      <w:proofErr w:type="spellStart"/>
      <w:proofErr w:type="gramStart"/>
      <w:r w:rsidRPr="00BD5163">
        <w:rPr>
          <w:i/>
          <w:sz w:val="16"/>
        </w:rPr>
        <w:t>rw</w:t>
      </w:r>
      <w:proofErr w:type="spellEnd"/>
      <w:r w:rsidRPr="00BD5163">
        <w:rPr>
          <w:i/>
          <w:sz w:val="16"/>
        </w:rPr>
        <w:t>-</w:t>
      </w:r>
      <w:proofErr w:type="gramEnd"/>
      <w:r w:rsidRPr="00BD5163">
        <w:rPr>
          <w:i/>
          <w:sz w:val="16"/>
        </w:rPr>
        <w:t xml:space="preserve">r--r--   1 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supergroup</w:t>
      </w:r>
      <w:proofErr w:type="spellEnd"/>
      <w:r w:rsidRPr="00BD5163">
        <w:rPr>
          <w:i/>
          <w:sz w:val="16"/>
        </w:rPr>
        <w:t xml:space="preserve">    2924270 2017-10-04 07:36 /user/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>/tweets/FlumeData.1507098762036</w:t>
      </w:r>
    </w:p>
    <w:p w:rsidR="00BD5163" w:rsidRDefault="00BD5163" w:rsidP="00BD5163"/>
    <w:p w:rsidR="00BD5163" w:rsidRDefault="00BD5163" w:rsidP="00BD5163"/>
    <w:p w:rsidR="00BD5163" w:rsidRDefault="00BD5163" w:rsidP="00BD5163">
      <w:r>
        <w:t xml:space="preserve">This is the data that was streamed from twitter and stored in the HDFS </w:t>
      </w:r>
      <w:r>
        <w:t xml:space="preserve">directory </w:t>
      </w:r>
      <w:r w:rsidRPr="00BD5163">
        <w:rPr>
          <w:b/>
        </w:rPr>
        <w:t>/user/</w:t>
      </w:r>
      <w:proofErr w:type="spellStart"/>
      <w:r w:rsidRPr="00BD5163">
        <w:rPr>
          <w:b/>
        </w:rPr>
        <w:t>acadgild</w:t>
      </w:r>
      <w:proofErr w:type="spellEnd"/>
      <w:r w:rsidRPr="00BD5163">
        <w:rPr>
          <w:b/>
        </w:rPr>
        <w:t>/tweets</w:t>
      </w:r>
      <w:r>
        <w:t>.</w:t>
      </w:r>
    </w:p>
    <w:p w:rsidR="00BD5163" w:rsidRDefault="00BD5163" w:rsidP="00BD5163"/>
    <w:p w:rsidR="00BD5163" w:rsidRPr="00BD5163" w:rsidRDefault="00BD5163" w:rsidP="00BD5163">
      <w:pPr>
        <w:rPr>
          <w:b/>
        </w:rPr>
      </w:pPr>
      <w:r w:rsidRPr="00BD5163">
        <w:rPr>
          <w:b/>
        </w:rPr>
        <w:t>To view</w:t>
      </w:r>
      <w:r>
        <w:rPr>
          <w:b/>
        </w:rPr>
        <w:t xml:space="preserve"> example of the output</w:t>
      </w:r>
    </w:p>
    <w:p w:rsidR="00BD5163" w:rsidRDefault="00BD5163" w:rsidP="00BD5163"/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>[</w:t>
      </w:r>
      <w:proofErr w:type="spellStart"/>
      <w:r w:rsidRPr="00BD5163">
        <w:rPr>
          <w:i/>
          <w:sz w:val="16"/>
        </w:rPr>
        <w:t>acadgild@localhost</w:t>
      </w:r>
      <w:proofErr w:type="spellEnd"/>
      <w:r w:rsidRPr="00BD5163">
        <w:rPr>
          <w:i/>
          <w:sz w:val="16"/>
        </w:rPr>
        <w:t xml:space="preserve"> ~]$ </w:t>
      </w:r>
      <w:proofErr w:type="spellStart"/>
      <w:proofErr w:type="gramStart"/>
      <w:r w:rsidRPr="00BD5163">
        <w:rPr>
          <w:i/>
          <w:sz w:val="16"/>
        </w:rPr>
        <w:t>hadoop</w:t>
      </w:r>
      <w:proofErr w:type="spellEnd"/>
      <w:proofErr w:type="gramEnd"/>
      <w:r w:rsidRPr="00BD5163">
        <w:rPr>
          <w:i/>
          <w:sz w:val="16"/>
        </w:rPr>
        <w:t xml:space="preserve"> fs -cat /user/</w:t>
      </w:r>
      <w:proofErr w:type="spellStart"/>
      <w:r w:rsidRPr="00BD5163">
        <w:rPr>
          <w:i/>
          <w:sz w:val="16"/>
        </w:rPr>
        <w:t>acadgild</w:t>
      </w:r>
      <w:proofErr w:type="spellEnd"/>
      <w:r w:rsidRPr="00BD5163">
        <w:rPr>
          <w:i/>
          <w:sz w:val="16"/>
        </w:rPr>
        <w:t>/tweets/FlumeData.1507096342898</w:t>
      </w:r>
    </w:p>
    <w:p w:rsidR="00BD5163" w:rsidRPr="00BD5163" w:rsidRDefault="00BD5163" w:rsidP="00BD5163">
      <w:pPr>
        <w:ind w:left="720"/>
        <w:rPr>
          <w:i/>
          <w:sz w:val="16"/>
        </w:rPr>
      </w:pPr>
    </w:p>
    <w:p w:rsidR="00BD5163" w:rsidRPr="00BD5163" w:rsidRDefault="00BD5163" w:rsidP="00BD5163">
      <w:pPr>
        <w:ind w:left="720"/>
        <w:rPr>
          <w:i/>
          <w:sz w:val="16"/>
        </w:rPr>
      </w:pPr>
    </w:p>
    <w:p w:rsidR="00BD5163" w:rsidRPr="00BD5163" w:rsidRDefault="00BD5163" w:rsidP="00BD5163">
      <w:pPr>
        <w:ind w:left="720"/>
        <w:rPr>
          <w:i/>
          <w:sz w:val="16"/>
        </w:rPr>
      </w:pPr>
      <w:proofErr w:type="spellStart"/>
      <w:r w:rsidRPr="00BD5163">
        <w:rPr>
          <w:i/>
          <w:sz w:val="16"/>
        </w:rPr>
        <w:t>Objavro.schema</w:t>
      </w:r>
      <w:proofErr w:type="spellEnd"/>
    </w:p>
    <w:p w:rsidR="00BD5163" w:rsidRPr="00BD5163" w:rsidRDefault="00BD5163" w:rsidP="00BD5163">
      <w:pPr>
        <w:ind w:left="720"/>
        <w:rPr>
          <w:i/>
          <w:sz w:val="16"/>
        </w:rPr>
      </w:pPr>
      <w:proofErr w:type="gramStart"/>
      <w:r w:rsidRPr="00BD5163">
        <w:rPr>
          <w:i/>
          <w:sz w:val="16"/>
        </w:rPr>
        <w:t xml:space="preserve">$915454528870391808#Cape </w:t>
      </w:r>
      <w:proofErr w:type="spellStart"/>
      <w:r w:rsidRPr="00BD5163">
        <w:rPr>
          <w:i/>
          <w:sz w:val="16"/>
        </w:rPr>
        <w:t>TownLead</w:t>
      </w:r>
      <w:proofErr w:type="spellEnd"/>
      <w:r w:rsidRPr="00BD5163">
        <w:rPr>
          <w:i/>
          <w:sz w:val="16"/>
        </w:rPr>
        <w:t xml:space="preserve"> Developer @</w:t>
      </w:r>
      <w:proofErr w:type="spellStart"/>
      <w:r w:rsidRPr="00BD5163">
        <w:rPr>
          <w:i/>
          <w:sz w:val="16"/>
        </w:rPr>
        <w:t>heyjudeapp</w:t>
      </w:r>
      <w:proofErr w:type="spellEnd"/>
      <w:r w:rsidRPr="00BD5163">
        <w:rPr>
          <w:i/>
          <w:sz w:val="16"/>
        </w:rPr>
        <w:t>, CEO TCT Digital, Founder and Writer @</w:t>
      </w:r>
      <w:proofErr w:type="spellStart"/>
      <w:r w:rsidRPr="00BD5163">
        <w:rPr>
          <w:i/>
          <w:sz w:val="16"/>
        </w:rPr>
        <w:t>TechCapeTown</w:t>
      </w:r>
      <w:proofErr w:type="spellEnd"/>
      <w:r w:rsidRPr="00BD5163">
        <w:rPr>
          <w:i/>
          <w:sz w:val="16"/>
        </w:rPr>
        <w:t>.</w:t>
      </w:r>
      <w:proofErr w:type="gramEnd"/>
    </w:p>
    <w:p w:rsidR="00BD5163" w:rsidRPr="00BD5163" w:rsidRDefault="00BD5163" w:rsidP="00BD5163">
      <w:pPr>
        <w:ind w:left="720"/>
        <w:rPr>
          <w:rFonts w:ascii="Calibri" w:hAnsi="Calibri"/>
          <w:i/>
          <w:sz w:val="16"/>
        </w:rPr>
      </w:pPr>
      <w:proofErr w:type="spellStart"/>
      <w:proofErr w:type="gramStart"/>
      <w:r w:rsidRPr="00BD5163">
        <w:rPr>
          <w:i/>
          <w:sz w:val="16"/>
        </w:rPr>
        <w:t>ByronTheLifeOfByron</w:t>
      </w:r>
      <w:proofErr w:type="spellEnd"/>
      <w:r w:rsidRPr="00BD5163">
        <w:rPr>
          <w:i/>
          <w:sz w:val="16"/>
        </w:rPr>
        <w:t>(</w:t>
      </w:r>
      <w:proofErr w:type="gramEnd"/>
      <w:r w:rsidRPr="00BD5163">
        <w:rPr>
          <w:i/>
          <w:sz w:val="16"/>
        </w:rPr>
        <w:t xml:space="preserve">2017-10-04T06:52:22ZdImagine still manually retweeting someone in 2017?&lt;a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>="http://twitter.com/download/</w:t>
      </w:r>
      <w:proofErr w:type="spellStart"/>
      <w:r w:rsidRPr="00BD5163">
        <w:rPr>
          <w:i/>
          <w:sz w:val="16"/>
        </w:rPr>
        <w:t>iphone</w:t>
      </w:r>
      <w:proofErr w:type="spellEnd"/>
      <w:r w:rsidRPr="00BD5163">
        <w:rPr>
          <w:i/>
          <w:sz w:val="16"/>
        </w:rPr>
        <w:t xml:space="preserve">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>"&gt;Twitter for iPhone&lt;/a&gt;nCdX_6j</w:t>
      </w:r>
    </w:p>
    <w:p w:rsidR="00BD5163" w:rsidRPr="00BD5163" w:rsidRDefault="00BD5163" w:rsidP="00BD5163">
      <w:pPr>
        <w:ind w:left="720"/>
        <w:rPr>
          <w:i/>
          <w:sz w:val="16"/>
        </w:rPr>
      </w:pP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 xml:space="preserve">Objavro.schema"retweeted","type":["boolean","null"]},{"name":"in_reply_to_user_id","type":["long","null"]},{"name":"source","type":["string","null"]},{"name":"in_reply_to_status_id","type":["long","null"]},{"name":"media_url_https","type":["string","null"]},{"name":"expanded_url","type":["string","null"]}]}hm#%A0$915454528882925568zcthutq bdfyjdrty3452(2017-10-04T06:52:22ZRT @KFM936:      " -"&lt;a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 xml:space="preserve">="http://twitter.com/download/android"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 xml:space="preserve">"&gt;Twitter for Android&lt;/a&gt;$915454528862003201THellPWhy do we torture ourselves with </w:t>
      </w:r>
      <w:proofErr w:type="spellStart"/>
      <w:r w:rsidRPr="00BD5163">
        <w:rPr>
          <w:i/>
          <w:sz w:val="16"/>
        </w:rPr>
        <w:t>living.CatfishMilkCatfishMilk</w:t>
      </w:r>
      <w:proofErr w:type="spellEnd"/>
      <w:r w:rsidRPr="00BD5163">
        <w:rPr>
          <w:i/>
          <w:sz w:val="16"/>
        </w:rPr>
        <w:t>(2017-10-04T06:52:22ZR@idekarolina @</w:t>
      </w:r>
      <w:proofErr w:type="spellStart"/>
      <w:r w:rsidRPr="00BD5163">
        <w:rPr>
          <w:i/>
          <w:sz w:val="16"/>
        </w:rPr>
        <w:t>culturemke</w:t>
      </w:r>
      <w:proofErr w:type="spellEnd"/>
      <w:r w:rsidRPr="00BD5163">
        <w:rPr>
          <w:i/>
          <w:sz w:val="16"/>
        </w:rPr>
        <w:t xml:space="preserve"> @</w:t>
      </w:r>
      <w:proofErr w:type="spellStart"/>
      <w:r w:rsidRPr="00BD5163">
        <w:rPr>
          <w:i/>
          <w:sz w:val="16"/>
        </w:rPr>
        <w:t>PostMalone</w:t>
      </w:r>
      <w:proofErr w:type="spellEnd"/>
      <w:r w:rsidRPr="00BD5163">
        <w:rPr>
          <w:i/>
          <w:sz w:val="16"/>
        </w:rPr>
        <w:t xml:space="preserve"> Same&lt;a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 xml:space="preserve">="http://twitter.com/download/android"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>"&gt;Twitter for Android&lt;/a&gt;$915454528874364930N$Kurotora1023(2017-10-04T06:52:22ZskypeID</w:t>
      </w:r>
    </w:p>
    <w:p w:rsidR="00BD5163" w:rsidRPr="00BD5163" w:rsidRDefault="00BD5163" w:rsidP="00BD5163">
      <w:pPr>
        <w:ind w:left="720"/>
        <w:rPr>
          <w:rFonts w:ascii="Calibri" w:hAnsi="Calibri"/>
          <w:i/>
          <w:sz w:val="16"/>
        </w:rPr>
      </w:pPr>
      <w:r w:rsidRPr="00BD5163">
        <w:rPr>
          <w:i/>
          <w:sz w:val="16"/>
        </w:rPr>
        <w:t>Kurotora1023</w:t>
      </w:r>
    </w:p>
    <w:p w:rsidR="00BD5163" w:rsidRPr="00BD5163" w:rsidRDefault="00BD5163" w:rsidP="00BD5163">
      <w:pPr>
        <w:ind w:left="720"/>
        <w:rPr>
          <w:i/>
          <w:sz w:val="16"/>
        </w:rPr>
      </w:pPr>
    </w:p>
    <w:p w:rsidR="00BD5163" w:rsidRPr="00BD5163" w:rsidRDefault="00BD5163" w:rsidP="00BD5163">
      <w:pPr>
        <w:ind w:left="720"/>
        <w:rPr>
          <w:i/>
          <w:sz w:val="16"/>
        </w:rPr>
      </w:pPr>
    </w:p>
    <w:p w:rsidR="00BD5163" w:rsidRPr="00BD5163" w:rsidRDefault="00BD5163" w:rsidP="00BD5163">
      <w:pPr>
        <w:ind w:left="720"/>
        <w:rPr>
          <w:i/>
          <w:sz w:val="16"/>
        </w:rPr>
      </w:pPr>
      <w:r w:rsidRPr="00BD5163">
        <w:rPr>
          <w:i/>
          <w:sz w:val="16"/>
        </w:rPr>
        <w:t xml:space="preserve">|&lt;a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 xml:space="preserve">="http://twittbot.net/"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 xml:space="preserve">"&gt;twittbot.net&lt;/a&gt;$915454528882987008="Mérida, Yucatán5 </w:t>
      </w:r>
      <w:proofErr w:type="spellStart"/>
      <w:r w:rsidRPr="00BD5163">
        <w:rPr>
          <w:i/>
          <w:sz w:val="16"/>
        </w:rPr>
        <w:t>años</w:t>
      </w:r>
      <w:proofErr w:type="spellEnd"/>
      <w:r w:rsidRPr="00BD5163">
        <w:rPr>
          <w:i/>
          <w:sz w:val="16"/>
        </w:rPr>
        <w:t xml:space="preserve"> de </w:t>
      </w:r>
      <w:proofErr w:type="spellStart"/>
      <w:r w:rsidRPr="00BD5163">
        <w:rPr>
          <w:i/>
          <w:sz w:val="16"/>
        </w:rPr>
        <w:t>experiencia</w:t>
      </w:r>
      <w:proofErr w:type="spellEnd"/>
      <w:r w:rsidRPr="00BD5163">
        <w:rPr>
          <w:i/>
          <w:sz w:val="16"/>
        </w:rPr>
        <w:t xml:space="preserve">, </w:t>
      </w:r>
      <w:proofErr w:type="spellStart"/>
      <w:r w:rsidRPr="00BD5163">
        <w:rPr>
          <w:i/>
          <w:sz w:val="16"/>
        </w:rPr>
        <w:t>encuentros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Sw</w:t>
      </w:r>
      <w:proofErr w:type="gramStart"/>
      <w:r w:rsidRPr="00BD5163">
        <w:rPr>
          <w:i/>
          <w:sz w:val="16"/>
        </w:rPr>
        <w:t>,Cuck</w:t>
      </w:r>
      <w:proofErr w:type="spellEnd"/>
      <w:proofErr w:type="gramEnd"/>
      <w:r w:rsidRPr="00BD5163">
        <w:rPr>
          <w:i/>
          <w:sz w:val="16"/>
        </w:rPr>
        <w:t xml:space="preserve">-Old-Trios. </w:t>
      </w:r>
      <w:proofErr w:type="spellStart"/>
      <w:r w:rsidRPr="00BD5163">
        <w:rPr>
          <w:i/>
          <w:sz w:val="16"/>
        </w:rPr>
        <w:t>Amante</w:t>
      </w:r>
      <w:proofErr w:type="spellEnd"/>
      <w:r w:rsidRPr="00BD5163">
        <w:rPr>
          <w:i/>
          <w:sz w:val="16"/>
        </w:rPr>
        <w:t xml:space="preserve"> de la </w:t>
      </w:r>
      <w:proofErr w:type="spellStart"/>
      <w:r w:rsidRPr="00BD5163">
        <w:rPr>
          <w:i/>
          <w:sz w:val="16"/>
        </w:rPr>
        <w:t>fotografía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erótica.od</w:t>
      </w:r>
      <w:proofErr w:type="spellEnd"/>
      <w:r w:rsidRPr="00BD5163">
        <w:rPr>
          <w:i/>
          <w:sz w:val="16"/>
        </w:rPr>
        <w:t xml:space="preserve"> *</w:t>
      </w:r>
      <w:proofErr w:type="spellStart"/>
      <w:r w:rsidRPr="00BD5163">
        <w:rPr>
          <w:i/>
          <w:sz w:val="16"/>
        </w:rPr>
        <w:t>FraternityEA</w:t>
      </w:r>
      <w:proofErr w:type="spellEnd"/>
      <w:r w:rsidRPr="00BD5163">
        <w:rPr>
          <w:i/>
          <w:sz w:val="16"/>
        </w:rPr>
        <w:t>*tupac_</w:t>
      </w:r>
      <w:proofErr w:type="gramStart"/>
      <w:r w:rsidRPr="00BD5163">
        <w:rPr>
          <w:i/>
          <w:sz w:val="16"/>
        </w:rPr>
        <w:t>amaru9(</w:t>
      </w:r>
      <w:proofErr w:type="gramEnd"/>
      <w:r w:rsidRPr="00BD5163">
        <w:rPr>
          <w:i/>
          <w:sz w:val="16"/>
        </w:rPr>
        <w:t>2017-10-04T06:52:22ZRT @ALONDRAHOTSW: #</w:t>
      </w:r>
      <w:proofErr w:type="spellStart"/>
      <w:r w:rsidRPr="00BD5163">
        <w:rPr>
          <w:i/>
          <w:sz w:val="16"/>
        </w:rPr>
        <w:t>NuevaFotoDePerfil</w:t>
      </w:r>
      <w:proofErr w:type="spellEnd"/>
      <w:r w:rsidRPr="00BD5163">
        <w:rPr>
          <w:i/>
          <w:sz w:val="16"/>
        </w:rPr>
        <w:t xml:space="preserve"> ESPERO LES GUSTE ESTE NUEVO ÁNGULO  FELIZ MARTES!!!  https://t.co/e9yLQaxcWF&lt;a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 xml:space="preserve">="http://twitter.com/download/android"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 xml:space="preserve">"&gt;Twitter for Android&lt;/a&gt;^https://pbs.twimg.com/media/DLP5cyXUEAA3FoU.jpghttps://twitter.com/ALONDRAHOTSW/status/915349441929936897/photo/1$9154545288703303683United </w:t>
      </w:r>
      <w:proofErr w:type="spellStart"/>
      <w:r w:rsidRPr="00BD5163">
        <w:rPr>
          <w:i/>
          <w:sz w:val="16"/>
        </w:rPr>
        <w:t>StatesVideos</w:t>
      </w:r>
      <w:proofErr w:type="spellEnd"/>
      <w:r w:rsidRPr="00BD5163">
        <w:rPr>
          <w:i/>
          <w:sz w:val="16"/>
        </w:rPr>
        <w:t xml:space="preserve"> of </w:t>
      </w:r>
      <w:proofErr w:type="spellStart"/>
      <w:r w:rsidRPr="00BD5163">
        <w:rPr>
          <w:i/>
          <w:sz w:val="16"/>
        </w:rPr>
        <w:t>XStar</w:t>
      </w:r>
      <w:proofErr w:type="spellEnd"/>
      <w:r w:rsidRPr="00BD5163">
        <w:rPr>
          <w:i/>
          <w:sz w:val="16"/>
        </w:rPr>
        <w:t xml:space="preserve"> Jessica </w:t>
      </w:r>
      <w:proofErr w:type="spellStart"/>
      <w:r w:rsidRPr="00BD5163">
        <w:rPr>
          <w:i/>
          <w:sz w:val="16"/>
        </w:rPr>
        <w:t>Jaymes</w:t>
      </w:r>
      <w:proofErr w:type="spellEnd"/>
      <w:r w:rsidRPr="00BD5163">
        <w:rPr>
          <w:i/>
          <w:sz w:val="16"/>
        </w:rPr>
        <w:t xml:space="preserve"> #</w:t>
      </w:r>
      <w:proofErr w:type="spellStart"/>
      <w:r w:rsidRPr="00BD5163">
        <w:rPr>
          <w:i/>
          <w:sz w:val="16"/>
        </w:rPr>
        <w:t>jessicajaymes</w:t>
      </w:r>
      <w:proofErr w:type="spellEnd"/>
      <w:r w:rsidRPr="00BD5163">
        <w:rPr>
          <w:i/>
          <w:sz w:val="16"/>
        </w:rPr>
        <w:t xml:space="preserve"> #porn #sex #</w:t>
      </w:r>
      <w:proofErr w:type="spellStart"/>
      <w:r w:rsidRPr="00BD5163">
        <w:rPr>
          <w:i/>
          <w:sz w:val="16"/>
        </w:rPr>
        <w:t>xxxvideo</w:t>
      </w:r>
      <w:proofErr w:type="spellEnd"/>
      <w:r w:rsidRPr="00BD5163">
        <w:rPr>
          <w:i/>
          <w:sz w:val="16"/>
        </w:rPr>
        <w:t xml:space="preserve">  watch all Jessica HD Videos on:   </w:t>
      </w:r>
      <w:proofErr w:type="spellStart"/>
      <w:r w:rsidRPr="00BD5163">
        <w:rPr>
          <w:i/>
          <w:sz w:val="16"/>
        </w:rPr>
        <w:t>xxxSTARSxxx</w:t>
      </w:r>
      <w:proofErr w:type="spellEnd"/>
      <w:r w:rsidRPr="00BD5163">
        <w:rPr>
          <w:i/>
          <w:sz w:val="16"/>
        </w:rPr>
        <w:t xml:space="preserve"> ------- +18 only!$&amp;Jessica </w:t>
      </w:r>
      <w:proofErr w:type="spellStart"/>
      <w:r w:rsidRPr="00BD5163">
        <w:rPr>
          <w:i/>
          <w:sz w:val="16"/>
        </w:rPr>
        <w:t>Jaymes</w:t>
      </w:r>
      <w:proofErr w:type="spellEnd"/>
      <w:r w:rsidRPr="00BD5163">
        <w:rPr>
          <w:i/>
          <w:sz w:val="16"/>
        </w:rPr>
        <w:t xml:space="preserve"> Vidsjessica_jaymes1(2017-10-04T06:52:22Zd#jessicajaymes #</w:t>
      </w:r>
      <w:proofErr w:type="spellStart"/>
      <w:r w:rsidRPr="00BD5163">
        <w:rPr>
          <w:i/>
          <w:sz w:val="16"/>
        </w:rPr>
        <w:t>porn_stars</w:t>
      </w:r>
      <w:proofErr w:type="spellEnd"/>
      <w:r w:rsidRPr="00BD5163">
        <w:rPr>
          <w:i/>
          <w:sz w:val="16"/>
        </w:rPr>
        <w:t xml:space="preserve"> https://t.co/b2FtNVMQNBh&lt;a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 xml:space="preserve">="https://ifttt.com" rel="nofollow"&gt;IFTTT&lt;/a&gt;$915454528866197504#txsu20)quaquaviacynae(2017-10-04T06:52:22Z&lt;@slaysae I watched that movie.&lt;a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>="http://twitter.com/download/</w:t>
      </w:r>
      <w:proofErr w:type="spellStart"/>
      <w:r w:rsidRPr="00BD5163">
        <w:rPr>
          <w:i/>
          <w:sz w:val="16"/>
        </w:rPr>
        <w:t>iphone</w:t>
      </w:r>
      <w:proofErr w:type="spellEnd"/>
      <w:r w:rsidRPr="00BD5163">
        <w:rPr>
          <w:i/>
          <w:sz w:val="16"/>
        </w:rPr>
        <w:t xml:space="preserve">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 xml:space="preserve">"&gt;Twitter for iPhone&lt;/a&gt;$915454528878727168Bursa, Türkiye2EYHAN VAR M ULANNN...SANGEL FACE...kuskumelek1(2017-10-04T06:52:22ZBen </w:t>
      </w:r>
      <w:proofErr w:type="spellStart"/>
      <w:r w:rsidRPr="00BD5163">
        <w:rPr>
          <w:i/>
          <w:sz w:val="16"/>
        </w:rPr>
        <w:t>zaten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ölüm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kardeimin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nefesi</w:t>
      </w:r>
      <w:proofErr w:type="spellEnd"/>
      <w:r w:rsidRPr="00BD5163">
        <w:rPr>
          <w:i/>
          <w:sz w:val="16"/>
        </w:rPr>
        <w:t xml:space="preserve"> , </w:t>
      </w:r>
      <w:proofErr w:type="spellStart"/>
      <w:r w:rsidRPr="00BD5163">
        <w:rPr>
          <w:i/>
          <w:sz w:val="16"/>
        </w:rPr>
        <w:t>cennet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gözleri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yokken</w:t>
      </w:r>
      <w:proofErr w:type="spellEnd"/>
      <w:r w:rsidRPr="00BD5163">
        <w:rPr>
          <w:i/>
          <w:sz w:val="16"/>
        </w:rPr>
        <w:t>.</w:t>
      </w:r>
    </w:p>
    <w:p w:rsidR="00BD5163" w:rsidRPr="00BD5163" w:rsidRDefault="00BD5163" w:rsidP="00BD5163">
      <w:pPr>
        <w:ind w:left="720"/>
        <w:rPr>
          <w:i/>
          <w:sz w:val="16"/>
        </w:rPr>
      </w:pPr>
      <w:proofErr w:type="spellStart"/>
      <w:r w:rsidRPr="00BD5163">
        <w:rPr>
          <w:i/>
          <w:sz w:val="16"/>
        </w:rPr>
        <w:t>Kanserden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ölürüm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diye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korkup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îmansz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ölürüm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diye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korkmayanlar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yaayan</w:t>
      </w:r>
      <w:proofErr w:type="spellEnd"/>
      <w:r w:rsidRPr="00BD5163">
        <w:rPr>
          <w:i/>
          <w:sz w:val="16"/>
        </w:rPr>
        <w:t xml:space="preserve"> </w:t>
      </w:r>
      <w:proofErr w:type="spellStart"/>
      <w:r w:rsidRPr="00BD5163">
        <w:rPr>
          <w:i/>
          <w:sz w:val="16"/>
        </w:rPr>
        <w:t>ölüdürler</w:t>
      </w:r>
      <w:proofErr w:type="spellEnd"/>
      <w:r w:rsidRPr="00BD5163">
        <w:rPr>
          <w:i/>
          <w:sz w:val="16"/>
        </w:rPr>
        <w:t xml:space="preserve">...&lt;a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>="http://twitter.com/download/</w:t>
      </w:r>
      <w:proofErr w:type="spellStart"/>
      <w:r w:rsidRPr="00BD5163">
        <w:rPr>
          <w:i/>
          <w:sz w:val="16"/>
        </w:rPr>
        <w:t>iphone</w:t>
      </w:r>
      <w:proofErr w:type="spellEnd"/>
      <w:r w:rsidRPr="00BD5163">
        <w:rPr>
          <w:i/>
          <w:sz w:val="16"/>
        </w:rPr>
        <w:t xml:space="preserve">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>"&gt;Twitter for iPhone&lt;/a&gt;$915454528887046146jR=VD      .     , .  . ,  .    !  .    . . ,  !</w:t>
      </w:r>
    </w:p>
    <w:p w:rsidR="00BD5163" w:rsidRPr="00BD5163" w:rsidRDefault="00BD5163" w:rsidP="00BD5163">
      <w:pPr>
        <w:ind w:left="720"/>
        <w:rPr>
          <w:b/>
          <w:i/>
          <w:sz w:val="12"/>
        </w:rPr>
      </w:pPr>
      <w:r w:rsidRPr="00BD5163">
        <w:rPr>
          <w:i/>
          <w:sz w:val="16"/>
        </w:rPr>
        <w:t xml:space="preserve">  !   </w:t>
      </w:r>
      <w:proofErr w:type="gramStart"/>
      <w:r w:rsidRPr="00BD5163">
        <w:rPr>
          <w:i/>
          <w:sz w:val="16"/>
        </w:rPr>
        <w:t>@youeun331R[</w:t>
      </w:r>
      <w:proofErr w:type="gramEnd"/>
      <w:r w:rsidRPr="00BD5163">
        <w:rPr>
          <w:i/>
          <w:sz w:val="16"/>
        </w:rPr>
        <w:t xml:space="preserve">  ]isyou0113(2017-10-04T06:52:22ZT@toy9054 @</w:t>
      </w:r>
      <w:proofErr w:type="spellStart"/>
      <w:r w:rsidRPr="00BD5163">
        <w:rPr>
          <w:i/>
          <w:sz w:val="16"/>
        </w:rPr>
        <w:t>narae_corpse</w:t>
      </w:r>
      <w:proofErr w:type="spellEnd"/>
      <w:r w:rsidRPr="00BD5163">
        <w:rPr>
          <w:i/>
          <w:sz w:val="16"/>
        </w:rPr>
        <w:t xml:space="preserve"> (´`)&lt;a </w:t>
      </w:r>
      <w:proofErr w:type="spellStart"/>
      <w:r w:rsidRPr="00BD5163">
        <w:rPr>
          <w:i/>
          <w:sz w:val="16"/>
        </w:rPr>
        <w:t>href</w:t>
      </w:r>
      <w:proofErr w:type="spellEnd"/>
      <w:r w:rsidRPr="00BD5163">
        <w:rPr>
          <w:i/>
          <w:sz w:val="16"/>
        </w:rPr>
        <w:t xml:space="preserve">="http://twitter.com/download/android" </w:t>
      </w:r>
      <w:proofErr w:type="spellStart"/>
      <w:r w:rsidRPr="00BD5163">
        <w:rPr>
          <w:i/>
          <w:sz w:val="16"/>
        </w:rPr>
        <w:t>rel</w:t>
      </w:r>
      <w:proofErr w:type="spellEnd"/>
      <w:r w:rsidRPr="00BD5163">
        <w:rPr>
          <w:i/>
          <w:sz w:val="16"/>
        </w:rPr>
        <w:t>="</w:t>
      </w:r>
      <w:proofErr w:type="spellStart"/>
      <w:r w:rsidRPr="00BD5163">
        <w:rPr>
          <w:i/>
          <w:sz w:val="16"/>
        </w:rPr>
        <w:t>nofollow</w:t>
      </w:r>
      <w:proofErr w:type="spellEnd"/>
      <w:r w:rsidRPr="00BD5163">
        <w:rPr>
          <w:i/>
          <w:sz w:val="16"/>
        </w:rPr>
        <w:t>"&gt;Twitter for Android&lt;/a&gt;$915454528870338560</w:t>
      </w:r>
    </w:p>
    <w:p w:rsidR="0029734F" w:rsidRPr="001A0405" w:rsidRDefault="0029734F" w:rsidP="001A0405">
      <w:pPr>
        <w:rPr>
          <w:b/>
        </w:rPr>
      </w:pPr>
    </w:p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29734F" w:rsidRDefault="0029734F" w:rsidP="00BD2D69"/>
    <w:p w:rsidR="00BD2D69" w:rsidRPr="00BD2D69" w:rsidRDefault="00BD2D69" w:rsidP="00BD2D69"/>
    <w:sectPr w:rsidR="00BD2D69" w:rsidRPr="00BD2D69" w:rsidSect="0005544A">
      <w:headerReference w:type="default" r:id="rId14"/>
      <w:footerReference w:type="default" r:id="rId15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ED" w:rsidRDefault="00CC7CED">
      <w:r>
        <w:separator/>
      </w:r>
    </w:p>
  </w:endnote>
  <w:endnote w:type="continuationSeparator" w:id="0">
    <w:p w:rsidR="00CC7CED" w:rsidRDefault="00CC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579894" wp14:editId="0A85179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ED" w:rsidRDefault="00CC7CED">
      <w:r>
        <w:separator/>
      </w:r>
    </w:p>
  </w:footnote>
  <w:footnote w:type="continuationSeparator" w:id="0">
    <w:p w:rsidR="00CC7CED" w:rsidRDefault="00CC7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2AA00A09" wp14:editId="58ADB723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>
    <w:nsid w:val="00000004"/>
    <w:multiLevelType w:val="multilevel"/>
    <w:tmpl w:val="00000004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1485782"/>
    <w:multiLevelType w:val="multilevel"/>
    <w:tmpl w:val="BE8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6B20477"/>
    <w:multiLevelType w:val="hybridMultilevel"/>
    <w:tmpl w:val="E222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E01938"/>
    <w:multiLevelType w:val="hybridMultilevel"/>
    <w:tmpl w:val="6152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5A3453"/>
    <w:multiLevelType w:val="hybridMultilevel"/>
    <w:tmpl w:val="216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C5782C"/>
    <w:multiLevelType w:val="hybridMultilevel"/>
    <w:tmpl w:val="E79E223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0">
    <w:nsid w:val="3301641C"/>
    <w:multiLevelType w:val="hybridMultilevel"/>
    <w:tmpl w:val="A610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05505"/>
    <w:multiLevelType w:val="hybridMultilevel"/>
    <w:tmpl w:val="C4D601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2">
    <w:nsid w:val="40B470D6"/>
    <w:multiLevelType w:val="multilevel"/>
    <w:tmpl w:val="473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F95BB5"/>
    <w:multiLevelType w:val="hybridMultilevel"/>
    <w:tmpl w:val="102EF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10D0C"/>
    <w:multiLevelType w:val="hybridMultilevel"/>
    <w:tmpl w:val="69F2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66ACA"/>
    <w:multiLevelType w:val="hybridMultilevel"/>
    <w:tmpl w:val="4C5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B3C0B"/>
    <w:multiLevelType w:val="hybridMultilevel"/>
    <w:tmpl w:val="593C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50A5D6A"/>
    <w:multiLevelType w:val="hybridMultilevel"/>
    <w:tmpl w:val="D1E8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23A2C"/>
    <w:multiLevelType w:val="multilevel"/>
    <w:tmpl w:val="BA7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3"/>
  </w:num>
  <w:num w:numId="13">
    <w:abstractNumId w:val="14"/>
  </w:num>
  <w:num w:numId="14">
    <w:abstractNumId w:val="21"/>
  </w:num>
  <w:num w:numId="15">
    <w:abstractNumId w:val="19"/>
  </w:num>
  <w:num w:numId="16">
    <w:abstractNumId w:val="28"/>
  </w:num>
  <w:num w:numId="17">
    <w:abstractNumId w:val="30"/>
  </w:num>
  <w:num w:numId="18">
    <w:abstractNumId w:val="18"/>
  </w:num>
  <w:num w:numId="19">
    <w:abstractNumId w:val="22"/>
  </w:num>
  <w:num w:numId="20">
    <w:abstractNumId w:val="15"/>
  </w:num>
  <w:num w:numId="21">
    <w:abstractNumId w:val="11"/>
  </w:num>
  <w:num w:numId="22">
    <w:abstractNumId w:val="29"/>
  </w:num>
  <w:num w:numId="23">
    <w:abstractNumId w:val="10"/>
  </w:num>
  <w:num w:numId="24">
    <w:abstractNumId w:val="23"/>
  </w:num>
  <w:num w:numId="25">
    <w:abstractNumId w:val="24"/>
  </w:num>
  <w:num w:numId="26">
    <w:abstractNumId w:val="12"/>
  </w:num>
  <w:num w:numId="27">
    <w:abstractNumId w:val="20"/>
  </w:num>
  <w:num w:numId="28">
    <w:abstractNumId w:val="16"/>
  </w:num>
  <w:num w:numId="2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5"/>
  </w:num>
  <w:num w:numId="3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6"/>
  </w:num>
  <w:num w:numId="3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08B9"/>
    <w:rsid w:val="00176E26"/>
    <w:rsid w:val="00183252"/>
    <w:rsid w:val="00184940"/>
    <w:rsid w:val="001863AD"/>
    <w:rsid w:val="001A0405"/>
    <w:rsid w:val="001D5045"/>
    <w:rsid w:val="001E6CBC"/>
    <w:rsid w:val="001F56CB"/>
    <w:rsid w:val="00200B28"/>
    <w:rsid w:val="0020182A"/>
    <w:rsid w:val="00202324"/>
    <w:rsid w:val="0020352B"/>
    <w:rsid w:val="002116C8"/>
    <w:rsid w:val="0022029D"/>
    <w:rsid w:val="002279D7"/>
    <w:rsid w:val="00230130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006"/>
    <w:rsid w:val="0029734F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0C8F"/>
    <w:rsid w:val="005F221D"/>
    <w:rsid w:val="005F2D5A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56226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B58A7"/>
    <w:rsid w:val="007C025B"/>
    <w:rsid w:val="007C0952"/>
    <w:rsid w:val="007C3A5D"/>
    <w:rsid w:val="007C5A68"/>
    <w:rsid w:val="007D43B6"/>
    <w:rsid w:val="00802F07"/>
    <w:rsid w:val="00806652"/>
    <w:rsid w:val="00807C8D"/>
    <w:rsid w:val="00812990"/>
    <w:rsid w:val="00814B1A"/>
    <w:rsid w:val="0082099C"/>
    <w:rsid w:val="0082523C"/>
    <w:rsid w:val="00825830"/>
    <w:rsid w:val="00827E4A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31EA8"/>
    <w:rsid w:val="00941B61"/>
    <w:rsid w:val="00945F67"/>
    <w:rsid w:val="00953831"/>
    <w:rsid w:val="00963AE5"/>
    <w:rsid w:val="009709F3"/>
    <w:rsid w:val="00987CD2"/>
    <w:rsid w:val="009944A3"/>
    <w:rsid w:val="009944AA"/>
    <w:rsid w:val="00995EB6"/>
    <w:rsid w:val="009A3243"/>
    <w:rsid w:val="009C4D99"/>
    <w:rsid w:val="009D6D44"/>
    <w:rsid w:val="009F0BEE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D2D69"/>
    <w:rsid w:val="00BD5163"/>
    <w:rsid w:val="00BF2FC6"/>
    <w:rsid w:val="00BF4C58"/>
    <w:rsid w:val="00C16B20"/>
    <w:rsid w:val="00C25642"/>
    <w:rsid w:val="00C25DC3"/>
    <w:rsid w:val="00C275AA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C7CED"/>
    <w:rsid w:val="00CE424B"/>
    <w:rsid w:val="00D034C8"/>
    <w:rsid w:val="00D048B1"/>
    <w:rsid w:val="00D0603A"/>
    <w:rsid w:val="00D16E10"/>
    <w:rsid w:val="00D22C0F"/>
    <w:rsid w:val="00D339CB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251BE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pps.twitter.com/a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6A2CC-7F22-42D4-B5AA-927FA444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10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17033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2017-10-06T08:06:00Z</dcterms:created>
  <dcterms:modified xsi:type="dcterms:W3CDTF">2017-10-06T08:06:00Z</dcterms:modified>
</cp:coreProperties>
</file>