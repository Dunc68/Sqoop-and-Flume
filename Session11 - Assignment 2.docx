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297006">
        <w:rPr>
          <w:rFonts w:cs="Arial"/>
          <w:sz w:val="56"/>
        </w:rPr>
        <w:t>1</w:t>
      </w:r>
      <w:r w:rsidR="007D43B6">
        <w:rPr>
          <w:rFonts w:cs="Arial"/>
          <w:sz w:val="56"/>
        </w:rPr>
        <w:t>1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9F0BEE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9F0BEE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297006">
              <w:rPr>
                <w:b w:val="0"/>
              </w:rPr>
              <w:t>1</w:t>
            </w:r>
            <w:r w:rsidR="007D43B6">
              <w:rPr>
                <w:b w:val="0"/>
              </w:rPr>
              <w:t>1</w:t>
            </w:r>
            <w:r>
              <w:rPr>
                <w:b w:val="0"/>
              </w:rPr>
              <w:t xml:space="preserve"> – Assignment </w:t>
            </w:r>
            <w:r w:rsidR="009F0BEE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297006">
            <w:r>
              <w:rPr>
                <w:b/>
              </w:rPr>
              <w:t xml:space="preserve">Session </w:t>
            </w:r>
            <w:r w:rsidR="00297006">
              <w:rPr>
                <w:b/>
              </w:rPr>
              <w:t>10</w:t>
            </w:r>
            <w:r>
              <w:rPr>
                <w:b/>
              </w:rPr>
              <w:t xml:space="preserve"> – Assignment </w:t>
            </w:r>
            <w:r w:rsidR="009F0BEE">
              <w:rPr>
                <w:b/>
              </w:rPr>
              <w:t>2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297006">
            <w:r>
              <w:t>0</w:t>
            </w:r>
            <w:r w:rsidR="007D43B6">
              <w:t>6</w:t>
            </w:r>
            <w:r w:rsidR="00176E26">
              <w:t>/</w:t>
            </w:r>
            <w:r>
              <w:t>10</w:t>
            </w:r>
            <w:r w:rsidR="00176E26">
              <w:t>/2017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7D43B6" w:rsidP="007D43B6">
      <w:pPr>
        <w:jc w:val="center"/>
      </w:pPr>
      <w:r>
        <w:rPr>
          <w:noProof/>
          <w:lang w:val="en-US"/>
        </w:rPr>
        <w:drawing>
          <wp:inline distT="0" distB="0" distL="0" distR="0">
            <wp:extent cx="41624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5041775"/>
      <w:r>
        <w:t>Contents</w:t>
      </w:r>
      <w:bookmarkEnd w:id="0"/>
      <w:bookmarkEnd w:id="1"/>
    </w:p>
    <w:p w:rsidR="00496CEC" w:rsidRDefault="00496CEC"/>
    <w:bookmarkStart w:id="2" w:name="_GoBack"/>
    <w:bookmarkEnd w:id="2"/>
    <w:p w:rsidR="00C275AA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041775" w:history="1">
        <w:r w:rsidR="00C275AA" w:rsidRPr="00C91AFC">
          <w:rPr>
            <w:rStyle w:val="Hyperlink"/>
            <w:noProof/>
          </w:rPr>
          <w:t>Contents</w:t>
        </w:r>
        <w:r w:rsidR="00C275AA">
          <w:rPr>
            <w:noProof/>
            <w:webHidden/>
          </w:rPr>
          <w:tab/>
        </w:r>
        <w:r w:rsidR="00C275AA">
          <w:rPr>
            <w:noProof/>
            <w:webHidden/>
          </w:rPr>
          <w:fldChar w:fldCharType="begin"/>
        </w:r>
        <w:r w:rsidR="00C275AA">
          <w:rPr>
            <w:noProof/>
            <w:webHidden/>
          </w:rPr>
          <w:instrText xml:space="preserve"> PAGEREF _Toc495041775 \h </w:instrText>
        </w:r>
        <w:r w:rsidR="00C275AA">
          <w:rPr>
            <w:noProof/>
            <w:webHidden/>
          </w:rPr>
        </w:r>
        <w:r w:rsidR="00C275AA">
          <w:rPr>
            <w:noProof/>
            <w:webHidden/>
          </w:rPr>
          <w:fldChar w:fldCharType="separate"/>
        </w:r>
        <w:r w:rsidR="00C275AA">
          <w:rPr>
            <w:noProof/>
            <w:webHidden/>
          </w:rPr>
          <w:t>2</w:t>
        </w:r>
        <w:r w:rsidR="00C275AA">
          <w:rPr>
            <w:noProof/>
            <w:webHidden/>
          </w:rPr>
          <w:fldChar w:fldCharType="end"/>
        </w:r>
      </w:hyperlink>
    </w:p>
    <w:p w:rsidR="00C275AA" w:rsidRDefault="00C275AA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041776" w:history="1">
        <w:r w:rsidRPr="00C91AFC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_Toc495041776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75AA" w:rsidRDefault="00C275AA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041777" w:history="1">
        <w:r w:rsidRPr="00C91AF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91AFC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_Toc495041777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75AA" w:rsidRDefault="00C275AA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041778" w:history="1">
        <w:r w:rsidRPr="00C91AF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91AFC">
          <w:rPr>
            <w:rStyle w:val="Hyperlink"/>
            <w:noProof/>
          </w:rPr>
          <w:t>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_Toc495041778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75AA" w:rsidRDefault="00C275AA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041779" w:history="1">
        <w:r w:rsidRPr="00C91AF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91AFC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_Toc495041779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75AA" w:rsidRDefault="00C275AA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041780" w:history="1">
        <w:r w:rsidRPr="00C91AFC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C91AFC">
          <w:rPr>
            <w:rStyle w:val="Hyperlink"/>
            <w:noProof/>
          </w:rPr>
          <w:t>Import into Hive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_Toc495041780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75AA" w:rsidRDefault="00C275AA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5041781" w:history="1">
        <w:r w:rsidRPr="00C91AFC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C91AFC">
          <w:rPr>
            <w:rStyle w:val="Hyperlink"/>
            <w:noProof/>
          </w:rPr>
          <w:t>Performing Incremental 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_Toc495041781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5041776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297006" w:rsidP="007D43B6">
            <w:pPr>
              <w:jc w:val="left"/>
            </w:pPr>
            <w:r>
              <w:t>0</w:t>
            </w:r>
            <w:r w:rsidR="007D43B6">
              <w:t>6</w:t>
            </w:r>
            <w:r w:rsidR="00515538">
              <w:t>/</w:t>
            </w:r>
            <w:r>
              <w:t>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5041777"/>
      <w:r w:rsidR="00DB4D2F">
        <w:lastRenderedPageBreak/>
        <w:t>Problem Statement</w:t>
      </w:r>
      <w:bookmarkEnd w:id="6"/>
    </w:p>
    <w:p w:rsidR="00B14547" w:rsidRDefault="00B14547" w:rsidP="00B14547"/>
    <w:p w:rsidR="009F0BEE" w:rsidRDefault="009F0BEE" w:rsidP="009F0BEE">
      <w:pPr>
        <w:rPr>
          <w:sz w:val="10"/>
          <w:szCs w:val="10"/>
        </w:rPr>
      </w:pPr>
      <w:r>
        <w:t>Perform incremental load in Hive</w:t>
      </w:r>
    </w:p>
    <w:p w:rsidR="009F0BEE" w:rsidRDefault="009F0BEE" w:rsidP="009F0BEE">
      <w:pPr>
        <w:rPr>
          <w:sz w:val="10"/>
          <w:szCs w:val="10"/>
        </w:rPr>
      </w:pPr>
    </w:p>
    <w:p w:rsidR="009F0BEE" w:rsidRPr="009F0BEE" w:rsidRDefault="009F0BEE" w:rsidP="009F0BEE">
      <w:pPr>
        <w:pStyle w:val="ListParagraph"/>
        <w:numPr>
          <w:ilvl w:val="0"/>
          <w:numId w:val="30"/>
        </w:numPr>
        <w:rPr>
          <w:szCs w:val="22"/>
        </w:rPr>
      </w:pPr>
      <w:r>
        <w:t>Read from MySQL Table and load it in Hive table.</w:t>
      </w:r>
    </w:p>
    <w:p w:rsidR="009F0BEE" w:rsidRDefault="009F0BEE" w:rsidP="009F0BEE">
      <w:pPr>
        <w:pStyle w:val="ListParagraph"/>
        <w:numPr>
          <w:ilvl w:val="0"/>
          <w:numId w:val="30"/>
        </w:numPr>
      </w:pPr>
      <w:r>
        <w:t>Create hive table if it does not exist.</w:t>
      </w:r>
    </w:p>
    <w:p w:rsidR="00DB4D2F" w:rsidRDefault="009F0BEE" w:rsidP="009F0BEE">
      <w:pPr>
        <w:pStyle w:val="ListParagraph"/>
        <w:numPr>
          <w:ilvl w:val="0"/>
          <w:numId w:val="30"/>
        </w:numPr>
      </w:pPr>
      <w:r>
        <w:t>If it exists, perform the incremental load.</w:t>
      </w:r>
      <w:r w:rsidR="00DB4D2F">
        <w:br w:type="page"/>
      </w:r>
    </w:p>
    <w:p w:rsidR="007D43B6" w:rsidRDefault="007D43B6" w:rsidP="005F2D5A">
      <w:pPr>
        <w:pStyle w:val="Heading1"/>
      </w:pPr>
      <w:bookmarkStart w:id="7" w:name="_Toc495041778"/>
      <w:r>
        <w:lastRenderedPageBreak/>
        <w:t>Dataset</w:t>
      </w:r>
      <w:bookmarkEnd w:id="7"/>
    </w:p>
    <w:p w:rsidR="007D43B6" w:rsidRDefault="00D339CB" w:rsidP="007D43B6">
      <w:r>
        <w:t xml:space="preserve">The </w:t>
      </w:r>
      <w:proofErr w:type="spellStart"/>
      <w:r w:rsidRPr="00D339CB">
        <w:rPr>
          <w:b/>
        </w:rPr>
        <w:t>optumstaff</w:t>
      </w:r>
      <w:proofErr w:type="spellEnd"/>
      <w:r>
        <w:t xml:space="preserve"> table will be used</w:t>
      </w:r>
    </w:p>
    <w:p w:rsidR="007D43B6" w:rsidRDefault="007D43B6" w:rsidP="007D43B6"/>
    <w:p w:rsidR="00D339CB" w:rsidRPr="00D339CB" w:rsidRDefault="00D339CB" w:rsidP="00D339CB">
      <w:pPr>
        <w:ind w:left="720"/>
        <w:rPr>
          <w:i/>
          <w:sz w:val="16"/>
        </w:rPr>
      </w:pPr>
      <w:proofErr w:type="spellStart"/>
      <w:proofErr w:type="gramStart"/>
      <w:r w:rsidRPr="00D339CB">
        <w:rPr>
          <w:i/>
          <w:sz w:val="16"/>
        </w:rPr>
        <w:t>mysql</w:t>
      </w:r>
      <w:proofErr w:type="spellEnd"/>
      <w:proofErr w:type="gramEnd"/>
      <w:r w:rsidRPr="00D339CB">
        <w:rPr>
          <w:i/>
          <w:sz w:val="16"/>
        </w:rPr>
        <w:t xml:space="preserve">&gt; select * from </w:t>
      </w:r>
      <w:proofErr w:type="spellStart"/>
      <w:r w:rsidRPr="00D339CB">
        <w:rPr>
          <w:i/>
          <w:sz w:val="16"/>
        </w:rPr>
        <w:t>optumstaff</w:t>
      </w:r>
      <w:proofErr w:type="spellEnd"/>
      <w:r w:rsidRPr="00D339CB">
        <w:rPr>
          <w:i/>
          <w:sz w:val="16"/>
        </w:rPr>
        <w:t>;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>+--------+---------+-----------+-----------+------+----------------+------+------------+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| </w:t>
      </w:r>
      <w:proofErr w:type="spellStart"/>
      <w:r w:rsidRPr="00D339CB">
        <w:rPr>
          <w:i/>
          <w:sz w:val="16"/>
        </w:rPr>
        <w:t>emp_ID</w:t>
      </w:r>
      <w:proofErr w:type="spellEnd"/>
      <w:r w:rsidRPr="00D339CB">
        <w:rPr>
          <w:i/>
          <w:sz w:val="16"/>
        </w:rPr>
        <w:t xml:space="preserve"> | company | </w:t>
      </w:r>
      <w:proofErr w:type="spellStart"/>
      <w:r w:rsidRPr="00D339CB">
        <w:rPr>
          <w:i/>
          <w:sz w:val="16"/>
        </w:rPr>
        <w:t>firstname</w:t>
      </w:r>
      <w:proofErr w:type="spellEnd"/>
      <w:r w:rsidRPr="00D339CB">
        <w:rPr>
          <w:i/>
          <w:sz w:val="16"/>
        </w:rPr>
        <w:t xml:space="preserve"> | </w:t>
      </w:r>
      <w:proofErr w:type="spellStart"/>
      <w:proofErr w:type="gramStart"/>
      <w:r w:rsidRPr="00D339CB">
        <w:rPr>
          <w:i/>
          <w:sz w:val="16"/>
        </w:rPr>
        <w:t>lastname</w:t>
      </w:r>
      <w:proofErr w:type="spellEnd"/>
      <w:r w:rsidRPr="00D339CB">
        <w:rPr>
          <w:i/>
          <w:sz w:val="16"/>
        </w:rPr>
        <w:t xml:space="preserve">  |</w:t>
      </w:r>
      <w:proofErr w:type="gramEnd"/>
      <w:r w:rsidRPr="00D339CB">
        <w:rPr>
          <w:i/>
          <w:sz w:val="16"/>
        </w:rPr>
        <w:t xml:space="preserve"> age  | city           | jobs | skill      |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>+--------+---------+-----------+-----------+------+----------------+------+------------+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|      1 | </w:t>
      </w:r>
      <w:proofErr w:type="spellStart"/>
      <w:r w:rsidRPr="00D339CB">
        <w:rPr>
          <w:i/>
          <w:sz w:val="16"/>
        </w:rPr>
        <w:t>Optumuk</w:t>
      </w:r>
      <w:proofErr w:type="spellEnd"/>
      <w:r w:rsidRPr="00D339CB">
        <w:rPr>
          <w:i/>
          <w:sz w:val="16"/>
        </w:rPr>
        <w:t xml:space="preserve"> | Duncan    | Burgess   |   52 | </w:t>
      </w:r>
      <w:proofErr w:type="spellStart"/>
      <w:r w:rsidRPr="00D339CB">
        <w:rPr>
          <w:i/>
          <w:sz w:val="16"/>
        </w:rPr>
        <w:t>Mawsley</w:t>
      </w:r>
      <w:proofErr w:type="spellEnd"/>
      <w:r w:rsidRPr="00D339CB">
        <w:rPr>
          <w:i/>
          <w:sz w:val="16"/>
        </w:rPr>
        <w:t xml:space="preserve">        |   89 | windows    |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|      2 | </w:t>
      </w:r>
      <w:proofErr w:type="spellStart"/>
      <w:r w:rsidRPr="00D339CB">
        <w:rPr>
          <w:i/>
          <w:sz w:val="16"/>
        </w:rPr>
        <w:t>Optumuk</w:t>
      </w:r>
      <w:proofErr w:type="spellEnd"/>
      <w:r w:rsidRPr="00D339CB">
        <w:rPr>
          <w:i/>
          <w:sz w:val="16"/>
        </w:rPr>
        <w:t xml:space="preserve"> | Mike      | Tartaglia |   32 | Burton Latimer |   78 | windows    |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|      3 | </w:t>
      </w:r>
      <w:proofErr w:type="spellStart"/>
      <w:r w:rsidRPr="00D339CB">
        <w:rPr>
          <w:i/>
          <w:sz w:val="16"/>
        </w:rPr>
        <w:t>Optumuk</w:t>
      </w:r>
      <w:proofErr w:type="spellEnd"/>
      <w:r w:rsidRPr="00D339CB">
        <w:rPr>
          <w:i/>
          <w:sz w:val="16"/>
        </w:rPr>
        <w:t xml:space="preserve"> | Ben       | Ludford   |   22 | Swindon        |   90 | windows    |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|      4 | </w:t>
      </w:r>
      <w:proofErr w:type="spellStart"/>
      <w:r w:rsidRPr="00D339CB">
        <w:rPr>
          <w:i/>
          <w:sz w:val="16"/>
        </w:rPr>
        <w:t>Optumuk</w:t>
      </w:r>
      <w:proofErr w:type="spellEnd"/>
      <w:r w:rsidRPr="00D339CB">
        <w:rPr>
          <w:i/>
          <w:sz w:val="16"/>
        </w:rPr>
        <w:t xml:space="preserve"> | Tracey    | Baker     |   21 | Birmingham     |   93 | management |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|      5 | </w:t>
      </w:r>
      <w:proofErr w:type="spellStart"/>
      <w:r w:rsidRPr="00D339CB">
        <w:rPr>
          <w:i/>
          <w:sz w:val="16"/>
        </w:rPr>
        <w:t>Optumuk</w:t>
      </w:r>
      <w:proofErr w:type="spellEnd"/>
      <w:r w:rsidRPr="00D339CB">
        <w:rPr>
          <w:i/>
          <w:sz w:val="16"/>
        </w:rPr>
        <w:t xml:space="preserve"> | Chris     | Ginn      |   23 | </w:t>
      </w:r>
      <w:proofErr w:type="spellStart"/>
      <w:r w:rsidRPr="00D339CB">
        <w:rPr>
          <w:i/>
          <w:sz w:val="16"/>
        </w:rPr>
        <w:t>Cardif</w:t>
      </w:r>
      <w:proofErr w:type="spellEnd"/>
      <w:r w:rsidRPr="00D339CB">
        <w:rPr>
          <w:i/>
          <w:sz w:val="16"/>
        </w:rPr>
        <w:t xml:space="preserve">         |   14 | SQL        |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|      6 | </w:t>
      </w:r>
      <w:proofErr w:type="spellStart"/>
      <w:r w:rsidRPr="00D339CB">
        <w:rPr>
          <w:i/>
          <w:sz w:val="16"/>
        </w:rPr>
        <w:t>Optumuk</w:t>
      </w:r>
      <w:proofErr w:type="spellEnd"/>
      <w:r w:rsidRPr="00D339CB">
        <w:rPr>
          <w:i/>
          <w:sz w:val="16"/>
        </w:rPr>
        <w:t xml:space="preserve"> | Chris     | Reid      |   23 | Leek           |   87 | </w:t>
      </w:r>
      <w:proofErr w:type="spellStart"/>
      <w:r w:rsidRPr="00D339CB">
        <w:rPr>
          <w:i/>
          <w:sz w:val="16"/>
        </w:rPr>
        <w:t>linux</w:t>
      </w:r>
      <w:proofErr w:type="spellEnd"/>
      <w:r w:rsidRPr="00D339CB">
        <w:rPr>
          <w:i/>
          <w:sz w:val="16"/>
        </w:rPr>
        <w:t xml:space="preserve">      |</w:t>
      </w:r>
    </w:p>
    <w:p w:rsidR="00CE424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>+--------+---------+-----------+-----------+------+----------------+------+------------+</w:t>
      </w:r>
    </w:p>
    <w:p w:rsidR="00D339CB" w:rsidRDefault="00D339CB" w:rsidP="00D339CB">
      <w:pPr>
        <w:ind w:left="720"/>
        <w:rPr>
          <w:b/>
          <w:i/>
          <w:sz w:val="16"/>
        </w:rPr>
      </w:pPr>
    </w:p>
    <w:p w:rsidR="00C275AA" w:rsidRDefault="00C275AA" w:rsidP="00D339CB">
      <w:pPr>
        <w:ind w:left="720"/>
        <w:rPr>
          <w:b/>
          <w:i/>
          <w:sz w:val="16"/>
        </w:rPr>
      </w:pPr>
    </w:p>
    <w:p w:rsidR="00C275AA" w:rsidRDefault="00C275AA" w:rsidP="00C275AA">
      <w:pPr>
        <w:pStyle w:val="Heading1"/>
      </w:pPr>
      <w:bookmarkStart w:id="8" w:name="_Toc495041779"/>
      <w:r>
        <w:t>Solution</w:t>
      </w:r>
      <w:bookmarkEnd w:id="8"/>
    </w:p>
    <w:p w:rsidR="00D339CB" w:rsidRDefault="00C275AA" w:rsidP="00D339CB">
      <w:proofErr w:type="gramStart"/>
      <w:r>
        <w:t>Solutions below.</w:t>
      </w:r>
      <w:proofErr w:type="gramEnd"/>
    </w:p>
    <w:p w:rsidR="00D339CB" w:rsidRPr="00D339CB" w:rsidRDefault="00D339CB" w:rsidP="00C275AA">
      <w:pPr>
        <w:pStyle w:val="Heading2"/>
      </w:pPr>
      <w:bookmarkStart w:id="9" w:name="_Toc495041780"/>
      <w:r w:rsidRPr="00D339CB">
        <w:t>Import into Hive table</w:t>
      </w:r>
      <w:bookmarkEnd w:id="9"/>
    </w:p>
    <w:p w:rsidR="00D339CB" w:rsidRDefault="00D339CB" w:rsidP="00D339CB"/>
    <w:p w:rsidR="00D339CB" w:rsidRDefault="00D339CB" w:rsidP="00D339CB">
      <w:r>
        <w:t xml:space="preserve">Here we are using the </w:t>
      </w:r>
      <w:proofErr w:type="spellStart"/>
      <w:r>
        <w:t>Sqoop</w:t>
      </w:r>
      <w:proofErr w:type="spellEnd"/>
      <w:r>
        <w:t xml:space="preserve"> </w:t>
      </w:r>
      <w:r>
        <w:rPr>
          <w:b/>
        </w:rPr>
        <w:t>import</w:t>
      </w:r>
      <w:r>
        <w:t xml:space="preserve"> command with the following parameters:</w:t>
      </w:r>
    </w:p>
    <w:p w:rsidR="00D339CB" w:rsidRDefault="00D339CB" w:rsidP="00D339CB"/>
    <w:p w:rsidR="00D339CB" w:rsidRDefault="00D339CB" w:rsidP="00D339CB">
      <w:r>
        <w:t xml:space="preserve">Connecting to the database </w:t>
      </w:r>
      <w:proofErr w:type="spellStart"/>
      <w:r>
        <w:rPr>
          <w:b/>
        </w:rPr>
        <w:t>s</w:t>
      </w:r>
      <w:r>
        <w:rPr>
          <w:b/>
        </w:rPr>
        <w:t>qoop</w:t>
      </w:r>
      <w:r>
        <w:rPr>
          <w:b/>
        </w:rPr>
        <w:t>_db</w:t>
      </w:r>
      <w:proofErr w:type="spellEnd"/>
      <w:r>
        <w:t xml:space="preserve"> in the MySQL server using the </w:t>
      </w:r>
      <w:r>
        <w:rPr>
          <w:b/>
        </w:rPr>
        <w:t>JDBC Driver</w:t>
      </w:r>
    </w:p>
    <w:p w:rsidR="00D339CB" w:rsidRDefault="00D339CB" w:rsidP="00D339CB">
      <w:r>
        <w:t>Entering the system username (</w:t>
      </w:r>
      <w:r>
        <w:rPr>
          <w:b/>
        </w:rPr>
        <w:t>root</w:t>
      </w:r>
      <w:r>
        <w:t xml:space="preserve">) &amp; password–P </w:t>
      </w:r>
    </w:p>
    <w:p w:rsidR="00D339CB" w:rsidRDefault="00D339CB" w:rsidP="00D339CB"/>
    <w:p w:rsidR="00D339CB" w:rsidRDefault="00D339CB" w:rsidP="00D339CB">
      <w:r>
        <w:t>Using 1 mapper</w:t>
      </w:r>
    </w:p>
    <w:p w:rsidR="00D339CB" w:rsidRDefault="00D339CB" w:rsidP="00D339CB"/>
    <w:p w:rsidR="00D339CB" w:rsidRDefault="00D339CB" w:rsidP="00D339CB">
      <w:pPr>
        <w:jc w:val="left"/>
      </w:pPr>
      <w:r>
        <w:t>4</w:t>
      </w:r>
      <w:r>
        <w:t xml:space="preserve"> columns</w:t>
      </w:r>
      <w:r>
        <w:t xml:space="preserve"> are selected </w:t>
      </w:r>
      <w:r>
        <w:t xml:space="preserve">from the MySQL table: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jobs</w:t>
      </w:r>
      <w:r>
        <w:t xml:space="preserve"> </w:t>
      </w:r>
      <w:r>
        <w:t xml:space="preserve">to be imported into </w:t>
      </w:r>
      <w:r>
        <w:t>the Hive Table Specifying the MySQL table name.</w:t>
      </w:r>
    </w:p>
    <w:p w:rsidR="00D339CB" w:rsidRDefault="00D339CB" w:rsidP="00D339CB">
      <w:pPr>
        <w:jc w:val="left"/>
      </w:pPr>
    </w:p>
    <w:p w:rsidR="00D339CB" w:rsidRDefault="00D339CB" w:rsidP="00D339CB">
      <w:pPr>
        <w:jc w:val="left"/>
      </w:pPr>
      <w:r>
        <w:t>Using hive import command, we create the hive table to load the data in in the query itself, name</w:t>
      </w:r>
      <w:r>
        <w:t>d</w:t>
      </w:r>
      <w:r>
        <w:t xml:space="preserve"> </w:t>
      </w:r>
      <w:proofErr w:type="spellStart"/>
      <w:r>
        <w:rPr>
          <w:b/>
        </w:rPr>
        <w:t>optum_incremental</w:t>
      </w:r>
      <w:proofErr w:type="spellEnd"/>
      <w:r>
        <w:rPr>
          <w:b/>
        </w:rPr>
        <w:t xml:space="preserve"> </w:t>
      </w:r>
      <w:r>
        <w:t>and storing it in the</w:t>
      </w:r>
      <w:r>
        <w:rPr>
          <w:b/>
        </w:rPr>
        <w:t xml:space="preserve"> default </w:t>
      </w:r>
      <w:r>
        <w:t>database.</w:t>
      </w:r>
    </w:p>
    <w:p w:rsidR="00D339CB" w:rsidRDefault="00D339CB" w:rsidP="00D339CB">
      <w:pPr>
        <w:jc w:val="left"/>
      </w:pPr>
    </w:p>
    <w:p w:rsidR="00D339CB" w:rsidRDefault="00D339CB" w:rsidP="00D339CB">
      <w:pPr>
        <w:jc w:val="left"/>
        <w:rPr>
          <w:b/>
        </w:rPr>
      </w:pPr>
      <w:r w:rsidRPr="00D339CB">
        <w:rPr>
          <w:b/>
        </w:rPr>
        <w:t>Command run</w:t>
      </w:r>
    </w:p>
    <w:p w:rsidR="00D339CB" w:rsidRDefault="00D339CB" w:rsidP="00D339CB">
      <w:pPr>
        <w:jc w:val="left"/>
        <w:rPr>
          <w:b/>
        </w:rPr>
      </w:pP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>[</w:t>
      </w:r>
      <w:proofErr w:type="spellStart"/>
      <w:r w:rsidRPr="00D339CB">
        <w:rPr>
          <w:i/>
          <w:sz w:val="16"/>
        </w:rPr>
        <w:t>cloudera@quickstart</w:t>
      </w:r>
      <w:proofErr w:type="spellEnd"/>
      <w:r w:rsidRPr="00D339CB">
        <w:rPr>
          <w:i/>
          <w:sz w:val="16"/>
        </w:rPr>
        <w:t xml:space="preserve"> ~]$ </w:t>
      </w:r>
      <w:proofErr w:type="spellStart"/>
      <w:r w:rsidRPr="00D339CB">
        <w:rPr>
          <w:i/>
          <w:sz w:val="16"/>
        </w:rPr>
        <w:t>sqoop</w:t>
      </w:r>
      <w:proofErr w:type="spellEnd"/>
      <w:r w:rsidRPr="00D339CB">
        <w:rPr>
          <w:i/>
          <w:sz w:val="16"/>
        </w:rPr>
        <w:t xml:space="preserve"> import --connect </w:t>
      </w:r>
      <w:proofErr w:type="spellStart"/>
      <w:r w:rsidRPr="00D339CB">
        <w:rPr>
          <w:i/>
          <w:sz w:val="16"/>
        </w:rPr>
        <w:t>jdbc:mysql</w:t>
      </w:r>
      <w:proofErr w:type="spellEnd"/>
      <w:r w:rsidRPr="00D339CB">
        <w:rPr>
          <w:i/>
          <w:sz w:val="16"/>
        </w:rPr>
        <w:t>://localhost/</w:t>
      </w:r>
      <w:proofErr w:type="spellStart"/>
      <w:r w:rsidRPr="00D339CB">
        <w:rPr>
          <w:i/>
          <w:sz w:val="16"/>
        </w:rPr>
        <w:t>sqoop_db</w:t>
      </w:r>
      <w:proofErr w:type="spellEnd"/>
      <w:r w:rsidRPr="00D339CB">
        <w:rPr>
          <w:i/>
          <w:sz w:val="16"/>
        </w:rPr>
        <w:t xml:space="preserve"> --username 'root' -P --split-by </w:t>
      </w:r>
      <w:proofErr w:type="spellStart"/>
      <w:r w:rsidRPr="00D339CB">
        <w:rPr>
          <w:i/>
          <w:sz w:val="16"/>
        </w:rPr>
        <w:t>emp_ID</w:t>
      </w:r>
      <w:proofErr w:type="spellEnd"/>
      <w:r w:rsidRPr="00D339CB">
        <w:rPr>
          <w:i/>
          <w:sz w:val="16"/>
        </w:rPr>
        <w:t xml:space="preserve"> --columns </w:t>
      </w:r>
      <w:proofErr w:type="spellStart"/>
      <w:r w:rsidRPr="00D339CB">
        <w:rPr>
          <w:i/>
          <w:sz w:val="16"/>
        </w:rPr>
        <w:t>emp_ID,firstname,lastname,jobs</w:t>
      </w:r>
      <w:proofErr w:type="spellEnd"/>
      <w:r w:rsidRPr="00D339CB">
        <w:rPr>
          <w:i/>
          <w:sz w:val="16"/>
        </w:rPr>
        <w:t xml:space="preserve"> -input-fields-terminated-by ',' --table '</w:t>
      </w:r>
      <w:proofErr w:type="spellStart"/>
      <w:r w:rsidRPr="00D339CB">
        <w:rPr>
          <w:i/>
          <w:sz w:val="16"/>
        </w:rPr>
        <w:t>optumstaff</w:t>
      </w:r>
      <w:proofErr w:type="spellEnd"/>
      <w:r w:rsidRPr="00D339CB">
        <w:rPr>
          <w:i/>
          <w:sz w:val="16"/>
        </w:rPr>
        <w:t>' --target-</w:t>
      </w:r>
      <w:proofErr w:type="spellStart"/>
      <w:r w:rsidRPr="00D339CB">
        <w:rPr>
          <w:i/>
          <w:sz w:val="16"/>
        </w:rPr>
        <w:t>dir</w:t>
      </w:r>
      <w:proofErr w:type="spellEnd"/>
      <w:r w:rsidRPr="00D339CB">
        <w:rPr>
          <w:i/>
          <w:sz w:val="16"/>
        </w:rPr>
        <w:t xml:space="preserve"> '/</w:t>
      </w:r>
      <w:proofErr w:type="spellStart"/>
      <w:r w:rsidRPr="00D339CB">
        <w:rPr>
          <w:i/>
          <w:sz w:val="16"/>
        </w:rPr>
        <w:t>sqoop_hive</w:t>
      </w:r>
      <w:proofErr w:type="spellEnd"/>
      <w:r w:rsidRPr="00D339CB">
        <w:rPr>
          <w:i/>
          <w:sz w:val="16"/>
        </w:rPr>
        <w:t xml:space="preserve">' --hive-import --fields-terminated-by ',' --create-hive-table  --hive-table </w:t>
      </w:r>
      <w:proofErr w:type="spellStart"/>
      <w:r w:rsidRPr="00D339CB">
        <w:rPr>
          <w:i/>
          <w:sz w:val="16"/>
        </w:rPr>
        <w:t>default.optum_incremental</w:t>
      </w:r>
      <w:proofErr w:type="spellEnd"/>
      <w:r w:rsidRPr="00D339CB">
        <w:rPr>
          <w:i/>
          <w:sz w:val="16"/>
        </w:rPr>
        <w:t xml:space="preserve"> -m 1;</w:t>
      </w:r>
    </w:p>
    <w:p w:rsidR="00D339CB" w:rsidRPr="00D339CB" w:rsidRDefault="00D339CB" w:rsidP="00D339CB">
      <w:pPr>
        <w:jc w:val="left"/>
        <w:rPr>
          <w:b/>
        </w:rPr>
      </w:pPr>
    </w:p>
    <w:p w:rsidR="00D339CB" w:rsidRDefault="00D339CB" w:rsidP="00D339CB">
      <w:pPr>
        <w:jc w:val="left"/>
        <w:rPr>
          <w:b/>
        </w:rPr>
      </w:pPr>
      <w:r w:rsidRPr="00D339CB">
        <w:rPr>
          <w:b/>
        </w:rPr>
        <w:t>Results</w:t>
      </w:r>
    </w:p>
    <w:p w:rsidR="00D339CB" w:rsidRDefault="00D339CB" w:rsidP="00D339CB">
      <w:pPr>
        <w:jc w:val="left"/>
        <w:rPr>
          <w:b/>
        </w:rPr>
      </w:pP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17/10/04 20:50:42 INFO </w:t>
      </w:r>
      <w:proofErr w:type="spellStart"/>
      <w:r w:rsidRPr="00D339CB">
        <w:rPr>
          <w:i/>
          <w:sz w:val="16"/>
        </w:rPr>
        <w:t>mapreduce.Job</w:t>
      </w:r>
      <w:proofErr w:type="spellEnd"/>
      <w:r w:rsidRPr="00D339CB">
        <w:rPr>
          <w:i/>
          <w:sz w:val="16"/>
        </w:rPr>
        <w:t>: Job job_1507104061255_0024 completed successfully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17/10/04 20:50:42 INFO </w:t>
      </w:r>
      <w:proofErr w:type="spellStart"/>
      <w:r w:rsidRPr="00D339CB">
        <w:rPr>
          <w:i/>
          <w:sz w:val="16"/>
        </w:rPr>
        <w:t>mapreduce.Job</w:t>
      </w:r>
      <w:proofErr w:type="spellEnd"/>
      <w:r w:rsidRPr="00D339CB">
        <w:rPr>
          <w:i/>
          <w:sz w:val="16"/>
        </w:rPr>
        <w:t>: Counters: 30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File System Counters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FILE: Number of bytes read=0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FILE: Number of bytes written=152013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FILE: Number of read operations=0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FILE: Number of large read operations=0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FILE: Number of write operations=0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HDFS: Number of bytes read=87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HDFS: Number of bytes written=107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HDFS: Number of read operations=4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HDFS: Number of large read operations=0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HDFS: Number of write operations=2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Job Counters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lastRenderedPageBreak/>
        <w:t xml:space="preserve">                Launched map tasks=1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Other local map tasks=1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Total time spent by all maps in occupied slots (</w:t>
      </w:r>
      <w:proofErr w:type="spellStart"/>
      <w:r w:rsidRPr="00D339CB">
        <w:rPr>
          <w:i/>
          <w:sz w:val="16"/>
        </w:rPr>
        <w:t>ms</w:t>
      </w:r>
      <w:proofErr w:type="spellEnd"/>
      <w:proofErr w:type="gramStart"/>
      <w:r w:rsidRPr="00D339CB">
        <w:rPr>
          <w:i/>
          <w:sz w:val="16"/>
        </w:rPr>
        <w:t>)=</w:t>
      </w:r>
      <w:proofErr w:type="gramEnd"/>
      <w:r w:rsidRPr="00D339CB">
        <w:rPr>
          <w:i/>
          <w:sz w:val="16"/>
        </w:rPr>
        <w:t>13465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Total time spent by all reduces in occupied slots (</w:t>
      </w:r>
      <w:proofErr w:type="spellStart"/>
      <w:r w:rsidRPr="00D339CB">
        <w:rPr>
          <w:i/>
          <w:sz w:val="16"/>
        </w:rPr>
        <w:t>ms</w:t>
      </w:r>
      <w:proofErr w:type="spellEnd"/>
      <w:proofErr w:type="gramStart"/>
      <w:r w:rsidRPr="00D339CB">
        <w:rPr>
          <w:i/>
          <w:sz w:val="16"/>
        </w:rPr>
        <w:t>)=</w:t>
      </w:r>
      <w:proofErr w:type="gramEnd"/>
      <w:r w:rsidRPr="00D339CB">
        <w:rPr>
          <w:i/>
          <w:sz w:val="16"/>
        </w:rPr>
        <w:t>0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Total time spent by all map tasks (</w:t>
      </w:r>
      <w:proofErr w:type="spellStart"/>
      <w:r w:rsidRPr="00D339CB">
        <w:rPr>
          <w:i/>
          <w:sz w:val="16"/>
        </w:rPr>
        <w:t>ms</w:t>
      </w:r>
      <w:proofErr w:type="spellEnd"/>
      <w:proofErr w:type="gramStart"/>
      <w:r w:rsidRPr="00D339CB">
        <w:rPr>
          <w:i/>
          <w:sz w:val="16"/>
        </w:rPr>
        <w:t>)=</w:t>
      </w:r>
      <w:proofErr w:type="gramEnd"/>
      <w:r w:rsidRPr="00D339CB">
        <w:rPr>
          <w:i/>
          <w:sz w:val="16"/>
        </w:rPr>
        <w:t>13465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Total </w:t>
      </w:r>
      <w:proofErr w:type="spellStart"/>
      <w:r w:rsidRPr="00D339CB">
        <w:rPr>
          <w:i/>
          <w:sz w:val="16"/>
        </w:rPr>
        <w:t>vcore</w:t>
      </w:r>
      <w:proofErr w:type="spellEnd"/>
      <w:r w:rsidRPr="00D339CB">
        <w:rPr>
          <w:i/>
          <w:sz w:val="16"/>
        </w:rPr>
        <w:t>-milliseconds taken by all map tasks=13465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Total megabyte-milliseconds taken by all map tasks=13788160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Map-Reduce Framework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Map input records=6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Map output records=6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Input split bytes=87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Spilled Records=0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Failed Shuffles=0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Merged Map outputs=0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GC time elapsed (</w:t>
      </w:r>
      <w:proofErr w:type="spellStart"/>
      <w:r w:rsidRPr="00D339CB">
        <w:rPr>
          <w:i/>
          <w:sz w:val="16"/>
        </w:rPr>
        <w:t>ms</w:t>
      </w:r>
      <w:proofErr w:type="spellEnd"/>
      <w:proofErr w:type="gramStart"/>
      <w:r w:rsidRPr="00D339CB">
        <w:rPr>
          <w:i/>
          <w:sz w:val="16"/>
        </w:rPr>
        <w:t>)=</w:t>
      </w:r>
      <w:proofErr w:type="gramEnd"/>
      <w:r w:rsidRPr="00D339CB">
        <w:rPr>
          <w:i/>
          <w:sz w:val="16"/>
        </w:rPr>
        <w:t>121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CPU time spent (</w:t>
      </w:r>
      <w:proofErr w:type="spellStart"/>
      <w:r w:rsidRPr="00D339CB">
        <w:rPr>
          <w:i/>
          <w:sz w:val="16"/>
        </w:rPr>
        <w:t>ms</w:t>
      </w:r>
      <w:proofErr w:type="spellEnd"/>
      <w:proofErr w:type="gramStart"/>
      <w:r w:rsidRPr="00D339CB">
        <w:rPr>
          <w:i/>
          <w:sz w:val="16"/>
        </w:rPr>
        <w:t>)=</w:t>
      </w:r>
      <w:proofErr w:type="gramEnd"/>
      <w:r w:rsidRPr="00D339CB">
        <w:rPr>
          <w:i/>
          <w:sz w:val="16"/>
        </w:rPr>
        <w:t>1380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Physical memory (bytes) snapshot=123838464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Virtual memory (bytes) snapshot=1510166528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Total committed heap usage (bytes</w:t>
      </w:r>
      <w:proofErr w:type="gramStart"/>
      <w:r w:rsidRPr="00D339CB">
        <w:rPr>
          <w:i/>
          <w:sz w:val="16"/>
        </w:rPr>
        <w:t>)=</w:t>
      </w:r>
      <w:proofErr w:type="gramEnd"/>
      <w:r w:rsidRPr="00D339CB">
        <w:rPr>
          <w:i/>
          <w:sz w:val="16"/>
        </w:rPr>
        <w:t>60882944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File Input Format Counters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Bytes Read=0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File Output Format Counters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                Bytes Written=107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17/10/04 20:50:42 INFO </w:t>
      </w:r>
      <w:proofErr w:type="spellStart"/>
      <w:r w:rsidRPr="00D339CB">
        <w:rPr>
          <w:i/>
          <w:sz w:val="16"/>
        </w:rPr>
        <w:t>mapreduce.ImportJobBase</w:t>
      </w:r>
      <w:proofErr w:type="spellEnd"/>
      <w:r w:rsidRPr="00D339CB">
        <w:rPr>
          <w:i/>
          <w:sz w:val="16"/>
        </w:rPr>
        <w:t>: Transferred 107 bytes in 38.3011 seconds (2.7937 bytes/sec)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17/10/04 20:50:42 INFO </w:t>
      </w:r>
      <w:proofErr w:type="spellStart"/>
      <w:r w:rsidRPr="00D339CB">
        <w:rPr>
          <w:i/>
          <w:sz w:val="16"/>
        </w:rPr>
        <w:t>mapreduce.ImportJobBase</w:t>
      </w:r>
      <w:proofErr w:type="spellEnd"/>
      <w:r w:rsidRPr="00D339CB">
        <w:rPr>
          <w:i/>
          <w:sz w:val="16"/>
        </w:rPr>
        <w:t>: Retrieved 6 records.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17/10/04 20:50:42 INFO </w:t>
      </w:r>
      <w:proofErr w:type="spellStart"/>
      <w:r w:rsidRPr="00D339CB">
        <w:rPr>
          <w:i/>
          <w:sz w:val="16"/>
        </w:rPr>
        <w:t>manager.SqlManager</w:t>
      </w:r>
      <w:proofErr w:type="spellEnd"/>
      <w:r w:rsidRPr="00D339CB">
        <w:rPr>
          <w:i/>
          <w:sz w:val="16"/>
        </w:rPr>
        <w:t>: Executing SQL statement: SELECT t.* FROM `</w:t>
      </w:r>
      <w:proofErr w:type="spellStart"/>
      <w:r w:rsidRPr="00D339CB">
        <w:rPr>
          <w:i/>
          <w:sz w:val="16"/>
        </w:rPr>
        <w:t>optumstaff</w:t>
      </w:r>
      <w:proofErr w:type="spellEnd"/>
      <w:r w:rsidRPr="00D339CB">
        <w:rPr>
          <w:i/>
          <w:sz w:val="16"/>
        </w:rPr>
        <w:t xml:space="preserve">` AS </w:t>
      </w:r>
      <w:proofErr w:type="spellStart"/>
      <w:r w:rsidRPr="00D339CB">
        <w:rPr>
          <w:i/>
          <w:sz w:val="16"/>
        </w:rPr>
        <w:t>t</w:t>
      </w:r>
      <w:proofErr w:type="spellEnd"/>
      <w:r w:rsidRPr="00D339CB">
        <w:rPr>
          <w:i/>
          <w:sz w:val="16"/>
        </w:rPr>
        <w:t xml:space="preserve"> LIMIT 1</w:t>
      </w:r>
    </w:p>
    <w:p w:rsidR="00D339CB" w:rsidRPr="00D339CB" w:rsidRDefault="00D339CB" w:rsidP="00D339CB">
      <w:pPr>
        <w:ind w:left="720"/>
        <w:rPr>
          <w:rFonts w:ascii="Calibri" w:hAnsi="Calibri"/>
          <w:i/>
          <w:sz w:val="18"/>
        </w:rPr>
      </w:pPr>
      <w:r w:rsidRPr="00D339CB">
        <w:rPr>
          <w:i/>
          <w:sz w:val="16"/>
        </w:rPr>
        <w:t xml:space="preserve">17/10/04 20:50:42 INFO </w:t>
      </w:r>
      <w:proofErr w:type="spellStart"/>
      <w:r w:rsidRPr="00D339CB">
        <w:rPr>
          <w:i/>
          <w:sz w:val="16"/>
        </w:rPr>
        <w:t>hive.HiveImport</w:t>
      </w:r>
      <w:proofErr w:type="spellEnd"/>
      <w:r w:rsidRPr="00D339CB">
        <w:rPr>
          <w:i/>
          <w:sz w:val="16"/>
        </w:rPr>
        <w:t>: Loading uploaded data into Hive</w:t>
      </w:r>
    </w:p>
    <w:p w:rsidR="00D339CB" w:rsidRPr="00D339CB" w:rsidRDefault="00D339CB" w:rsidP="00D339CB">
      <w:pPr>
        <w:ind w:left="720"/>
        <w:rPr>
          <w:i/>
          <w:sz w:val="16"/>
        </w:rPr>
      </w:pP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>Logging initialized using configuration in jar:file:/usr/lib/hive/lib/hive-common-1.1.0-cdh5.12.0.jar!/hive-log4j.properties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>OK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>Time taken: 4.179 seconds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Loading data to table </w:t>
      </w:r>
      <w:proofErr w:type="spellStart"/>
      <w:r w:rsidRPr="00D339CB">
        <w:rPr>
          <w:i/>
          <w:sz w:val="16"/>
        </w:rPr>
        <w:t>default.optum_incremental</w:t>
      </w:r>
      <w:proofErr w:type="spellEnd"/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 xml:space="preserve">Table </w:t>
      </w:r>
      <w:proofErr w:type="spellStart"/>
      <w:r w:rsidRPr="00D339CB">
        <w:rPr>
          <w:i/>
          <w:sz w:val="16"/>
        </w:rPr>
        <w:t>default.optum_incremental</w:t>
      </w:r>
      <w:proofErr w:type="spellEnd"/>
      <w:r w:rsidRPr="00D339CB">
        <w:rPr>
          <w:i/>
          <w:sz w:val="16"/>
        </w:rPr>
        <w:t xml:space="preserve"> stats: [</w:t>
      </w:r>
      <w:proofErr w:type="spellStart"/>
      <w:r w:rsidRPr="00D339CB">
        <w:rPr>
          <w:i/>
          <w:sz w:val="16"/>
        </w:rPr>
        <w:t>numFiles</w:t>
      </w:r>
      <w:proofErr w:type="spellEnd"/>
      <w:r w:rsidRPr="00D339CB">
        <w:rPr>
          <w:i/>
          <w:sz w:val="16"/>
        </w:rPr>
        <w:t xml:space="preserve">=1, </w:t>
      </w:r>
      <w:proofErr w:type="spellStart"/>
      <w:r w:rsidRPr="00D339CB">
        <w:rPr>
          <w:i/>
          <w:sz w:val="16"/>
        </w:rPr>
        <w:t>totalSize</w:t>
      </w:r>
      <w:proofErr w:type="spellEnd"/>
      <w:r w:rsidRPr="00D339CB">
        <w:rPr>
          <w:i/>
          <w:sz w:val="16"/>
        </w:rPr>
        <w:t>=107]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>OK</w:t>
      </w:r>
    </w:p>
    <w:p w:rsidR="00D339CB" w:rsidRPr="00D339CB" w:rsidRDefault="00D339CB" w:rsidP="00D339CB">
      <w:pPr>
        <w:ind w:left="720"/>
        <w:rPr>
          <w:i/>
          <w:sz w:val="16"/>
        </w:rPr>
      </w:pPr>
      <w:r w:rsidRPr="00D339CB">
        <w:rPr>
          <w:i/>
          <w:sz w:val="16"/>
        </w:rPr>
        <w:t>Time taken: 0.841 seconds</w:t>
      </w:r>
    </w:p>
    <w:p w:rsidR="00D339CB" w:rsidRDefault="00D339CB" w:rsidP="00D339CB">
      <w:pPr>
        <w:jc w:val="left"/>
        <w:rPr>
          <w:b/>
        </w:rPr>
      </w:pPr>
    </w:p>
    <w:p w:rsidR="00D339CB" w:rsidRPr="00D339CB" w:rsidRDefault="00D339CB" w:rsidP="00D339CB">
      <w:pPr>
        <w:pStyle w:val="ListParagraph"/>
      </w:pPr>
      <w:r w:rsidRPr="00D339CB">
        <w:t>Run hive  to get  hive shell:</w:t>
      </w:r>
    </w:p>
    <w:p w:rsidR="00D339CB" w:rsidRPr="00D339CB" w:rsidRDefault="00D339CB" w:rsidP="00D339CB">
      <w:pPr>
        <w:pStyle w:val="ListParagraph"/>
      </w:pPr>
      <w:r w:rsidRPr="00D339CB">
        <w:t>Use the SHOW TABLES; command to see if the table has indeed been created</w:t>
      </w:r>
    </w:p>
    <w:p w:rsidR="00D339CB" w:rsidRPr="00D339CB" w:rsidRDefault="00D339CB" w:rsidP="00D339CB">
      <w:pPr>
        <w:pStyle w:val="ListParagraph"/>
      </w:pPr>
      <w:r w:rsidRPr="00D339CB">
        <w:t>Then use the SELECT command to retrieve all the rows from the table</w:t>
      </w:r>
    </w:p>
    <w:p w:rsidR="00D339CB" w:rsidRDefault="00D339CB" w:rsidP="00D339CB">
      <w:pPr>
        <w:pStyle w:val="ListParagraph"/>
      </w:pPr>
      <w:r w:rsidRPr="00D339CB">
        <w:t>The hive table has been successfully created too.</w:t>
      </w:r>
    </w:p>
    <w:p w:rsidR="00D339CB" w:rsidRPr="00D339CB" w:rsidRDefault="00D339CB" w:rsidP="00D339CB"/>
    <w:p w:rsidR="00D339CB" w:rsidRPr="00C275AA" w:rsidRDefault="00D339CB" w:rsidP="00C275AA">
      <w:pPr>
        <w:ind w:left="360"/>
        <w:rPr>
          <w:sz w:val="16"/>
        </w:rPr>
      </w:pPr>
      <w:proofErr w:type="gramStart"/>
      <w:r w:rsidRPr="00C275AA">
        <w:rPr>
          <w:sz w:val="16"/>
        </w:rPr>
        <w:t>hive</w:t>
      </w:r>
      <w:proofErr w:type="gramEnd"/>
      <w:r w:rsidRPr="00C275AA">
        <w:rPr>
          <w:sz w:val="16"/>
        </w:rPr>
        <w:t xml:space="preserve">&gt; select * from </w:t>
      </w:r>
      <w:proofErr w:type="spellStart"/>
      <w:r w:rsidRPr="00C275AA">
        <w:rPr>
          <w:sz w:val="16"/>
        </w:rPr>
        <w:t>optum_incremental</w:t>
      </w:r>
      <w:proofErr w:type="spellEnd"/>
      <w:r w:rsidRPr="00C275AA">
        <w:rPr>
          <w:sz w:val="16"/>
        </w:rPr>
        <w:t>;</w:t>
      </w:r>
    </w:p>
    <w:p w:rsidR="00D339CB" w:rsidRPr="00C275AA" w:rsidRDefault="00D339CB" w:rsidP="00C275AA">
      <w:pPr>
        <w:ind w:left="360"/>
        <w:rPr>
          <w:sz w:val="16"/>
        </w:rPr>
      </w:pPr>
      <w:r w:rsidRPr="00C275AA">
        <w:rPr>
          <w:sz w:val="16"/>
        </w:rPr>
        <w:t>OK</w:t>
      </w:r>
    </w:p>
    <w:p w:rsidR="00D339CB" w:rsidRPr="00C275AA" w:rsidRDefault="00D339CB" w:rsidP="00C275AA">
      <w:pPr>
        <w:ind w:left="360"/>
        <w:rPr>
          <w:sz w:val="16"/>
        </w:rPr>
      </w:pPr>
      <w:r w:rsidRPr="00C275AA">
        <w:rPr>
          <w:sz w:val="16"/>
        </w:rPr>
        <w:t xml:space="preserve">1       </w:t>
      </w:r>
      <w:proofErr w:type="gramStart"/>
      <w:r w:rsidRPr="00C275AA">
        <w:rPr>
          <w:sz w:val="16"/>
        </w:rPr>
        <w:t>Duncan  Burgess</w:t>
      </w:r>
      <w:proofErr w:type="gramEnd"/>
      <w:r w:rsidRPr="00C275AA">
        <w:rPr>
          <w:sz w:val="16"/>
        </w:rPr>
        <w:t xml:space="preserve"> 89</w:t>
      </w:r>
    </w:p>
    <w:p w:rsidR="00D339CB" w:rsidRPr="00C275AA" w:rsidRDefault="00D339CB" w:rsidP="00C275AA">
      <w:pPr>
        <w:ind w:left="360"/>
        <w:rPr>
          <w:sz w:val="16"/>
        </w:rPr>
      </w:pPr>
      <w:r w:rsidRPr="00C275AA">
        <w:rPr>
          <w:sz w:val="16"/>
        </w:rPr>
        <w:t>2       Mike    Tartaglia       78</w:t>
      </w:r>
    </w:p>
    <w:p w:rsidR="00D339CB" w:rsidRPr="00C275AA" w:rsidRDefault="00D339CB" w:rsidP="00C275AA">
      <w:pPr>
        <w:ind w:left="360"/>
        <w:rPr>
          <w:sz w:val="16"/>
        </w:rPr>
      </w:pPr>
      <w:r w:rsidRPr="00C275AA">
        <w:rPr>
          <w:sz w:val="16"/>
        </w:rPr>
        <w:t>3       Ben     Ludford 90</w:t>
      </w:r>
    </w:p>
    <w:p w:rsidR="00D339CB" w:rsidRPr="00C275AA" w:rsidRDefault="00D339CB" w:rsidP="00C275AA">
      <w:pPr>
        <w:ind w:left="360"/>
        <w:rPr>
          <w:sz w:val="16"/>
        </w:rPr>
      </w:pPr>
      <w:r w:rsidRPr="00C275AA">
        <w:rPr>
          <w:sz w:val="16"/>
        </w:rPr>
        <w:t xml:space="preserve">4       </w:t>
      </w:r>
      <w:proofErr w:type="gramStart"/>
      <w:r w:rsidRPr="00C275AA">
        <w:rPr>
          <w:sz w:val="16"/>
        </w:rPr>
        <w:t>Tracey  Baker</w:t>
      </w:r>
      <w:proofErr w:type="gramEnd"/>
      <w:r w:rsidRPr="00C275AA">
        <w:rPr>
          <w:sz w:val="16"/>
        </w:rPr>
        <w:t xml:space="preserve">   93</w:t>
      </w:r>
    </w:p>
    <w:p w:rsidR="00D339CB" w:rsidRPr="00C275AA" w:rsidRDefault="00D339CB" w:rsidP="00C275AA">
      <w:pPr>
        <w:ind w:left="360"/>
        <w:rPr>
          <w:sz w:val="16"/>
        </w:rPr>
      </w:pPr>
      <w:r w:rsidRPr="00C275AA">
        <w:rPr>
          <w:sz w:val="16"/>
        </w:rPr>
        <w:t>5       Chris   Ginn    14</w:t>
      </w:r>
    </w:p>
    <w:p w:rsidR="00D339CB" w:rsidRPr="00C275AA" w:rsidRDefault="00D339CB" w:rsidP="00C275AA">
      <w:pPr>
        <w:ind w:left="360"/>
        <w:rPr>
          <w:sz w:val="16"/>
        </w:rPr>
      </w:pPr>
      <w:r w:rsidRPr="00C275AA">
        <w:rPr>
          <w:sz w:val="16"/>
        </w:rPr>
        <w:t>6       Chris   Reid    87</w:t>
      </w:r>
    </w:p>
    <w:p w:rsidR="00D339CB" w:rsidRPr="00C275AA" w:rsidRDefault="00D339CB" w:rsidP="00C275AA">
      <w:pPr>
        <w:ind w:left="360"/>
        <w:rPr>
          <w:sz w:val="16"/>
        </w:rPr>
      </w:pPr>
      <w:r w:rsidRPr="00C275AA">
        <w:rPr>
          <w:sz w:val="16"/>
        </w:rPr>
        <w:t>Time taken: 0.891 seconds, Fetched: 6 row(s)</w:t>
      </w:r>
    </w:p>
    <w:p w:rsidR="00D339CB" w:rsidRPr="00C275AA" w:rsidRDefault="00D339CB" w:rsidP="00C275AA">
      <w:pPr>
        <w:ind w:left="360"/>
        <w:rPr>
          <w:sz w:val="24"/>
          <w:szCs w:val="22"/>
        </w:rPr>
      </w:pPr>
      <w:proofErr w:type="gramStart"/>
      <w:r w:rsidRPr="00C275AA">
        <w:rPr>
          <w:sz w:val="16"/>
        </w:rPr>
        <w:t>hive</w:t>
      </w:r>
      <w:proofErr w:type="gramEnd"/>
      <w:r w:rsidRPr="00C275AA">
        <w:rPr>
          <w:sz w:val="16"/>
        </w:rPr>
        <w:t>&gt;</w:t>
      </w:r>
    </w:p>
    <w:p w:rsidR="00C275AA" w:rsidRDefault="00C275AA" w:rsidP="00C275AA">
      <w:pPr>
        <w:pStyle w:val="Heading2"/>
      </w:pPr>
      <w:bookmarkStart w:id="10" w:name="_Toc495041781"/>
      <w:r>
        <w:t>Performing Incremental Load</w:t>
      </w:r>
      <w:bookmarkEnd w:id="10"/>
    </w:p>
    <w:p w:rsidR="00C275AA" w:rsidRDefault="00C275AA" w:rsidP="00C275AA">
      <w:r>
        <w:t xml:space="preserve">Now, to show the feature of Incremental load in </w:t>
      </w:r>
      <w:proofErr w:type="spellStart"/>
      <w:r>
        <w:t>Sqoop</w:t>
      </w:r>
      <w:proofErr w:type="spellEnd"/>
      <w:r>
        <w:t xml:space="preserve">, We have to insert more records into the MySQL table </w:t>
      </w:r>
      <w:proofErr w:type="spellStart"/>
      <w:r>
        <w:t>optumstaff</w:t>
      </w:r>
      <w:proofErr w:type="spellEnd"/>
      <w:r>
        <w:rPr>
          <w:color w:val="0070C0"/>
        </w:rPr>
        <w:t xml:space="preserve"> </w:t>
      </w:r>
      <w:r>
        <w:t>as shown below:</w:t>
      </w:r>
    </w:p>
    <w:p w:rsidR="00C275AA" w:rsidRDefault="00C275AA" w:rsidP="00C275AA"/>
    <w:p w:rsidR="00C275AA" w:rsidRPr="00C275AA" w:rsidRDefault="00C275AA" w:rsidP="00C275AA">
      <w:pPr>
        <w:ind w:left="720"/>
        <w:rPr>
          <w:i/>
          <w:sz w:val="16"/>
        </w:rPr>
      </w:pPr>
      <w:proofErr w:type="spellStart"/>
      <w:proofErr w:type="gramStart"/>
      <w:r w:rsidRPr="00C275AA">
        <w:rPr>
          <w:i/>
          <w:sz w:val="16"/>
        </w:rPr>
        <w:t>mysql</w:t>
      </w:r>
      <w:proofErr w:type="spellEnd"/>
      <w:proofErr w:type="gramEnd"/>
      <w:r w:rsidRPr="00C275AA">
        <w:rPr>
          <w:i/>
          <w:sz w:val="16"/>
        </w:rPr>
        <w:t xml:space="preserve">&gt; use </w:t>
      </w:r>
      <w:proofErr w:type="spellStart"/>
      <w:r w:rsidRPr="00C275AA">
        <w:rPr>
          <w:i/>
          <w:sz w:val="16"/>
        </w:rPr>
        <w:t>sqoop_db</w:t>
      </w:r>
      <w:proofErr w:type="spellEnd"/>
      <w:r w:rsidRPr="00C275AA">
        <w:rPr>
          <w:i/>
          <w:sz w:val="16"/>
        </w:rPr>
        <w:t>;</w:t>
      </w:r>
    </w:p>
    <w:p w:rsidR="00C275AA" w:rsidRPr="00C275AA" w:rsidRDefault="00C275AA" w:rsidP="00C275AA">
      <w:pPr>
        <w:ind w:left="720"/>
        <w:rPr>
          <w:i/>
          <w:sz w:val="16"/>
        </w:rPr>
      </w:pPr>
      <w:r w:rsidRPr="00C275AA">
        <w:rPr>
          <w:i/>
          <w:sz w:val="16"/>
        </w:rPr>
        <w:t>Database changed</w:t>
      </w:r>
    </w:p>
    <w:p w:rsidR="00C275AA" w:rsidRPr="00C275AA" w:rsidRDefault="00C275AA" w:rsidP="00C275AA">
      <w:pPr>
        <w:ind w:left="720"/>
        <w:rPr>
          <w:i/>
          <w:sz w:val="16"/>
        </w:rPr>
      </w:pPr>
      <w:proofErr w:type="spellStart"/>
      <w:proofErr w:type="gramStart"/>
      <w:r w:rsidRPr="00C275AA">
        <w:rPr>
          <w:i/>
          <w:sz w:val="16"/>
        </w:rPr>
        <w:t>mysql</w:t>
      </w:r>
      <w:proofErr w:type="spellEnd"/>
      <w:proofErr w:type="gramEnd"/>
      <w:r w:rsidRPr="00C275AA">
        <w:rPr>
          <w:i/>
          <w:sz w:val="16"/>
        </w:rPr>
        <w:t xml:space="preserve">&gt; insert into </w:t>
      </w:r>
      <w:proofErr w:type="spellStart"/>
      <w:r w:rsidRPr="00C275AA">
        <w:rPr>
          <w:i/>
          <w:sz w:val="16"/>
        </w:rPr>
        <w:t>optumstaff</w:t>
      </w:r>
      <w:proofErr w:type="spellEnd"/>
      <w:r w:rsidRPr="00C275AA">
        <w:rPr>
          <w:i/>
          <w:sz w:val="16"/>
        </w:rPr>
        <w:t xml:space="preserve"> values (7,'Optumuk','Stuart','Ford',24,'Edingborough',83,'linux');</w:t>
      </w:r>
    </w:p>
    <w:p w:rsidR="00C275AA" w:rsidRPr="00C275AA" w:rsidRDefault="00C275AA" w:rsidP="00C275AA">
      <w:pPr>
        <w:ind w:left="720"/>
        <w:rPr>
          <w:rFonts w:ascii="Calibri" w:hAnsi="Calibri"/>
          <w:i/>
          <w:sz w:val="16"/>
        </w:rPr>
      </w:pPr>
      <w:r w:rsidRPr="00C275AA">
        <w:rPr>
          <w:i/>
          <w:sz w:val="16"/>
        </w:rPr>
        <w:t>Query OK, 1 row affected (0.01 sec)</w:t>
      </w:r>
    </w:p>
    <w:p w:rsidR="00C275AA" w:rsidRPr="00C275AA" w:rsidRDefault="00C275AA" w:rsidP="00C275AA">
      <w:pPr>
        <w:ind w:left="720"/>
        <w:rPr>
          <w:i/>
          <w:sz w:val="16"/>
        </w:rPr>
      </w:pPr>
    </w:p>
    <w:p w:rsidR="00C275AA" w:rsidRPr="00C275AA" w:rsidRDefault="00C275AA" w:rsidP="00C275AA">
      <w:pPr>
        <w:ind w:left="720"/>
        <w:rPr>
          <w:i/>
          <w:sz w:val="16"/>
        </w:rPr>
      </w:pPr>
      <w:proofErr w:type="spellStart"/>
      <w:proofErr w:type="gramStart"/>
      <w:r w:rsidRPr="00C275AA">
        <w:rPr>
          <w:i/>
          <w:sz w:val="16"/>
        </w:rPr>
        <w:t>mysql</w:t>
      </w:r>
      <w:proofErr w:type="spellEnd"/>
      <w:proofErr w:type="gramEnd"/>
      <w:r w:rsidRPr="00C275AA">
        <w:rPr>
          <w:i/>
          <w:sz w:val="16"/>
        </w:rPr>
        <w:t xml:space="preserve">&gt; insert into </w:t>
      </w:r>
      <w:proofErr w:type="spellStart"/>
      <w:r w:rsidRPr="00C275AA">
        <w:rPr>
          <w:i/>
          <w:sz w:val="16"/>
        </w:rPr>
        <w:t>optumstaff</w:t>
      </w:r>
      <w:proofErr w:type="spellEnd"/>
      <w:r w:rsidRPr="00C275AA">
        <w:rPr>
          <w:i/>
          <w:sz w:val="16"/>
        </w:rPr>
        <w:t xml:space="preserve"> values (8,'Optumuk','Shaun','Turner',38,'Leicester',67,'SQL');</w:t>
      </w:r>
    </w:p>
    <w:p w:rsidR="00C275AA" w:rsidRPr="00C275AA" w:rsidRDefault="00C275AA" w:rsidP="00C275AA">
      <w:pPr>
        <w:ind w:left="720"/>
        <w:rPr>
          <w:rFonts w:ascii="Calibri" w:hAnsi="Calibri"/>
          <w:i/>
          <w:sz w:val="16"/>
        </w:rPr>
      </w:pPr>
      <w:r w:rsidRPr="00C275AA">
        <w:rPr>
          <w:i/>
          <w:sz w:val="16"/>
        </w:rPr>
        <w:t>Query OK, 1 row affected (0.01 sec)</w:t>
      </w:r>
    </w:p>
    <w:p w:rsidR="00C275AA" w:rsidRDefault="00C275AA" w:rsidP="00C275AA"/>
    <w:p w:rsidR="00C275AA" w:rsidRPr="00C275AA" w:rsidRDefault="00C275AA" w:rsidP="00C275AA">
      <w:pPr>
        <w:ind w:left="720"/>
        <w:rPr>
          <w:sz w:val="16"/>
        </w:rPr>
      </w:pPr>
      <w:proofErr w:type="spellStart"/>
      <w:proofErr w:type="gramStart"/>
      <w:r w:rsidRPr="00C275AA">
        <w:rPr>
          <w:sz w:val="16"/>
        </w:rPr>
        <w:t>mysql</w:t>
      </w:r>
      <w:proofErr w:type="spellEnd"/>
      <w:proofErr w:type="gramEnd"/>
      <w:r w:rsidRPr="00C275AA">
        <w:rPr>
          <w:sz w:val="16"/>
        </w:rPr>
        <w:t xml:space="preserve">&gt; insert into </w:t>
      </w:r>
      <w:proofErr w:type="spellStart"/>
      <w:r w:rsidRPr="00C275AA">
        <w:rPr>
          <w:sz w:val="16"/>
        </w:rPr>
        <w:t>optumstaff</w:t>
      </w:r>
      <w:proofErr w:type="spellEnd"/>
      <w:r w:rsidRPr="00C275AA">
        <w:rPr>
          <w:sz w:val="16"/>
        </w:rPr>
        <w:t xml:space="preserve"> values (9,'Optumuk','Rosario','Marino',24,'Oxford',72,'windows');</w:t>
      </w:r>
    </w:p>
    <w:p w:rsidR="00C275AA" w:rsidRPr="00C275AA" w:rsidRDefault="00C275AA" w:rsidP="00C275AA">
      <w:pPr>
        <w:ind w:left="720"/>
        <w:rPr>
          <w:sz w:val="16"/>
        </w:rPr>
      </w:pPr>
      <w:r w:rsidRPr="00C275AA">
        <w:rPr>
          <w:sz w:val="16"/>
        </w:rPr>
        <w:t>Query OK, 1 row affected (0.03 sec)</w:t>
      </w:r>
    </w:p>
    <w:p w:rsidR="00C275AA" w:rsidRDefault="00C275AA" w:rsidP="00C275AA">
      <w:pPr>
        <w:rPr>
          <w:sz w:val="4"/>
          <w:szCs w:val="4"/>
        </w:rPr>
      </w:pPr>
    </w:p>
    <w:p w:rsidR="00C275AA" w:rsidRDefault="00C275AA" w:rsidP="00C275AA">
      <w:pPr>
        <w:rPr>
          <w:sz w:val="4"/>
          <w:szCs w:val="4"/>
        </w:rPr>
      </w:pPr>
    </w:p>
    <w:p w:rsidR="00C275AA" w:rsidRDefault="00C275AA" w:rsidP="00C275AA">
      <w:pPr>
        <w:rPr>
          <w:sz w:val="6"/>
          <w:szCs w:val="6"/>
        </w:rPr>
      </w:pPr>
      <w:proofErr w:type="gramStart"/>
      <w:r>
        <w:lastRenderedPageBreak/>
        <w:t>After we’ve successfully added the additional rows of data to the MySQL table.</w:t>
      </w:r>
      <w:proofErr w:type="gramEnd"/>
      <w:r>
        <w:t xml:space="preserve"> We again transfer these new rows to the Hive table </w:t>
      </w:r>
      <w:proofErr w:type="spellStart"/>
      <w:r w:rsidRPr="00C275AA">
        <w:rPr>
          <w:b/>
        </w:rPr>
        <w:t>optum_incremental</w:t>
      </w:r>
      <w:proofErr w:type="spellEnd"/>
      <w:r w:rsidRPr="00C275AA">
        <w:t xml:space="preserve">, </w:t>
      </w:r>
      <w:r>
        <w:t>by using SQOOP</w:t>
      </w:r>
    </w:p>
    <w:p w:rsidR="00C275AA" w:rsidRDefault="00C275AA" w:rsidP="00C275AA">
      <w:pPr>
        <w:rPr>
          <w:sz w:val="6"/>
          <w:szCs w:val="6"/>
        </w:rPr>
      </w:pPr>
    </w:p>
    <w:p w:rsidR="00C275AA" w:rsidRDefault="00C275AA" w:rsidP="00C275AA"/>
    <w:p w:rsidR="00C275AA" w:rsidRDefault="00C275AA" w:rsidP="00C275AA">
      <w:r>
        <w:t xml:space="preserve">Here we are using the </w:t>
      </w:r>
      <w:proofErr w:type="spellStart"/>
      <w:r>
        <w:t>Sqoop</w:t>
      </w:r>
      <w:proofErr w:type="spellEnd"/>
      <w:r>
        <w:t xml:space="preserve"> </w:t>
      </w:r>
      <w:r>
        <w:rPr>
          <w:b/>
        </w:rPr>
        <w:t>import</w:t>
      </w:r>
      <w:r>
        <w:t xml:space="preserve"> command with the following parameters:</w:t>
      </w:r>
    </w:p>
    <w:p w:rsidR="00C275AA" w:rsidRDefault="00C275AA" w:rsidP="00C275AA">
      <w:r>
        <w:t xml:space="preserve">Connecting to the database </w:t>
      </w:r>
      <w:proofErr w:type="spellStart"/>
      <w:r>
        <w:rPr>
          <w:b/>
        </w:rPr>
        <w:t>s</w:t>
      </w:r>
      <w:r>
        <w:rPr>
          <w:b/>
        </w:rPr>
        <w:t>qoop</w:t>
      </w:r>
      <w:r>
        <w:rPr>
          <w:b/>
        </w:rPr>
        <w:t>_db</w:t>
      </w:r>
      <w:proofErr w:type="spellEnd"/>
      <w:r>
        <w:t xml:space="preserve"> in the MySQL server using the </w:t>
      </w:r>
      <w:r>
        <w:rPr>
          <w:b/>
        </w:rPr>
        <w:t>JDBC Driver</w:t>
      </w:r>
    </w:p>
    <w:p w:rsidR="00C275AA" w:rsidRDefault="00C275AA" w:rsidP="00C275AA">
      <w:r>
        <w:t>Entering the system username (</w:t>
      </w:r>
      <w:r>
        <w:rPr>
          <w:b/>
        </w:rPr>
        <w:t>root</w:t>
      </w:r>
      <w:r>
        <w:t>) &amp; password (</w:t>
      </w:r>
      <w:proofErr w:type="spellStart"/>
      <w:r>
        <w:rPr>
          <w:b/>
        </w:rPr>
        <w:t>cloudera</w:t>
      </w:r>
      <w:proofErr w:type="spellEnd"/>
      <w:r>
        <w:t>)</w:t>
      </w:r>
      <w:r>
        <w:t xml:space="preserve"> </w:t>
      </w:r>
      <w:r>
        <w:t xml:space="preserve">–P </w:t>
      </w:r>
    </w:p>
    <w:p w:rsidR="00C275AA" w:rsidRDefault="00C275AA" w:rsidP="00C275AA">
      <w:r>
        <w:t>Using 1 mapper</w:t>
      </w:r>
    </w:p>
    <w:p w:rsidR="00C275AA" w:rsidRDefault="00C275AA" w:rsidP="00C275AA"/>
    <w:p w:rsidR="00C275AA" w:rsidRDefault="00C275AA" w:rsidP="00C275AA">
      <w:r>
        <w:t xml:space="preserve">I have only selected </w:t>
      </w:r>
      <w:r>
        <w:t>all the columns rather than the original 4 to test the increment fully be imported</w:t>
      </w:r>
      <w:r>
        <w:t xml:space="preserve"> </w:t>
      </w:r>
      <w:r>
        <w:t>in</w:t>
      </w:r>
      <w:r>
        <w:t>to the Hive Table to be created</w:t>
      </w:r>
      <w:r>
        <w:t>.</w:t>
      </w:r>
    </w:p>
    <w:p w:rsidR="00C275AA" w:rsidRDefault="00C275AA" w:rsidP="00C275AA"/>
    <w:p w:rsidR="00C275AA" w:rsidRDefault="00C275AA" w:rsidP="00C275AA">
      <w:r>
        <w:t xml:space="preserve">Using the parameter </w:t>
      </w:r>
      <w:r w:rsidRPr="00C275AA">
        <w:rPr>
          <w:b/>
        </w:rPr>
        <w:t>--incremental append</w:t>
      </w:r>
      <w:r w:rsidRPr="00C275AA">
        <w:t xml:space="preserve"> </w:t>
      </w:r>
      <w:r>
        <w:t xml:space="preserve">to show that this is an append call </w:t>
      </w:r>
    </w:p>
    <w:p w:rsidR="00C275AA" w:rsidRDefault="00C275AA" w:rsidP="00C275AA">
      <w:pPr>
        <w:rPr>
          <w:rFonts w:ascii="Calibri" w:hAnsi="Calibri"/>
          <w:sz w:val="22"/>
          <w:szCs w:val="22"/>
        </w:rPr>
      </w:pPr>
      <w:r>
        <w:t>Using the parameter</w:t>
      </w:r>
      <w:r>
        <w:rPr>
          <w:b/>
        </w:rPr>
        <w:t xml:space="preserve"> </w:t>
      </w:r>
      <w:r>
        <w:rPr>
          <w:b/>
        </w:rPr>
        <w:t>--</w:t>
      </w:r>
      <w:r w:rsidRPr="00C275AA">
        <w:rPr>
          <w:b/>
        </w:rPr>
        <w:t xml:space="preserve">check </w:t>
      </w:r>
      <w:proofErr w:type="spellStart"/>
      <w:r w:rsidRPr="00C275AA">
        <w:rPr>
          <w:b/>
        </w:rPr>
        <w:t>emp_ID</w:t>
      </w:r>
      <w:proofErr w:type="spellEnd"/>
      <w:r w:rsidRPr="00C275AA">
        <w:rPr>
          <w:b/>
        </w:rPr>
        <w:t xml:space="preserve"> </w:t>
      </w:r>
      <w:r>
        <w:t>to specify the column to look at for the append (</w:t>
      </w:r>
      <w:proofErr w:type="spellStart"/>
      <w:r>
        <w:t>emp_ID</w:t>
      </w:r>
      <w:proofErr w:type="spellEnd"/>
      <w:r>
        <w:t>)</w:t>
      </w:r>
    </w:p>
    <w:p w:rsidR="00C275AA" w:rsidRDefault="00C275AA" w:rsidP="00C275AA"/>
    <w:p w:rsidR="00C275AA" w:rsidRPr="00C275AA" w:rsidRDefault="00C275AA" w:rsidP="00C275AA">
      <w:pPr>
        <w:rPr>
          <w:b/>
        </w:rPr>
      </w:pPr>
      <w:r w:rsidRPr="00C275AA">
        <w:rPr>
          <w:b/>
        </w:rPr>
        <w:t>Command run</w:t>
      </w:r>
    </w:p>
    <w:p w:rsidR="00C275AA" w:rsidRDefault="00C275AA" w:rsidP="00C275AA">
      <w:pPr>
        <w:rPr>
          <w:sz w:val="6"/>
          <w:szCs w:val="6"/>
        </w:rPr>
      </w:pPr>
    </w:p>
    <w:p w:rsidR="00C275AA" w:rsidRPr="00C275AA" w:rsidRDefault="00C275AA" w:rsidP="00C275AA">
      <w:pPr>
        <w:ind w:left="720"/>
        <w:rPr>
          <w:rFonts w:ascii="Calibri" w:hAnsi="Calibri"/>
          <w:sz w:val="18"/>
          <w:szCs w:val="22"/>
        </w:rPr>
      </w:pPr>
      <w:r w:rsidRPr="00C275AA">
        <w:rPr>
          <w:sz w:val="16"/>
        </w:rPr>
        <w:t>[</w:t>
      </w:r>
      <w:proofErr w:type="spellStart"/>
      <w:r w:rsidRPr="00C275AA">
        <w:rPr>
          <w:sz w:val="16"/>
        </w:rPr>
        <w:t>cloudera@quickstart</w:t>
      </w:r>
      <w:proofErr w:type="spellEnd"/>
      <w:r w:rsidRPr="00C275AA">
        <w:rPr>
          <w:sz w:val="16"/>
        </w:rPr>
        <w:t xml:space="preserve"> ~]$ </w:t>
      </w:r>
      <w:proofErr w:type="spellStart"/>
      <w:proofErr w:type="gramStart"/>
      <w:r w:rsidRPr="00C275AA">
        <w:rPr>
          <w:sz w:val="16"/>
        </w:rPr>
        <w:t>sqoop</w:t>
      </w:r>
      <w:proofErr w:type="spellEnd"/>
      <w:proofErr w:type="gramEnd"/>
      <w:r w:rsidRPr="00C275AA">
        <w:rPr>
          <w:sz w:val="16"/>
        </w:rPr>
        <w:t xml:space="preserve"> import --connect </w:t>
      </w:r>
      <w:proofErr w:type="spellStart"/>
      <w:r w:rsidRPr="00C275AA">
        <w:rPr>
          <w:sz w:val="16"/>
        </w:rPr>
        <w:t>jdbc:mysql</w:t>
      </w:r>
      <w:proofErr w:type="spellEnd"/>
      <w:r w:rsidRPr="00C275AA">
        <w:rPr>
          <w:sz w:val="16"/>
        </w:rPr>
        <w:t>://localhost/</w:t>
      </w:r>
      <w:proofErr w:type="spellStart"/>
      <w:r w:rsidRPr="00C275AA">
        <w:rPr>
          <w:sz w:val="16"/>
        </w:rPr>
        <w:t>sqoop_db</w:t>
      </w:r>
      <w:proofErr w:type="spellEnd"/>
      <w:r w:rsidRPr="00C275AA">
        <w:rPr>
          <w:sz w:val="16"/>
        </w:rPr>
        <w:t xml:space="preserve"> --username 'root' -P --table '</w:t>
      </w:r>
      <w:proofErr w:type="spellStart"/>
      <w:r w:rsidRPr="00C275AA">
        <w:rPr>
          <w:sz w:val="16"/>
        </w:rPr>
        <w:t>optumstaff</w:t>
      </w:r>
      <w:proofErr w:type="spellEnd"/>
      <w:r w:rsidRPr="00C275AA">
        <w:rPr>
          <w:sz w:val="16"/>
        </w:rPr>
        <w:t>' --target-</w:t>
      </w:r>
      <w:proofErr w:type="spellStart"/>
      <w:r w:rsidRPr="00C275AA">
        <w:rPr>
          <w:sz w:val="16"/>
        </w:rPr>
        <w:t>dir</w:t>
      </w:r>
      <w:proofErr w:type="spellEnd"/>
      <w:r w:rsidRPr="00C275AA">
        <w:rPr>
          <w:sz w:val="16"/>
        </w:rPr>
        <w:t xml:space="preserve"> '/</w:t>
      </w:r>
      <w:proofErr w:type="spellStart"/>
      <w:r w:rsidRPr="00C275AA">
        <w:rPr>
          <w:sz w:val="16"/>
        </w:rPr>
        <w:t>sqoop_hive</w:t>
      </w:r>
      <w:proofErr w:type="spellEnd"/>
      <w:r w:rsidRPr="00C275AA">
        <w:rPr>
          <w:sz w:val="16"/>
        </w:rPr>
        <w:t xml:space="preserve">' --incremental append --check-column </w:t>
      </w:r>
      <w:proofErr w:type="spellStart"/>
      <w:r w:rsidRPr="00C275AA">
        <w:rPr>
          <w:sz w:val="16"/>
        </w:rPr>
        <w:t>emp_ID</w:t>
      </w:r>
      <w:proofErr w:type="spellEnd"/>
      <w:r w:rsidRPr="00C275AA">
        <w:rPr>
          <w:sz w:val="16"/>
        </w:rPr>
        <w:t xml:space="preserve"> -m 1;</w:t>
      </w:r>
    </w:p>
    <w:p w:rsidR="00C275AA" w:rsidRDefault="00C275AA" w:rsidP="00C275AA"/>
    <w:p w:rsidR="00C275AA" w:rsidRPr="00C275AA" w:rsidRDefault="00C275AA" w:rsidP="00C275AA">
      <w:pPr>
        <w:rPr>
          <w:b/>
        </w:rPr>
      </w:pPr>
      <w:r w:rsidRPr="00C275AA">
        <w:rPr>
          <w:b/>
        </w:rPr>
        <w:t>Results</w:t>
      </w:r>
    </w:p>
    <w:p w:rsidR="00C275AA" w:rsidRDefault="00C275AA" w:rsidP="00C275AA">
      <w:pPr>
        <w:rPr>
          <w:sz w:val="18"/>
        </w:rPr>
      </w:pPr>
    </w:p>
    <w:p w:rsidR="00C275AA" w:rsidRPr="00C275AA" w:rsidRDefault="00C275AA" w:rsidP="00C275AA">
      <w:pPr>
        <w:ind w:left="720"/>
        <w:rPr>
          <w:i/>
          <w:sz w:val="16"/>
        </w:rPr>
      </w:pPr>
      <w:r w:rsidRPr="00C275AA">
        <w:rPr>
          <w:i/>
          <w:sz w:val="16"/>
        </w:rPr>
        <w:t xml:space="preserve">17/10/04 21:23:32 INFO </w:t>
      </w:r>
      <w:proofErr w:type="spellStart"/>
      <w:r w:rsidRPr="00C275AA">
        <w:rPr>
          <w:i/>
          <w:sz w:val="16"/>
        </w:rPr>
        <w:t>mapreduce.ImportJobBase</w:t>
      </w:r>
      <w:proofErr w:type="spellEnd"/>
      <w:r w:rsidRPr="00C275AA">
        <w:rPr>
          <w:i/>
          <w:sz w:val="16"/>
        </w:rPr>
        <w:t>: Transferred 408 bytes in 39.1086 seconds (10.4325 bytes/sec)</w:t>
      </w:r>
    </w:p>
    <w:p w:rsidR="00C275AA" w:rsidRPr="00C275AA" w:rsidRDefault="00C275AA" w:rsidP="00C275AA">
      <w:pPr>
        <w:ind w:left="720"/>
        <w:rPr>
          <w:i/>
          <w:sz w:val="16"/>
        </w:rPr>
      </w:pPr>
      <w:r w:rsidRPr="00C275AA">
        <w:rPr>
          <w:i/>
          <w:sz w:val="16"/>
        </w:rPr>
        <w:t xml:space="preserve">17/10/04 21:23:32 INFO </w:t>
      </w:r>
      <w:proofErr w:type="spellStart"/>
      <w:r w:rsidRPr="00C275AA">
        <w:rPr>
          <w:i/>
          <w:sz w:val="16"/>
        </w:rPr>
        <w:t>mapreduce.ImportJobBase</w:t>
      </w:r>
      <w:proofErr w:type="spellEnd"/>
      <w:r w:rsidRPr="00C275AA">
        <w:rPr>
          <w:i/>
          <w:sz w:val="16"/>
        </w:rPr>
        <w:t>: Retrieved 9 records.</w:t>
      </w:r>
    </w:p>
    <w:p w:rsidR="00C275AA" w:rsidRPr="00C275AA" w:rsidRDefault="00C275AA" w:rsidP="00C275AA">
      <w:pPr>
        <w:ind w:left="720"/>
        <w:rPr>
          <w:i/>
          <w:sz w:val="16"/>
        </w:rPr>
      </w:pPr>
      <w:r w:rsidRPr="00C275AA">
        <w:rPr>
          <w:i/>
          <w:sz w:val="16"/>
        </w:rPr>
        <w:t xml:space="preserve">17/10/04 21:23:32 INFO </w:t>
      </w:r>
      <w:proofErr w:type="spellStart"/>
      <w:r w:rsidRPr="00C275AA">
        <w:rPr>
          <w:i/>
          <w:sz w:val="16"/>
        </w:rPr>
        <w:t>util.AppendUtils</w:t>
      </w:r>
      <w:proofErr w:type="spellEnd"/>
      <w:r w:rsidRPr="00C275AA">
        <w:rPr>
          <w:i/>
          <w:sz w:val="16"/>
        </w:rPr>
        <w:t xml:space="preserve">: Creating missing output directory - </w:t>
      </w:r>
      <w:proofErr w:type="spellStart"/>
      <w:r w:rsidRPr="00C275AA">
        <w:rPr>
          <w:i/>
          <w:sz w:val="16"/>
        </w:rPr>
        <w:t>sqoop_hive</w:t>
      </w:r>
      <w:proofErr w:type="spellEnd"/>
    </w:p>
    <w:p w:rsidR="00C275AA" w:rsidRPr="00C275AA" w:rsidRDefault="00C275AA" w:rsidP="00C275AA">
      <w:pPr>
        <w:ind w:left="720"/>
        <w:rPr>
          <w:i/>
          <w:sz w:val="16"/>
        </w:rPr>
      </w:pPr>
      <w:r w:rsidRPr="00C275AA">
        <w:rPr>
          <w:i/>
          <w:sz w:val="16"/>
        </w:rPr>
        <w:t xml:space="preserve">17/10/04 21:23:32 INFO </w:t>
      </w:r>
      <w:proofErr w:type="spellStart"/>
      <w:r w:rsidRPr="00C275AA">
        <w:rPr>
          <w:i/>
          <w:sz w:val="16"/>
        </w:rPr>
        <w:t>tool.ImportTool</w:t>
      </w:r>
      <w:proofErr w:type="spellEnd"/>
      <w:r w:rsidRPr="00C275AA">
        <w:rPr>
          <w:i/>
          <w:sz w:val="16"/>
        </w:rPr>
        <w:t>: Incremental import complete! To run another incremental import of all data following this import, supply the following arguments:</w:t>
      </w:r>
    </w:p>
    <w:p w:rsidR="00C275AA" w:rsidRPr="00C275AA" w:rsidRDefault="00C275AA" w:rsidP="00C275AA">
      <w:pPr>
        <w:ind w:left="720"/>
        <w:rPr>
          <w:i/>
          <w:sz w:val="16"/>
        </w:rPr>
      </w:pPr>
      <w:r w:rsidRPr="00C275AA">
        <w:rPr>
          <w:i/>
          <w:sz w:val="16"/>
        </w:rPr>
        <w:t xml:space="preserve">17/10/04 21:23:32 INFO </w:t>
      </w:r>
      <w:proofErr w:type="spellStart"/>
      <w:r w:rsidRPr="00C275AA">
        <w:rPr>
          <w:i/>
          <w:sz w:val="16"/>
        </w:rPr>
        <w:t>tool.ImportTool</w:t>
      </w:r>
      <w:proofErr w:type="spellEnd"/>
      <w:r w:rsidRPr="00C275AA">
        <w:rPr>
          <w:i/>
          <w:sz w:val="16"/>
        </w:rPr>
        <w:t>:  --incremental append</w:t>
      </w:r>
    </w:p>
    <w:p w:rsidR="00C275AA" w:rsidRPr="00C275AA" w:rsidRDefault="00C275AA" w:rsidP="00C275AA">
      <w:pPr>
        <w:ind w:left="720"/>
        <w:rPr>
          <w:i/>
          <w:sz w:val="16"/>
        </w:rPr>
      </w:pPr>
      <w:r w:rsidRPr="00C275AA">
        <w:rPr>
          <w:i/>
          <w:sz w:val="16"/>
        </w:rPr>
        <w:t xml:space="preserve">17/10/04 21:23:32 INFO </w:t>
      </w:r>
      <w:proofErr w:type="spellStart"/>
      <w:r w:rsidRPr="00C275AA">
        <w:rPr>
          <w:i/>
          <w:sz w:val="16"/>
        </w:rPr>
        <w:t>tool.ImportTool</w:t>
      </w:r>
      <w:proofErr w:type="spellEnd"/>
      <w:r w:rsidRPr="00C275AA">
        <w:rPr>
          <w:i/>
          <w:sz w:val="16"/>
        </w:rPr>
        <w:t xml:space="preserve">:   --check-column </w:t>
      </w:r>
      <w:proofErr w:type="spellStart"/>
      <w:r w:rsidRPr="00C275AA">
        <w:rPr>
          <w:i/>
          <w:sz w:val="16"/>
        </w:rPr>
        <w:t>emp_ID</w:t>
      </w:r>
      <w:proofErr w:type="spellEnd"/>
    </w:p>
    <w:p w:rsidR="00C275AA" w:rsidRPr="00C275AA" w:rsidRDefault="00C275AA" w:rsidP="00C275AA">
      <w:pPr>
        <w:ind w:left="720"/>
        <w:rPr>
          <w:i/>
          <w:sz w:val="16"/>
        </w:rPr>
      </w:pPr>
      <w:r w:rsidRPr="00C275AA">
        <w:rPr>
          <w:i/>
          <w:sz w:val="16"/>
        </w:rPr>
        <w:t xml:space="preserve">17/10/04 21:23:32 INFO </w:t>
      </w:r>
      <w:proofErr w:type="spellStart"/>
      <w:r w:rsidRPr="00C275AA">
        <w:rPr>
          <w:i/>
          <w:sz w:val="16"/>
        </w:rPr>
        <w:t>tool.ImportTool</w:t>
      </w:r>
      <w:proofErr w:type="spellEnd"/>
      <w:r w:rsidRPr="00C275AA">
        <w:rPr>
          <w:i/>
          <w:sz w:val="16"/>
        </w:rPr>
        <w:t>:   --last-value 9</w:t>
      </w:r>
    </w:p>
    <w:p w:rsidR="00C275AA" w:rsidRPr="00C275AA" w:rsidRDefault="00C275AA" w:rsidP="00C275AA">
      <w:pPr>
        <w:ind w:left="720"/>
        <w:rPr>
          <w:i/>
          <w:sz w:val="16"/>
        </w:rPr>
      </w:pPr>
      <w:r w:rsidRPr="00C275AA">
        <w:rPr>
          <w:i/>
          <w:sz w:val="16"/>
        </w:rPr>
        <w:t xml:space="preserve">17/10/04 21:23:32 INFO </w:t>
      </w:r>
      <w:proofErr w:type="spellStart"/>
      <w:r w:rsidRPr="00C275AA">
        <w:rPr>
          <w:i/>
          <w:sz w:val="16"/>
        </w:rPr>
        <w:t>tool.ImportTool</w:t>
      </w:r>
      <w:proofErr w:type="spellEnd"/>
      <w:r w:rsidRPr="00C275AA">
        <w:rPr>
          <w:i/>
          <w:sz w:val="16"/>
        </w:rPr>
        <w:t>: (Consider saving this with '</w:t>
      </w:r>
      <w:proofErr w:type="spellStart"/>
      <w:r w:rsidRPr="00C275AA">
        <w:rPr>
          <w:i/>
          <w:sz w:val="16"/>
        </w:rPr>
        <w:t>sqoop</w:t>
      </w:r>
      <w:proofErr w:type="spellEnd"/>
      <w:r w:rsidRPr="00C275AA">
        <w:rPr>
          <w:i/>
          <w:sz w:val="16"/>
        </w:rPr>
        <w:t xml:space="preserve"> job –create')</w:t>
      </w:r>
    </w:p>
    <w:p w:rsidR="00C275AA" w:rsidRDefault="00C275AA" w:rsidP="00C275AA">
      <w:pPr>
        <w:rPr>
          <w:sz w:val="18"/>
        </w:rPr>
      </w:pPr>
    </w:p>
    <w:p w:rsidR="00C275AA" w:rsidRPr="00C275AA" w:rsidRDefault="00C275AA" w:rsidP="00C275AA">
      <w:pPr>
        <w:rPr>
          <w:b/>
          <w:sz w:val="18"/>
        </w:rPr>
      </w:pPr>
      <w:r w:rsidRPr="00C275AA">
        <w:rPr>
          <w:b/>
          <w:sz w:val="18"/>
        </w:rPr>
        <w:t>Check HDFS and map file</w:t>
      </w:r>
    </w:p>
    <w:p w:rsidR="00C275AA" w:rsidRDefault="00C275AA" w:rsidP="00C275AA">
      <w:pPr>
        <w:rPr>
          <w:sz w:val="18"/>
        </w:rPr>
      </w:pPr>
    </w:p>
    <w:p w:rsidR="00C275AA" w:rsidRPr="00C275AA" w:rsidRDefault="00C275AA" w:rsidP="00C275AA">
      <w:pPr>
        <w:ind w:left="720"/>
        <w:rPr>
          <w:i/>
          <w:sz w:val="16"/>
        </w:rPr>
      </w:pPr>
      <w:r w:rsidRPr="00C275AA">
        <w:rPr>
          <w:i/>
          <w:sz w:val="16"/>
        </w:rPr>
        <w:t>[</w:t>
      </w:r>
      <w:proofErr w:type="spellStart"/>
      <w:r w:rsidRPr="00C275AA">
        <w:rPr>
          <w:i/>
          <w:sz w:val="16"/>
        </w:rPr>
        <w:t>cloudera@quickstart</w:t>
      </w:r>
      <w:proofErr w:type="spellEnd"/>
      <w:r w:rsidRPr="00C275AA">
        <w:rPr>
          <w:i/>
          <w:sz w:val="16"/>
        </w:rPr>
        <w:t xml:space="preserve"> ~]$ </w:t>
      </w:r>
      <w:proofErr w:type="spellStart"/>
      <w:proofErr w:type="gramStart"/>
      <w:r w:rsidRPr="00C275AA">
        <w:rPr>
          <w:i/>
          <w:sz w:val="16"/>
        </w:rPr>
        <w:t>hadoop</w:t>
      </w:r>
      <w:proofErr w:type="spellEnd"/>
      <w:proofErr w:type="gramEnd"/>
      <w:r w:rsidRPr="00C275AA">
        <w:rPr>
          <w:i/>
          <w:sz w:val="16"/>
        </w:rPr>
        <w:t xml:space="preserve"> fs -ls /</w:t>
      </w:r>
      <w:proofErr w:type="spellStart"/>
      <w:r w:rsidRPr="00C275AA">
        <w:rPr>
          <w:i/>
          <w:sz w:val="16"/>
        </w:rPr>
        <w:t>sqoop_hive</w:t>
      </w:r>
      <w:proofErr w:type="spellEnd"/>
    </w:p>
    <w:p w:rsidR="00C275AA" w:rsidRPr="00C275AA" w:rsidRDefault="00C275AA" w:rsidP="00C275AA">
      <w:pPr>
        <w:ind w:left="720"/>
        <w:rPr>
          <w:i/>
          <w:sz w:val="16"/>
        </w:rPr>
      </w:pPr>
      <w:r w:rsidRPr="00C275AA">
        <w:rPr>
          <w:i/>
          <w:sz w:val="16"/>
        </w:rPr>
        <w:t>Found 1 items</w:t>
      </w:r>
    </w:p>
    <w:p w:rsidR="00C275AA" w:rsidRPr="00C275AA" w:rsidRDefault="00C275AA" w:rsidP="00C275AA">
      <w:pPr>
        <w:ind w:left="720"/>
        <w:rPr>
          <w:i/>
          <w:sz w:val="16"/>
        </w:rPr>
      </w:pPr>
      <w:r w:rsidRPr="00C275AA">
        <w:rPr>
          <w:i/>
          <w:sz w:val="16"/>
        </w:rPr>
        <w:t>-</w:t>
      </w:r>
      <w:proofErr w:type="spellStart"/>
      <w:proofErr w:type="gramStart"/>
      <w:r w:rsidRPr="00C275AA">
        <w:rPr>
          <w:i/>
          <w:sz w:val="16"/>
        </w:rPr>
        <w:t>rw</w:t>
      </w:r>
      <w:proofErr w:type="spellEnd"/>
      <w:r w:rsidRPr="00C275AA">
        <w:rPr>
          <w:i/>
          <w:sz w:val="16"/>
        </w:rPr>
        <w:t>-</w:t>
      </w:r>
      <w:proofErr w:type="gramEnd"/>
      <w:r w:rsidRPr="00C275AA">
        <w:rPr>
          <w:i/>
          <w:sz w:val="16"/>
        </w:rPr>
        <w:t xml:space="preserve">r--r--   1 </w:t>
      </w:r>
      <w:proofErr w:type="spellStart"/>
      <w:r w:rsidRPr="00C275AA">
        <w:rPr>
          <w:i/>
          <w:sz w:val="16"/>
        </w:rPr>
        <w:t>cloudera</w:t>
      </w:r>
      <w:proofErr w:type="spellEnd"/>
      <w:r w:rsidRPr="00C275AA">
        <w:rPr>
          <w:i/>
          <w:sz w:val="16"/>
        </w:rPr>
        <w:t xml:space="preserve"> </w:t>
      </w:r>
      <w:proofErr w:type="spellStart"/>
      <w:r w:rsidRPr="00C275AA">
        <w:rPr>
          <w:i/>
          <w:sz w:val="16"/>
        </w:rPr>
        <w:t>cloudera</w:t>
      </w:r>
      <w:proofErr w:type="spellEnd"/>
      <w:r w:rsidRPr="00C275AA">
        <w:rPr>
          <w:i/>
          <w:sz w:val="16"/>
        </w:rPr>
        <w:t xml:space="preserve">        408 2017-10-04 21:23 /</w:t>
      </w:r>
      <w:proofErr w:type="spellStart"/>
      <w:r w:rsidRPr="00C275AA">
        <w:rPr>
          <w:i/>
          <w:sz w:val="16"/>
        </w:rPr>
        <w:t>sqoop_hive</w:t>
      </w:r>
      <w:proofErr w:type="spellEnd"/>
      <w:r w:rsidRPr="00C275AA">
        <w:rPr>
          <w:i/>
          <w:sz w:val="16"/>
        </w:rPr>
        <w:t>/part-m-00000</w:t>
      </w:r>
    </w:p>
    <w:p w:rsidR="00C275AA" w:rsidRPr="00C275AA" w:rsidRDefault="00C275AA" w:rsidP="00C275AA">
      <w:pPr>
        <w:ind w:left="720"/>
        <w:rPr>
          <w:i/>
          <w:sz w:val="16"/>
        </w:rPr>
      </w:pPr>
      <w:r w:rsidRPr="00C275AA">
        <w:rPr>
          <w:i/>
          <w:sz w:val="16"/>
        </w:rPr>
        <w:t>[</w:t>
      </w:r>
      <w:proofErr w:type="spellStart"/>
      <w:r w:rsidRPr="00C275AA">
        <w:rPr>
          <w:i/>
          <w:sz w:val="16"/>
        </w:rPr>
        <w:t>cloudera@quickstart</w:t>
      </w:r>
      <w:proofErr w:type="spellEnd"/>
      <w:r w:rsidRPr="00C275AA">
        <w:rPr>
          <w:i/>
          <w:sz w:val="16"/>
        </w:rPr>
        <w:t xml:space="preserve"> ~]$ </w:t>
      </w:r>
      <w:proofErr w:type="spellStart"/>
      <w:proofErr w:type="gramStart"/>
      <w:r w:rsidRPr="00C275AA">
        <w:rPr>
          <w:i/>
          <w:sz w:val="16"/>
        </w:rPr>
        <w:t>hadoop</w:t>
      </w:r>
      <w:proofErr w:type="spellEnd"/>
      <w:proofErr w:type="gramEnd"/>
      <w:r w:rsidRPr="00C275AA">
        <w:rPr>
          <w:i/>
          <w:sz w:val="16"/>
        </w:rPr>
        <w:t xml:space="preserve"> fs -cat /</w:t>
      </w:r>
      <w:proofErr w:type="spellStart"/>
      <w:r w:rsidRPr="00C275AA">
        <w:rPr>
          <w:i/>
          <w:sz w:val="16"/>
        </w:rPr>
        <w:t>sqoop_hive</w:t>
      </w:r>
      <w:proofErr w:type="spellEnd"/>
      <w:r w:rsidRPr="00C275AA">
        <w:rPr>
          <w:i/>
          <w:sz w:val="16"/>
        </w:rPr>
        <w:t>/p*</w:t>
      </w:r>
    </w:p>
    <w:p w:rsidR="00C275AA" w:rsidRPr="00C275AA" w:rsidRDefault="00C275AA" w:rsidP="00C275AA">
      <w:pPr>
        <w:ind w:left="720"/>
        <w:rPr>
          <w:i/>
          <w:sz w:val="16"/>
        </w:rPr>
      </w:pPr>
    </w:p>
    <w:p w:rsidR="00C275AA" w:rsidRDefault="00C275AA" w:rsidP="00C275AA">
      <w:pPr>
        <w:rPr>
          <w:sz w:val="18"/>
        </w:rPr>
      </w:pPr>
    </w:p>
    <w:p w:rsidR="00C275AA" w:rsidRDefault="00C275AA" w:rsidP="00C275AA">
      <w:pPr>
        <w:rPr>
          <w:szCs w:val="20"/>
        </w:rPr>
      </w:pPr>
    </w:p>
    <w:p w:rsidR="00C275AA" w:rsidRDefault="00C275AA" w:rsidP="00C275AA">
      <w:pPr>
        <w:rPr>
          <w:szCs w:val="20"/>
        </w:rPr>
      </w:pPr>
      <w:r>
        <w:rPr>
          <w:szCs w:val="20"/>
        </w:rPr>
        <w:t>[</w:t>
      </w:r>
      <w:proofErr w:type="spellStart"/>
      <w:r>
        <w:rPr>
          <w:szCs w:val="20"/>
        </w:rPr>
        <w:t>cloudera@quickstart</w:t>
      </w:r>
      <w:proofErr w:type="spellEnd"/>
      <w:r>
        <w:rPr>
          <w:szCs w:val="20"/>
        </w:rPr>
        <w:t xml:space="preserve"> ~]$ </w:t>
      </w:r>
      <w:proofErr w:type="spellStart"/>
      <w:proofErr w:type="gramStart"/>
      <w:r>
        <w:rPr>
          <w:szCs w:val="20"/>
        </w:rPr>
        <w:t>hadoop</w:t>
      </w:r>
      <w:proofErr w:type="spellEnd"/>
      <w:proofErr w:type="gramEnd"/>
      <w:r>
        <w:rPr>
          <w:szCs w:val="20"/>
        </w:rPr>
        <w:t xml:space="preserve"> fs -cat /</w:t>
      </w:r>
      <w:proofErr w:type="spellStart"/>
      <w:r>
        <w:rPr>
          <w:szCs w:val="20"/>
        </w:rPr>
        <w:t>sqoop_hive</w:t>
      </w:r>
      <w:proofErr w:type="spellEnd"/>
      <w:r>
        <w:rPr>
          <w:szCs w:val="20"/>
        </w:rPr>
        <w:t>/p*</w:t>
      </w:r>
    </w:p>
    <w:p w:rsidR="00C275AA" w:rsidRDefault="00C275AA" w:rsidP="00C275AA">
      <w:pPr>
        <w:rPr>
          <w:szCs w:val="20"/>
        </w:rPr>
      </w:pPr>
      <w:r>
        <w:rPr>
          <w:szCs w:val="20"/>
        </w:rPr>
        <w:t>1</w:t>
      </w:r>
      <w:proofErr w:type="gramStart"/>
      <w:r>
        <w:rPr>
          <w:szCs w:val="20"/>
        </w:rPr>
        <w:t>,Optumuk,Duncan,Burgess,52,Mawsley,89,windows</w:t>
      </w:r>
      <w:proofErr w:type="gramEnd"/>
    </w:p>
    <w:p w:rsidR="00C275AA" w:rsidRDefault="00C275AA" w:rsidP="00C275AA">
      <w:pPr>
        <w:rPr>
          <w:szCs w:val="20"/>
        </w:rPr>
      </w:pPr>
      <w:r>
        <w:rPr>
          <w:szCs w:val="20"/>
        </w:rPr>
        <w:t>2</w:t>
      </w:r>
      <w:proofErr w:type="gramStart"/>
      <w:r>
        <w:rPr>
          <w:szCs w:val="20"/>
        </w:rPr>
        <w:t>,Optumuk,Mike,Tartaglia,32,Burton</w:t>
      </w:r>
      <w:proofErr w:type="gramEnd"/>
      <w:r>
        <w:rPr>
          <w:szCs w:val="20"/>
        </w:rPr>
        <w:t xml:space="preserve"> Latimer,78,windows</w:t>
      </w:r>
    </w:p>
    <w:p w:rsidR="00C275AA" w:rsidRDefault="00C275AA" w:rsidP="00C275AA">
      <w:pPr>
        <w:rPr>
          <w:szCs w:val="20"/>
        </w:rPr>
      </w:pPr>
      <w:r>
        <w:rPr>
          <w:szCs w:val="20"/>
        </w:rPr>
        <w:t>3</w:t>
      </w:r>
      <w:proofErr w:type="gramStart"/>
      <w:r>
        <w:rPr>
          <w:szCs w:val="20"/>
        </w:rPr>
        <w:t>,Optumuk,Ben,Ludford,22,Swindon,90,windows</w:t>
      </w:r>
      <w:proofErr w:type="gramEnd"/>
    </w:p>
    <w:p w:rsidR="00C275AA" w:rsidRDefault="00C275AA" w:rsidP="00C275AA">
      <w:pPr>
        <w:rPr>
          <w:szCs w:val="20"/>
        </w:rPr>
      </w:pPr>
      <w:r>
        <w:rPr>
          <w:szCs w:val="20"/>
        </w:rPr>
        <w:t>4</w:t>
      </w:r>
      <w:proofErr w:type="gramStart"/>
      <w:r>
        <w:rPr>
          <w:szCs w:val="20"/>
        </w:rPr>
        <w:t>,Optumuk,Tracey,Baker,21,Birmingham,93,management</w:t>
      </w:r>
      <w:proofErr w:type="gramEnd"/>
    </w:p>
    <w:p w:rsidR="00C275AA" w:rsidRDefault="00C275AA" w:rsidP="00C275AA">
      <w:pPr>
        <w:rPr>
          <w:szCs w:val="20"/>
        </w:rPr>
      </w:pPr>
      <w:r>
        <w:rPr>
          <w:szCs w:val="20"/>
        </w:rPr>
        <w:t>5</w:t>
      </w:r>
      <w:proofErr w:type="gramStart"/>
      <w:r>
        <w:rPr>
          <w:szCs w:val="20"/>
        </w:rPr>
        <w:t>,Optumuk,Chris,Ginn,23,Cardif,14,SQL</w:t>
      </w:r>
      <w:proofErr w:type="gramEnd"/>
    </w:p>
    <w:p w:rsidR="00C275AA" w:rsidRDefault="00C275AA" w:rsidP="00C275AA">
      <w:pPr>
        <w:rPr>
          <w:szCs w:val="20"/>
        </w:rPr>
      </w:pPr>
      <w:r>
        <w:rPr>
          <w:szCs w:val="20"/>
        </w:rPr>
        <w:t>6</w:t>
      </w:r>
      <w:proofErr w:type="gramStart"/>
      <w:r>
        <w:rPr>
          <w:szCs w:val="20"/>
        </w:rPr>
        <w:t>,Optumuk,Chris,Reid,23,Leek,87,linux</w:t>
      </w:r>
      <w:proofErr w:type="gramEnd"/>
    </w:p>
    <w:p w:rsidR="00C275AA" w:rsidRPr="00C275AA" w:rsidRDefault="00C275AA" w:rsidP="00C275AA">
      <w:pPr>
        <w:rPr>
          <w:highlight w:val="yellow"/>
        </w:rPr>
      </w:pPr>
      <w:r w:rsidRPr="00C275AA">
        <w:rPr>
          <w:highlight w:val="yellow"/>
        </w:rPr>
        <w:t>7</w:t>
      </w:r>
      <w:proofErr w:type="gramStart"/>
      <w:r w:rsidRPr="00C275AA">
        <w:rPr>
          <w:highlight w:val="yellow"/>
        </w:rPr>
        <w:t>,Optumuk,Stuart,Ford,24,Edingborough,83,linux</w:t>
      </w:r>
      <w:proofErr w:type="gramEnd"/>
    </w:p>
    <w:p w:rsidR="00C275AA" w:rsidRPr="00C275AA" w:rsidRDefault="00C275AA" w:rsidP="00C275AA">
      <w:pPr>
        <w:rPr>
          <w:highlight w:val="yellow"/>
        </w:rPr>
      </w:pPr>
      <w:r w:rsidRPr="00C275AA">
        <w:rPr>
          <w:highlight w:val="yellow"/>
        </w:rPr>
        <w:t>8</w:t>
      </w:r>
      <w:proofErr w:type="gramStart"/>
      <w:r w:rsidRPr="00C275AA">
        <w:rPr>
          <w:highlight w:val="yellow"/>
        </w:rPr>
        <w:t>,Optumuk,Shaun,Turner,38,Leicester,67,SQL</w:t>
      </w:r>
      <w:proofErr w:type="gramEnd"/>
    </w:p>
    <w:p w:rsidR="00C275AA" w:rsidRDefault="00C275AA" w:rsidP="00C275AA">
      <w:r w:rsidRPr="00C275AA">
        <w:rPr>
          <w:highlight w:val="yellow"/>
        </w:rPr>
        <w:t>9</w:t>
      </w:r>
      <w:proofErr w:type="gramStart"/>
      <w:r w:rsidRPr="00C275AA">
        <w:rPr>
          <w:highlight w:val="yellow"/>
        </w:rPr>
        <w:t>,Optumuk,Rosario,Marino,24,Oxford,72,windows</w:t>
      </w:r>
      <w:proofErr w:type="gramEnd"/>
    </w:p>
    <w:p w:rsidR="00C275AA" w:rsidRDefault="00C275AA" w:rsidP="00C275AA">
      <w:pPr>
        <w:rPr>
          <w:rFonts w:ascii="Calibri" w:hAnsi="Calibri"/>
          <w:sz w:val="22"/>
          <w:szCs w:val="22"/>
        </w:rPr>
      </w:pPr>
      <w:r>
        <w:t>[</w:t>
      </w:r>
      <w:proofErr w:type="spellStart"/>
      <w:r>
        <w:t>cloudera@quickstart</w:t>
      </w:r>
      <w:proofErr w:type="spellEnd"/>
      <w:r>
        <w:t xml:space="preserve"> ~]$</w:t>
      </w:r>
    </w:p>
    <w:p w:rsidR="00C275AA" w:rsidRPr="00C275AA" w:rsidRDefault="00C275AA" w:rsidP="00C275AA"/>
    <w:p w:rsidR="00C275AA" w:rsidRDefault="00C275AA" w:rsidP="00C275AA">
      <w:pPr>
        <w:rPr>
          <w:szCs w:val="20"/>
        </w:rPr>
      </w:pPr>
      <w:r w:rsidRPr="00C275AA">
        <w:rPr>
          <w:b/>
          <w:bCs/>
          <w:sz w:val="18"/>
        </w:rPr>
        <w:t>Note</w:t>
      </w:r>
      <w:r>
        <w:rPr>
          <w:bCs/>
          <w:sz w:val="18"/>
        </w:rPr>
        <w:t xml:space="preserve"> missing rows and column information updated</w:t>
      </w:r>
    </w:p>
    <w:p w:rsidR="00D339CB" w:rsidRPr="00D339CB" w:rsidRDefault="00D339CB" w:rsidP="00D339CB">
      <w:pPr>
        <w:jc w:val="left"/>
      </w:pPr>
    </w:p>
    <w:sectPr w:rsidR="00D339CB" w:rsidRPr="00D339CB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BF1" w:rsidRDefault="00096BF1">
      <w:r>
        <w:separator/>
      </w:r>
    </w:p>
  </w:endnote>
  <w:endnote w:type="continuationSeparator" w:id="0">
    <w:p w:rsidR="00096BF1" w:rsidRDefault="00096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B579894" wp14:editId="0A851799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BF1" w:rsidRDefault="00096BF1">
      <w:r>
        <w:separator/>
      </w:r>
    </w:p>
  </w:footnote>
  <w:footnote w:type="continuationSeparator" w:id="0">
    <w:p w:rsidR="00096BF1" w:rsidRDefault="00096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2AA00A09" wp14:editId="58ADB723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2">
    <w:nsid w:val="00000004"/>
    <w:multiLevelType w:val="multilevel"/>
    <w:tmpl w:val="00000004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5">
    <w:nsid w:val="01485782"/>
    <w:multiLevelType w:val="multilevel"/>
    <w:tmpl w:val="BE82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6B20477"/>
    <w:multiLevelType w:val="hybridMultilevel"/>
    <w:tmpl w:val="E222C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5A3453"/>
    <w:multiLevelType w:val="hybridMultilevel"/>
    <w:tmpl w:val="2162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C5782C"/>
    <w:multiLevelType w:val="hybridMultilevel"/>
    <w:tmpl w:val="E79E2232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9">
    <w:nsid w:val="3301641C"/>
    <w:multiLevelType w:val="hybridMultilevel"/>
    <w:tmpl w:val="A6102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005505"/>
    <w:multiLevelType w:val="hybridMultilevel"/>
    <w:tmpl w:val="C4D601A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1">
    <w:nsid w:val="40B470D6"/>
    <w:multiLevelType w:val="multilevel"/>
    <w:tmpl w:val="473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F95BB5"/>
    <w:multiLevelType w:val="hybridMultilevel"/>
    <w:tmpl w:val="102EF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F10D0C"/>
    <w:multiLevelType w:val="hybridMultilevel"/>
    <w:tmpl w:val="69F2C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666ACA"/>
    <w:multiLevelType w:val="hybridMultilevel"/>
    <w:tmpl w:val="4C5C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50A5D6A"/>
    <w:multiLevelType w:val="hybridMultilevel"/>
    <w:tmpl w:val="D1E8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523A2C"/>
    <w:multiLevelType w:val="multilevel"/>
    <w:tmpl w:val="BA78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3"/>
  </w:num>
  <w:num w:numId="13">
    <w:abstractNumId w:val="14"/>
  </w:num>
  <w:num w:numId="14">
    <w:abstractNumId w:val="20"/>
  </w:num>
  <w:num w:numId="15">
    <w:abstractNumId w:val="18"/>
  </w:num>
  <w:num w:numId="16">
    <w:abstractNumId w:val="26"/>
  </w:num>
  <w:num w:numId="17">
    <w:abstractNumId w:val="28"/>
  </w:num>
  <w:num w:numId="18">
    <w:abstractNumId w:val="17"/>
  </w:num>
  <w:num w:numId="19">
    <w:abstractNumId w:val="21"/>
  </w:num>
  <w:num w:numId="20">
    <w:abstractNumId w:val="15"/>
  </w:num>
  <w:num w:numId="21">
    <w:abstractNumId w:val="11"/>
  </w:num>
  <w:num w:numId="22">
    <w:abstractNumId w:val="27"/>
  </w:num>
  <w:num w:numId="23">
    <w:abstractNumId w:val="10"/>
  </w:num>
  <w:num w:numId="24">
    <w:abstractNumId w:val="22"/>
  </w:num>
  <w:num w:numId="25">
    <w:abstractNumId w:val="23"/>
  </w:num>
  <w:num w:numId="26">
    <w:abstractNumId w:val="12"/>
  </w:num>
  <w:num w:numId="27">
    <w:abstractNumId w:val="19"/>
  </w:num>
  <w:num w:numId="28">
    <w:abstractNumId w:val="16"/>
  </w:num>
  <w:num w:numId="2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4"/>
  </w:num>
  <w:num w:numId="3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BF1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08B9"/>
    <w:rsid w:val="00176E26"/>
    <w:rsid w:val="00183252"/>
    <w:rsid w:val="00184940"/>
    <w:rsid w:val="001863AD"/>
    <w:rsid w:val="001D5045"/>
    <w:rsid w:val="001E6CBC"/>
    <w:rsid w:val="001F56CB"/>
    <w:rsid w:val="00200B28"/>
    <w:rsid w:val="0020182A"/>
    <w:rsid w:val="00202324"/>
    <w:rsid w:val="0020352B"/>
    <w:rsid w:val="002116C8"/>
    <w:rsid w:val="0022029D"/>
    <w:rsid w:val="002279D7"/>
    <w:rsid w:val="00230130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00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500AB2"/>
    <w:rsid w:val="005041C0"/>
    <w:rsid w:val="0050679A"/>
    <w:rsid w:val="00506E7E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0C8F"/>
    <w:rsid w:val="005F221D"/>
    <w:rsid w:val="005F2D5A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35867"/>
    <w:rsid w:val="00736B88"/>
    <w:rsid w:val="00742086"/>
    <w:rsid w:val="00750865"/>
    <w:rsid w:val="00756226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B58A7"/>
    <w:rsid w:val="007C025B"/>
    <w:rsid w:val="007C0952"/>
    <w:rsid w:val="007C3A5D"/>
    <w:rsid w:val="007C5A68"/>
    <w:rsid w:val="007D43B6"/>
    <w:rsid w:val="00802F07"/>
    <w:rsid w:val="00806652"/>
    <w:rsid w:val="00807C8D"/>
    <w:rsid w:val="00812990"/>
    <w:rsid w:val="00814B1A"/>
    <w:rsid w:val="0082099C"/>
    <w:rsid w:val="0082523C"/>
    <w:rsid w:val="00825830"/>
    <w:rsid w:val="00827E4A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31EA8"/>
    <w:rsid w:val="00941B61"/>
    <w:rsid w:val="00945F67"/>
    <w:rsid w:val="00953831"/>
    <w:rsid w:val="00963AE5"/>
    <w:rsid w:val="009709F3"/>
    <w:rsid w:val="00987CD2"/>
    <w:rsid w:val="009944A3"/>
    <w:rsid w:val="009944AA"/>
    <w:rsid w:val="00995EB6"/>
    <w:rsid w:val="009A3243"/>
    <w:rsid w:val="009C4D99"/>
    <w:rsid w:val="009D6D44"/>
    <w:rsid w:val="009F0BEE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5642"/>
    <w:rsid w:val="00C25DC3"/>
    <w:rsid w:val="00C275AA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CE424B"/>
    <w:rsid w:val="00D034C8"/>
    <w:rsid w:val="00D048B1"/>
    <w:rsid w:val="00D0603A"/>
    <w:rsid w:val="00D16E10"/>
    <w:rsid w:val="00D22C0F"/>
    <w:rsid w:val="00D339CB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5C82"/>
    <w:rsid w:val="00EF070B"/>
    <w:rsid w:val="00F03275"/>
    <w:rsid w:val="00F12BCF"/>
    <w:rsid w:val="00F15D16"/>
    <w:rsid w:val="00F251BE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6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6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6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6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6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6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6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6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6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6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2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0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208DD-46C7-4FFF-86CE-07D67DC5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1</TotalTime>
  <Pages>7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9143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2017-10-06T07:28:00Z</dcterms:created>
  <dcterms:modified xsi:type="dcterms:W3CDTF">2017-10-06T07:28:00Z</dcterms:modified>
</cp:coreProperties>
</file>